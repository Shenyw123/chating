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EE0D8" w14:textId="77777777" w:rsidR="00D17A19" w:rsidRDefault="00D17A19">
      <w:pPr>
        <w:rPr>
          <w:rFonts w:ascii="仿宋_GB2312" w:eastAsia="仿宋_GB2312"/>
          <w:sz w:val="36"/>
          <w:szCs w:val="36"/>
        </w:rPr>
      </w:pPr>
    </w:p>
    <w:p w14:paraId="1B748940" w14:textId="77777777" w:rsidR="00D17A19" w:rsidRDefault="00D17A19">
      <w:pPr>
        <w:rPr>
          <w:rFonts w:ascii="仿宋_GB2312" w:eastAsia="仿宋_GB2312"/>
          <w:sz w:val="36"/>
          <w:szCs w:val="36"/>
        </w:rPr>
      </w:pPr>
    </w:p>
    <w:p w14:paraId="60C21A5D" w14:textId="77777777" w:rsidR="00D17A19" w:rsidRDefault="00D17A19">
      <w:pPr>
        <w:rPr>
          <w:rFonts w:ascii="仿宋_GB2312" w:eastAsia="仿宋_GB2312"/>
          <w:sz w:val="36"/>
          <w:szCs w:val="36"/>
        </w:rPr>
      </w:pPr>
    </w:p>
    <w:p w14:paraId="117A51E2" w14:textId="401F51A1" w:rsidR="00D17A19" w:rsidRDefault="00EF1864">
      <w:pPr>
        <w:jc w:val="center"/>
        <w:rPr>
          <w:rFonts w:ascii="仿宋_GB2312" w:eastAsia="仿宋_GB2312"/>
          <w:b/>
          <w:sz w:val="52"/>
          <w:szCs w:val="52"/>
        </w:rPr>
      </w:pPr>
      <w:r>
        <w:rPr>
          <w:rFonts w:ascii="仿宋_GB2312" w:eastAsia="仿宋_GB2312" w:hint="eastAsia"/>
          <w:sz w:val="36"/>
          <w:szCs w:val="36"/>
        </w:rPr>
        <w:t>江西恒道科技有限公司</w:t>
      </w:r>
    </w:p>
    <w:p w14:paraId="1CA3F464" w14:textId="77777777"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14:paraId="58E35706" w14:textId="672F89B6" w:rsidR="00D17A19" w:rsidRDefault="00EF1864">
      <w:pPr>
        <w:jc w:val="center"/>
        <w:rPr>
          <w:rFonts w:ascii="仿宋_GB2312" w:eastAsia="仿宋_GB2312"/>
          <w:sz w:val="52"/>
          <w:szCs w:val="52"/>
        </w:rPr>
      </w:pPr>
      <w:r>
        <w:rPr>
          <w:rFonts w:ascii="仿宋_GB2312" w:eastAsia="仿宋_GB2312" w:hint="eastAsia"/>
          <w:sz w:val="28"/>
          <w:szCs w:val="28"/>
        </w:rPr>
        <w:t>JXHDKJ</w:t>
      </w:r>
      <w:r w:rsidR="00C26296">
        <w:rPr>
          <w:rFonts w:ascii="仿宋_GB2312" w:eastAsia="仿宋_GB2312" w:hint="eastAsia"/>
          <w:sz w:val="28"/>
          <w:szCs w:val="28"/>
        </w:rPr>
        <w:t>/AQB2-（0201至</w:t>
      </w:r>
      <w:r w:rsidR="00337156">
        <w:rPr>
          <w:rFonts w:ascii="仿宋_GB2312" w:eastAsia="仿宋_GB2312" w:hint="eastAsia"/>
          <w:sz w:val="28"/>
          <w:szCs w:val="28"/>
        </w:rPr>
        <w:t>0234)-</w:t>
      </w:r>
      <w:r w:rsidR="00785457">
        <w:rPr>
          <w:rFonts w:ascii="仿宋_GB2312" w:eastAsia="仿宋_GB2312" w:hint="eastAsia"/>
          <w:sz w:val="28"/>
          <w:szCs w:val="28"/>
        </w:rPr>
        <w:t>2021</w:t>
      </w:r>
    </w:p>
    <w:p w14:paraId="248E71F3" w14:textId="77777777" w:rsidR="00D17A19" w:rsidRDefault="00D17A19">
      <w:pPr>
        <w:jc w:val="center"/>
        <w:rPr>
          <w:rFonts w:ascii="仿宋_GB2312" w:eastAsia="仿宋_GB2312"/>
          <w:sz w:val="52"/>
          <w:szCs w:val="52"/>
        </w:rPr>
      </w:pPr>
    </w:p>
    <w:p w14:paraId="07B638EB" w14:textId="77777777" w:rsidR="00D17A19" w:rsidRDefault="00D17A19">
      <w:pPr>
        <w:jc w:val="center"/>
        <w:rPr>
          <w:rFonts w:ascii="仿宋_GB2312" w:eastAsia="仿宋_GB2312"/>
          <w:sz w:val="52"/>
          <w:szCs w:val="52"/>
          <w:u w:val="single"/>
        </w:rPr>
      </w:pPr>
    </w:p>
    <w:p w14:paraId="74B24757" w14:textId="77777777" w:rsidR="00D17A19" w:rsidRDefault="00D17A19">
      <w:pPr>
        <w:jc w:val="center"/>
        <w:rPr>
          <w:rFonts w:ascii="仿宋_GB2312" w:eastAsia="仿宋_GB2312"/>
          <w:sz w:val="52"/>
          <w:szCs w:val="52"/>
          <w:u w:val="single"/>
        </w:rPr>
      </w:pPr>
    </w:p>
    <w:p w14:paraId="7667C8BE" w14:textId="77777777" w:rsidR="00D17A19" w:rsidRDefault="00C26296">
      <w:pPr>
        <w:jc w:val="left"/>
        <w:rPr>
          <w:rFonts w:ascii="仿宋_GB2312" w:eastAsia="仿宋_GB2312"/>
          <w:sz w:val="28"/>
          <w:szCs w:val="28"/>
        </w:rPr>
      </w:pPr>
      <w:r>
        <w:rPr>
          <w:rFonts w:ascii="仿宋_GB2312" w:eastAsia="仿宋_GB2312" w:hint="eastAsia"/>
          <w:sz w:val="36"/>
          <w:szCs w:val="36"/>
        </w:rPr>
        <w:t xml:space="preserve">             编制：标准化文件编制小组</w:t>
      </w:r>
    </w:p>
    <w:p w14:paraId="068D0FD9" w14:textId="77777777" w:rsidR="00D17A19" w:rsidRDefault="00D17A19">
      <w:pPr>
        <w:jc w:val="left"/>
        <w:rPr>
          <w:rFonts w:ascii="仿宋_GB2312" w:eastAsia="仿宋_GB2312"/>
          <w:sz w:val="36"/>
          <w:szCs w:val="36"/>
          <w:u w:val="single"/>
        </w:rPr>
      </w:pPr>
    </w:p>
    <w:p w14:paraId="6CA59DD1" w14:textId="40F96E0A"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审核：</w:t>
      </w:r>
      <w:r w:rsidR="00BC124F">
        <w:rPr>
          <w:rFonts w:ascii="仿宋_GB2312" w:eastAsia="仿宋_GB2312" w:hint="eastAsia"/>
          <w:sz w:val="36"/>
          <w:szCs w:val="36"/>
        </w:rPr>
        <w:t>刘晓琳</w:t>
      </w:r>
    </w:p>
    <w:p w14:paraId="28A45EA7" w14:textId="77777777" w:rsidR="00D17A19" w:rsidRDefault="00D17A19">
      <w:pPr>
        <w:jc w:val="left"/>
        <w:rPr>
          <w:rFonts w:ascii="仿宋_GB2312" w:eastAsia="仿宋_GB2312"/>
          <w:sz w:val="36"/>
          <w:szCs w:val="36"/>
          <w:u w:val="single"/>
        </w:rPr>
      </w:pPr>
    </w:p>
    <w:p w14:paraId="44CFECBB" w14:textId="08225051" w:rsidR="00D17A19" w:rsidRDefault="00C26296">
      <w:pPr>
        <w:jc w:val="left"/>
        <w:rPr>
          <w:rFonts w:ascii="仿宋_GB2312" w:eastAsia="仿宋_GB2312"/>
          <w:sz w:val="36"/>
          <w:szCs w:val="36"/>
          <w:u w:val="single"/>
        </w:rPr>
      </w:pPr>
      <w:r>
        <w:rPr>
          <w:rFonts w:ascii="仿宋_GB2312" w:eastAsia="仿宋_GB2312" w:hint="eastAsia"/>
          <w:sz w:val="36"/>
          <w:szCs w:val="36"/>
        </w:rPr>
        <w:t xml:space="preserve">             批准：</w:t>
      </w:r>
      <w:r w:rsidR="00BC124F">
        <w:rPr>
          <w:rFonts w:ascii="仿宋_GB2312" w:eastAsia="仿宋_GB2312" w:hint="eastAsia"/>
          <w:sz w:val="36"/>
          <w:szCs w:val="36"/>
        </w:rPr>
        <w:t>韩悦</w:t>
      </w:r>
      <w:bookmarkStart w:id="0" w:name="_GoBack"/>
      <w:bookmarkEnd w:id="0"/>
      <w:r w:rsidR="00BC124F">
        <w:rPr>
          <w:rFonts w:ascii="仿宋_GB2312" w:eastAsia="仿宋_GB2312" w:hint="eastAsia"/>
          <w:sz w:val="36"/>
          <w:szCs w:val="36"/>
        </w:rPr>
        <w:t>文</w:t>
      </w:r>
    </w:p>
    <w:p w14:paraId="77B9A762" w14:textId="77777777" w:rsidR="00D17A19" w:rsidRDefault="00D17A19">
      <w:pPr>
        <w:jc w:val="left"/>
        <w:rPr>
          <w:rFonts w:ascii="仿宋_GB2312" w:eastAsia="仿宋_GB2312"/>
          <w:sz w:val="36"/>
          <w:szCs w:val="36"/>
          <w:u w:val="single"/>
        </w:rPr>
      </w:pPr>
    </w:p>
    <w:p w14:paraId="2857588F" w14:textId="77777777" w:rsidR="00D17A19" w:rsidRDefault="00D17A19">
      <w:pPr>
        <w:jc w:val="left"/>
        <w:rPr>
          <w:rFonts w:ascii="仿宋_GB2312" w:eastAsia="仿宋_GB2312"/>
          <w:sz w:val="36"/>
          <w:szCs w:val="36"/>
          <w:u w:val="single"/>
        </w:rPr>
      </w:pPr>
    </w:p>
    <w:p w14:paraId="39ED2677" w14:textId="77777777" w:rsidR="00D17A19" w:rsidRDefault="00D17A19">
      <w:pPr>
        <w:jc w:val="left"/>
        <w:rPr>
          <w:rFonts w:ascii="仿宋_GB2312" w:eastAsia="仿宋_GB2312"/>
          <w:sz w:val="36"/>
          <w:szCs w:val="36"/>
          <w:u w:val="single"/>
        </w:rPr>
      </w:pPr>
    </w:p>
    <w:p w14:paraId="59E965C4" w14:textId="41A2C100" w:rsidR="00D17A19" w:rsidRDefault="00785457">
      <w:pPr>
        <w:jc w:val="left"/>
        <w:rPr>
          <w:rFonts w:ascii="仿宋_GB2312" w:eastAsia="仿宋_GB2312"/>
          <w:sz w:val="36"/>
          <w:szCs w:val="36"/>
          <w:u w:val="single"/>
        </w:rPr>
      </w:pPr>
      <w:r>
        <w:rPr>
          <w:rFonts w:ascii="仿宋_GB2312" w:eastAsia="仿宋_GB2312" w:hint="eastAsia"/>
          <w:sz w:val="36"/>
          <w:szCs w:val="36"/>
          <w:u w:val="single"/>
        </w:rPr>
        <w:t>2021</w:t>
      </w:r>
      <w:r w:rsidR="00C26296">
        <w:rPr>
          <w:rFonts w:ascii="仿宋_GB2312" w:eastAsia="仿宋_GB2312" w:hint="eastAsia"/>
          <w:sz w:val="36"/>
          <w:szCs w:val="36"/>
          <w:u w:val="single"/>
        </w:rPr>
        <w:t>年</w:t>
      </w:r>
      <w:r>
        <w:rPr>
          <w:rFonts w:ascii="仿宋_GB2312" w:eastAsia="仿宋_GB2312"/>
          <w:sz w:val="36"/>
          <w:szCs w:val="36"/>
          <w:u w:val="single"/>
        </w:rPr>
        <w:t>1</w:t>
      </w:r>
      <w:r w:rsidR="00C26296">
        <w:rPr>
          <w:rFonts w:ascii="仿宋_GB2312" w:eastAsia="仿宋_GB2312" w:hint="eastAsia"/>
          <w:sz w:val="36"/>
          <w:szCs w:val="36"/>
          <w:u w:val="single"/>
        </w:rPr>
        <w:t>月</w:t>
      </w:r>
      <w:r>
        <w:rPr>
          <w:rFonts w:ascii="仿宋_GB2312" w:eastAsia="仿宋_GB2312"/>
          <w:sz w:val="36"/>
          <w:szCs w:val="36"/>
          <w:u w:val="single"/>
        </w:rPr>
        <w:t>1</w:t>
      </w:r>
      <w:r w:rsidR="00C26296">
        <w:rPr>
          <w:rFonts w:ascii="仿宋_GB2312" w:eastAsia="仿宋_GB2312" w:hint="eastAsia"/>
          <w:sz w:val="36"/>
          <w:szCs w:val="36"/>
          <w:u w:val="single"/>
        </w:rPr>
        <w:t xml:space="preserve">日发布               </w:t>
      </w:r>
      <w:r>
        <w:rPr>
          <w:rFonts w:ascii="仿宋_GB2312" w:eastAsia="仿宋_GB2312" w:hint="eastAsia"/>
          <w:sz w:val="36"/>
          <w:szCs w:val="36"/>
          <w:u w:val="single"/>
        </w:rPr>
        <w:t>2021</w:t>
      </w:r>
      <w:r w:rsidR="00C26296">
        <w:rPr>
          <w:rFonts w:ascii="仿宋_GB2312" w:eastAsia="仿宋_GB2312" w:hint="eastAsia"/>
          <w:sz w:val="36"/>
          <w:szCs w:val="36"/>
          <w:u w:val="single"/>
        </w:rPr>
        <w:t>年</w:t>
      </w:r>
      <w:r>
        <w:rPr>
          <w:rFonts w:ascii="仿宋_GB2312" w:eastAsia="仿宋_GB2312"/>
          <w:sz w:val="36"/>
          <w:szCs w:val="36"/>
          <w:u w:val="single"/>
        </w:rPr>
        <w:t>1</w:t>
      </w:r>
      <w:r w:rsidR="00C26296">
        <w:rPr>
          <w:rFonts w:ascii="仿宋_GB2312" w:eastAsia="仿宋_GB2312" w:hint="eastAsia"/>
          <w:sz w:val="36"/>
          <w:szCs w:val="36"/>
          <w:u w:val="single"/>
        </w:rPr>
        <w:t>月</w:t>
      </w:r>
      <w:r>
        <w:rPr>
          <w:rFonts w:ascii="仿宋_GB2312" w:eastAsia="仿宋_GB2312"/>
          <w:sz w:val="36"/>
          <w:szCs w:val="36"/>
          <w:u w:val="single"/>
        </w:rPr>
        <w:t>2</w:t>
      </w:r>
      <w:r w:rsidR="00C26296">
        <w:rPr>
          <w:rFonts w:ascii="仿宋_GB2312" w:eastAsia="仿宋_GB2312" w:hint="eastAsia"/>
          <w:sz w:val="36"/>
          <w:szCs w:val="36"/>
          <w:u w:val="single"/>
        </w:rPr>
        <w:t>日实施</w:t>
      </w:r>
    </w:p>
    <w:p w14:paraId="69F1F56E" w14:textId="77777777"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14:paraId="02616604" w14:textId="77777777" w:rsidR="00D17A19" w:rsidRDefault="00D17A19">
      <w:pPr>
        <w:jc w:val="left"/>
        <w:rPr>
          <w:rFonts w:ascii="仿宋_GB2312" w:eastAsia="仿宋_GB2312"/>
          <w:sz w:val="36"/>
          <w:szCs w:val="36"/>
        </w:rPr>
      </w:pPr>
    </w:p>
    <w:p w14:paraId="6D934DE4" w14:textId="77777777" w:rsidR="00D17A19" w:rsidRDefault="00D17A19">
      <w:pPr>
        <w:jc w:val="center"/>
        <w:rPr>
          <w:b/>
          <w:sz w:val="36"/>
          <w:szCs w:val="36"/>
        </w:rPr>
      </w:pPr>
    </w:p>
    <w:p w14:paraId="472004A3" w14:textId="77777777" w:rsidR="00D17A19" w:rsidRDefault="00D17A19">
      <w:pPr>
        <w:jc w:val="center"/>
        <w:rPr>
          <w:b/>
          <w:sz w:val="36"/>
          <w:szCs w:val="36"/>
        </w:rPr>
      </w:pPr>
    </w:p>
    <w:p w14:paraId="325EC5D8" w14:textId="77777777" w:rsidR="00D17A19" w:rsidRDefault="00C26296">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78D8C722" w14:textId="77777777" w:rsidR="00D17A19" w:rsidRDefault="00D17A19">
      <w:pPr>
        <w:jc w:val="left"/>
        <w:rPr>
          <w:b/>
          <w:sz w:val="36"/>
          <w:szCs w:val="36"/>
        </w:rPr>
      </w:pPr>
    </w:p>
    <w:p w14:paraId="2F5C511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14:paraId="03A0F027"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14:paraId="5029AC2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14:paraId="69BD756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14:paraId="244D130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14:paraId="3BE0F3DA"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14:paraId="3FF7BE0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14:paraId="1E41BF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14:paraId="5B4E0B6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14:paraId="5C17A9DB"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14:paraId="12DC2F0C"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14:paraId="240595D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14:paraId="0551E83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14:paraId="3247608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14:paraId="774ED1E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14:paraId="25D6F02C"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14:paraId="41C88174"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14:paraId="441B253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14:paraId="606EB1C6"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14:paraId="11A6E5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14:paraId="4AB0E18E"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14:paraId="7EC9D1C2"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14:paraId="1F81032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14:paraId="3361C203"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14:paraId="485CA955"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14:paraId="25D8FD38"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14:paraId="107710E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14:paraId="42D14E28"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14:paraId="72B02A3F"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14:paraId="6B51AB4B"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14:paraId="3725588E"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14:paraId="2EC30040"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14:paraId="09ED67BA"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14:paraId="73B10131" w14:textId="77777777"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14:paraId="68879E99" w14:textId="77777777" w:rsidR="00D17A19" w:rsidRDefault="00D17A19">
      <w:pPr>
        <w:jc w:val="left"/>
        <w:rPr>
          <w:bCs/>
          <w:sz w:val="24"/>
          <w:szCs w:val="24"/>
        </w:rPr>
      </w:pPr>
    </w:p>
    <w:p w14:paraId="35DC3FB4" w14:textId="77777777"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14:paraId="5D84BA59" w14:textId="77777777" w:rsidR="00D17A19" w:rsidRDefault="00C26296">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14:paraId="47EDDFFE" w14:textId="39B7CEAC"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0BB6F030" w14:textId="77777777" w:rsidR="00D17A19" w:rsidRDefault="00C26296">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14:paraId="04291DE9"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14:paraId="386D1729"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14:paraId="4C1E5D7B" w14:textId="77777777"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14:paraId="43F50C81"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14:paraId="2AED7C05"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14:paraId="73BB8668"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14:paraId="7C2045A1"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14:paraId="7D1C2972"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14:paraId="3C6EF346"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14:paraId="07779DD3" w14:textId="77777777"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14:paraId="12EE4F84"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14:paraId="5B6D46B4"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14:paraId="0A3E59BC"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14:paraId="15053BD2"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14:paraId="04D49573"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14:paraId="6A760C0E"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14:paraId="4DB96687" w14:textId="77777777"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14:paraId="5C9F230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14:paraId="600FC983"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14:paraId="58B29E19"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14:paraId="57681A6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14:paraId="4FCA65F1"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14:paraId="22B5BE0C"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14:paraId="314890A0"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14:paraId="47E121CA"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14:paraId="22DA302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14:paraId="277625F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14:paraId="7A9BD18A"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14:paraId="46C2A6A6"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14:paraId="34801089"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14:paraId="300736A1"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14:paraId="1FC796AE"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14:paraId="46EC630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14:paraId="75A0113B"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14:paraId="18C1F0C8"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14:paraId="633EF54E"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14:paraId="0155AA93" w14:textId="77777777"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14:paraId="4E7D78D5" w14:textId="77777777" w:rsidR="00D17A19" w:rsidRDefault="00C26296">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14:paraId="3E915C65" w14:textId="6984A89E"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69926BE6" w14:textId="77777777" w:rsidR="00D17A19" w:rsidRDefault="00C26296">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14:paraId="31425542" w14:textId="77777777"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14:paraId="58CDA4BC" w14:textId="77777777" w:rsidR="00D17A19" w:rsidRDefault="00C26296">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14:paraId="64359F6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14:paraId="7830395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14:paraId="6D145DB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14:paraId="415B848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14:paraId="6EF8FE0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14:paraId="6136F09E" w14:textId="77777777" w:rsidR="00D17A19" w:rsidRDefault="00C26296">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14:paraId="13B9CAB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14:paraId="59A2CF3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14:paraId="55F4005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14:paraId="0CBDEC8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14:paraId="6D272E6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14:paraId="132D582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14:paraId="4D9BA58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14:paraId="6729682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14:paraId="3A8DB10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14:paraId="68CC5179" w14:textId="77777777" w:rsidR="00D17A19" w:rsidRDefault="00C26296">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14:paraId="015E6E3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14:paraId="1EB6227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14:paraId="4C55392D" w14:textId="77777777" w:rsidR="00D17A19" w:rsidRDefault="00C26296">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14:paraId="7C7F41AF" w14:textId="77777777" w:rsidR="00D17A19" w:rsidRDefault="00C26296">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14:paraId="3907BFED" w14:textId="77777777" w:rsidR="00D17A19" w:rsidRDefault="00C26296">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14:paraId="795AA98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14:paraId="2627B13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14:paraId="5BC62B93" w14:textId="77777777"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14:paraId="5C8280C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14:paraId="1592BB4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14:paraId="3927E8CA" w14:textId="77777777" w:rsidR="00D17A19" w:rsidRDefault="00C26296">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14:paraId="4B1A5E3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14:paraId="4D9DD6E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14:paraId="3B4A0AC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14:paraId="228B2F6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14:paraId="50A58EF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14:paraId="7A6A03F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14:paraId="50285A47" w14:textId="77777777" w:rsidR="00D17A19" w:rsidRDefault="00C26296">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14:paraId="371C2D6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14:paraId="4F05EF6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14:paraId="31BE245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14:paraId="668553AE" w14:textId="77777777" w:rsidR="00D17A19" w:rsidRDefault="00C26296">
      <w:pPr>
        <w:spacing w:line="440" w:lineRule="exact"/>
        <w:ind w:firstLineChars="200" w:firstLine="560"/>
        <w:jc w:val="left"/>
        <w:textAlignment w:val="top"/>
      </w:pPr>
      <w:r>
        <w:rPr>
          <w:rFonts w:ascii="仿宋_GB2312" w:eastAsia="仿宋_GB2312"/>
          <w:sz w:val="28"/>
          <w:szCs w:val="28"/>
        </w:rPr>
        <w:lastRenderedPageBreak/>
        <w:br w:type="page"/>
      </w:r>
    </w:p>
    <w:p w14:paraId="23E822E3" w14:textId="77777777" w:rsidR="00D17A19" w:rsidRDefault="00C26296">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14:paraId="1B8F2ECA" w14:textId="06441570"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5F02CA6E"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14:paraId="091CD001"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14:paraId="31647B60" w14:textId="77777777"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14:paraId="76DDD083" w14:textId="77777777"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14:paraId="36952C19" w14:textId="77777777"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14:paraId="13C99453" w14:textId="77777777"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14:paraId="374BF471" w14:textId="77777777"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14:paraId="77ED670B" w14:textId="77777777"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14:paraId="69970296" w14:textId="77777777"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14:paraId="614B1C6B" w14:textId="77777777"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14:paraId="198E0C3D" w14:textId="77777777"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14:paraId="7978520E" w14:textId="77777777"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14:paraId="17F0D162" w14:textId="77777777"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14:paraId="0C9D5E78" w14:textId="77777777"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14:paraId="0C3DC81C"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14:paraId="39329B96" w14:textId="77777777"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14:paraId="658792EC"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14:paraId="1D1C41E0"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14:paraId="6017F58E" w14:textId="77777777"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14:paraId="123437DC" w14:textId="77777777" w:rsidR="00D17A19" w:rsidRDefault="00C26296">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14:paraId="784F9C47" w14:textId="77777777"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14:paraId="212B5A30" w14:textId="77777777"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14:paraId="172FA9CC" w14:textId="2E6EAE35"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EF1864">
        <w:rPr>
          <w:rFonts w:ascii="仿宋" w:eastAsia="仿宋" w:hAnsi="仿宋" w:hint="eastAsia"/>
          <w:kern w:val="0"/>
          <w:sz w:val="28"/>
          <w:szCs w:val="28"/>
        </w:rPr>
        <w:t>JXHDKJ</w:t>
      </w:r>
      <w:r>
        <w:rPr>
          <w:rFonts w:ascii="仿宋" w:eastAsia="仿宋" w:hAnsi="仿宋" w:hint="eastAsia"/>
          <w:kern w:val="0"/>
          <w:sz w:val="28"/>
          <w:szCs w:val="28"/>
        </w:rPr>
        <w:t>/AQB2-序号-年号-版本号</w:t>
      </w:r>
    </w:p>
    <w:p w14:paraId="1A91C018" w14:textId="04595030"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EF1864">
        <w:rPr>
          <w:rFonts w:ascii="仿宋" w:eastAsia="仿宋" w:hAnsi="仿宋" w:hint="eastAsia"/>
          <w:kern w:val="0"/>
          <w:sz w:val="28"/>
          <w:szCs w:val="28"/>
        </w:rPr>
        <w:t>JXHDKJ</w:t>
      </w:r>
      <w:r>
        <w:rPr>
          <w:rFonts w:ascii="仿宋" w:eastAsia="仿宋" w:hAnsi="仿宋" w:hint="eastAsia"/>
          <w:kern w:val="0"/>
          <w:sz w:val="28"/>
          <w:szCs w:val="28"/>
        </w:rPr>
        <w:t>/AQB3-序号-年号-版本号</w:t>
      </w:r>
    </w:p>
    <w:p w14:paraId="6483090C" w14:textId="7120B347"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EF1864">
        <w:rPr>
          <w:rFonts w:ascii="仿宋" w:eastAsia="仿宋" w:hAnsi="仿宋" w:hint="eastAsia"/>
          <w:kern w:val="0"/>
          <w:sz w:val="28"/>
          <w:szCs w:val="28"/>
        </w:rPr>
        <w:t>JXHDKJ</w:t>
      </w:r>
      <w:r>
        <w:rPr>
          <w:rFonts w:ascii="仿宋" w:eastAsia="仿宋" w:hAnsi="仿宋" w:hint="eastAsia"/>
          <w:kern w:val="0"/>
          <w:sz w:val="28"/>
          <w:szCs w:val="28"/>
        </w:rPr>
        <w:t>/AQB4-序号</w:t>
      </w:r>
    </w:p>
    <w:p w14:paraId="11FEF145" w14:textId="77777777"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14:paraId="7C7AAAB8" w14:textId="77777777"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14:paraId="08F46010" w14:textId="77777777"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14:paraId="22160C2C" w14:textId="77777777"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14:paraId="42DDBCF7" w14:textId="77777777"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14:paraId="4FA7266C" w14:textId="77777777"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14:paraId="5A79DD24" w14:textId="77777777"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14:paraId="10259B1A" w14:textId="77777777"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14:paraId="0DBBF2F0" w14:textId="77777777"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14:paraId="7E63A764" w14:textId="77777777" w:rsidR="00D17A19" w:rsidRDefault="00C26296">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14:paraId="5019AF19" w14:textId="77777777"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14:paraId="045F3105" w14:textId="77777777"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14:paraId="52E8459C" w14:textId="77777777"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14:paraId="33C365BD" w14:textId="77777777"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14:paraId="6A22C4FF" w14:textId="77777777"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14:paraId="52EC5376" w14:textId="77777777"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14:paraId="4F4AB420" w14:textId="77777777"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14:paraId="7FED1CCB" w14:textId="77777777"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14:paraId="46768A89" w14:textId="77777777"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14:paraId="4CAD8E19"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14:paraId="3931373D" w14:textId="77777777"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14:paraId="3020F70D" w14:textId="77777777"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14:paraId="7BB28A08" w14:textId="77777777"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14:paraId="0B664CB8" w14:textId="77777777" w:rsidR="00D17A19" w:rsidRDefault="00C26296">
      <w:pPr>
        <w:rPr>
          <w:rFonts w:ascii="仿宋" w:eastAsia="仿宋" w:hAnsi="仿宋"/>
          <w:sz w:val="28"/>
          <w:szCs w:val="28"/>
        </w:rPr>
      </w:pPr>
      <w:r>
        <w:rPr>
          <w:rFonts w:ascii="仿宋" w:eastAsia="仿宋" w:hAnsi="仿宋"/>
          <w:sz w:val="28"/>
          <w:szCs w:val="28"/>
        </w:rPr>
        <w:t>安全生产会议记录（含纪要）</w:t>
      </w:r>
    </w:p>
    <w:p w14:paraId="6E99F367" w14:textId="77777777" w:rsidR="00D17A19" w:rsidRDefault="00C26296">
      <w:pPr>
        <w:rPr>
          <w:rFonts w:ascii="仿宋" w:eastAsia="仿宋" w:hAnsi="仿宋"/>
          <w:sz w:val="28"/>
          <w:szCs w:val="28"/>
        </w:rPr>
      </w:pPr>
      <w:r>
        <w:rPr>
          <w:rFonts w:ascii="仿宋" w:eastAsia="仿宋" w:hAnsi="仿宋"/>
          <w:sz w:val="28"/>
          <w:szCs w:val="28"/>
        </w:rPr>
        <w:t>安全费用提取使用记录</w:t>
      </w:r>
    </w:p>
    <w:p w14:paraId="231B97FA" w14:textId="77777777" w:rsidR="00D17A19" w:rsidRDefault="00C26296">
      <w:pPr>
        <w:rPr>
          <w:rFonts w:ascii="仿宋" w:eastAsia="仿宋" w:hAnsi="仿宋"/>
          <w:sz w:val="28"/>
          <w:szCs w:val="28"/>
        </w:rPr>
      </w:pPr>
      <w:r>
        <w:rPr>
          <w:rFonts w:ascii="仿宋" w:eastAsia="仿宋" w:hAnsi="仿宋"/>
          <w:sz w:val="28"/>
          <w:szCs w:val="28"/>
        </w:rPr>
        <w:lastRenderedPageBreak/>
        <w:t>员工安全教育培训记录</w:t>
      </w:r>
    </w:p>
    <w:p w14:paraId="74A2187A" w14:textId="77777777" w:rsidR="00D17A19" w:rsidRDefault="00C26296">
      <w:pPr>
        <w:rPr>
          <w:rFonts w:ascii="仿宋" w:eastAsia="仿宋" w:hAnsi="仿宋"/>
          <w:sz w:val="28"/>
          <w:szCs w:val="28"/>
        </w:rPr>
      </w:pPr>
      <w:r>
        <w:rPr>
          <w:rFonts w:ascii="仿宋" w:eastAsia="仿宋" w:hAnsi="仿宋"/>
          <w:sz w:val="28"/>
          <w:szCs w:val="28"/>
        </w:rPr>
        <w:t>劳动防护用品采购发放记录</w:t>
      </w:r>
    </w:p>
    <w:p w14:paraId="0991E52D" w14:textId="77777777" w:rsidR="00D17A19" w:rsidRDefault="00C26296">
      <w:pPr>
        <w:rPr>
          <w:rFonts w:ascii="仿宋" w:eastAsia="仿宋" w:hAnsi="仿宋"/>
          <w:sz w:val="28"/>
          <w:szCs w:val="28"/>
        </w:rPr>
      </w:pPr>
      <w:r>
        <w:rPr>
          <w:rFonts w:ascii="仿宋" w:eastAsia="仿宋" w:hAnsi="仿宋"/>
          <w:sz w:val="28"/>
          <w:szCs w:val="28"/>
        </w:rPr>
        <w:t>危险源管理台帐</w:t>
      </w:r>
    </w:p>
    <w:p w14:paraId="3D11B5B5" w14:textId="77777777" w:rsidR="00D17A19" w:rsidRDefault="00C26296">
      <w:pPr>
        <w:rPr>
          <w:rFonts w:ascii="仿宋" w:eastAsia="仿宋" w:hAnsi="仿宋"/>
          <w:sz w:val="28"/>
          <w:szCs w:val="28"/>
        </w:rPr>
      </w:pPr>
      <w:r>
        <w:rPr>
          <w:rFonts w:ascii="仿宋" w:eastAsia="仿宋" w:hAnsi="仿宋"/>
          <w:sz w:val="28"/>
          <w:szCs w:val="28"/>
        </w:rPr>
        <w:t>安全生产检查记录</w:t>
      </w:r>
    </w:p>
    <w:p w14:paraId="6B74A9BB" w14:textId="77777777" w:rsidR="00D17A19" w:rsidRDefault="00C26296">
      <w:pPr>
        <w:rPr>
          <w:rFonts w:ascii="仿宋" w:eastAsia="仿宋" w:hAnsi="仿宋"/>
          <w:sz w:val="28"/>
          <w:szCs w:val="28"/>
        </w:rPr>
      </w:pPr>
      <w:r>
        <w:rPr>
          <w:rFonts w:ascii="仿宋" w:eastAsia="仿宋" w:hAnsi="仿宋"/>
          <w:sz w:val="28"/>
          <w:szCs w:val="28"/>
        </w:rPr>
        <w:t>授权作业指令单</w:t>
      </w:r>
    </w:p>
    <w:p w14:paraId="75A067FC" w14:textId="77777777" w:rsidR="00D17A19" w:rsidRDefault="00C26296">
      <w:pPr>
        <w:rPr>
          <w:rFonts w:ascii="仿宋" w:eastAsia="仿宋" w:hAnsi="仿宋"/>
          <w:sz w:val="28"/>
          <w:szCs w:val="28"/>
        </w:rPr>
      </w:pPr>
      <w:r>
        <w:rPr>
          <w:rFonts w:ascii="仿宋" w:eastAsia="仿宋" w:hAnsi="仿宋"/>
          <w:sz w:val="28"/>
          <w:szCs w:val="28"/>
        </w:rPr>
        <w:t>事故调查处理报告</w:t>
      </w:r>
    </w:p>
    <w:p w14:paraId="25C234E5" w14:textId="77777777" w:rsidR="00D17A19" w:rsidRDefault="00C26296">
      <w:pPr>
        <w:rPr>
          <w:rFonts w:ascii="仿宋" w:eastAsia="仿宋" w:hAnsi="仿宋"/>
          <w:sz w:val="28"/>
          <w:szCs w:val="28"/>
        </w:rPr>
      </w:pPr>
      <w:r>
        <w:rPr>
          <w:rFonts w:ascii="仿宋" w:eastAsia="仿宋" w:hAnsi="仿宋"/>
          <w:sz w:val="28"/>
          <w:szCs w:val="28"/>
        </w:rPr>
        <w:t>事故隐患整改记录</w:t>
      </w:r>
    </w:p>
    <w:p w14:paraId="267402E5" w14:textId="77777777" w:rsidR="00D17A19" w:rsidRDefault="00C26296">
      <w:pPr>
        <w:rPr>
          <w:rFonts w:ascii="仿宋" w:eastAsia="仿宋" w:hAnsi="仿宋"/>
          <w:sz w:val="28"/>
          <w:szCs w:val="28"/>
        </w:rPr>
      </w:pPr>
      <w:r>
        <w:rPr>
          <w:rFonts w:ascii="仿宋" w:eastAsia="仿宋" w:hAnsi="仿宋"/>
          <w:sz w:val="28"/>
          <w:szCs w:val="28"/>
        </w:rPr>
        <w:t>安全生产奖惩记录</w:t>
      </w:r>
    </w:p>
    <w:p w14:paraId="4B9FCC87" w14:textId="77777777" w:rsidR="00D17A19" w:rsidRDefault="00C26296">
      <w:pPr>
        <w:rPr>
          <w:rFonts w:ascii="仿宋" w:eastAsia="仿宋" w:hAnsi="仿宋"/>
          <w:sz w:val="28"/>
          <w:szCs w:val="28"/>
        </w:rPr>
      </w:pPr>
      <w:r>
        <w:rPr>
          <w:rFonts w:ascii="仿宋" w:eastAsia="仿宋" w:hAnsi="仿宋"/>
          <w:sz w:val="28"/>
          <w:szCs w:val="28"/>
        </w:rPr>
        <w:t>特种作业人员登记记录</w:t>
      </w:r>
    </w:p>
    <w:p w14:paraId="4C763FDE" w14:textId="77777777" w:rsidR="00D17A19" w:rsidRDefault="00C26296">
      <w:pPr>
        <w:rPr>
          <w:rFonts w:ascii="仿宋" w:eastAsia="仿宋" w:hAnsi="仿宋"/>
          <w:sz w:val="28"/>
          <w:szCs w:val="28"/>
        </w:rPr>
      </w:pPr>
      <w:r>
        <w:rPr>
          <w:rFonts w:ascii="仿宋" w:eastAsia="仿宋" w:hAnsi="仿宋"/>
          <w:sz w:val="28"/>
          <w:szCs w:val="28"/>
        </w:rPr>
        <w:t>特种设备管理记录</w:t>
      </w:r>
    </w:p>
    <w:p w14:paraId="6F7D05E8" w14:textId="77777777" w:rsidR="00D17A19" w:rsidRDefault="00C26296">
      <w:pPr>
        <w:rPr>
          <w:rFonts w:ascii="仿宋" w:eastAsia="仿宋" w:hAnsi="仿宋"/>
          <w:sz w:val="28"/>
          <w:szCs w:val="28"/>
        </w:rPr>
      </w:pPr>
      <w:r>
        <w:rPr>
          <w:rFonts w:ascii="仿宋" w:eastAsia="仿宋" w:hAnsi="仿宋"/>
          <w:sz w:val="28"/>
          <w:szCs w:val="28"/>
        </w:rPr>
        <w:t>外来施工队伍安全管理记录</w:t>
      </w:r>
    </w:p>
    <w:p w14:paraId="2A588274" w14:textId="77777777"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14:paraId="209168A5" w14:textId="77777777" w:rsidR="00D17A19" w:rsidRDefault="00C26296">
      <w:pPr>
        <w:rPr>
          <w:rFonts w:ascii="仿宋" w:eastAsia="仿宋" w:hAnsi="仿宋"/>
          <w:sz w:val="28"/>
          <w:szCs w:val="28"/>
        </w:rPr>
      </w:pPr>
      <w:r>
        <w:rPr>
          <w:rFonts w:ascii="仿宋" w:eastAsia="仿宋" w:hAnsi="仿宋"/>
          <w:sz w:val="28"/>
          <w:szCs w:val="28"/>
        </w:rPr>
        <w:t>有关强制性检测检验报告或记录</w:t>
      </w:r>
    </w:p>
    <w:p w14:paraId="056846E1" w14:textId="77777777"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14:paraId="0C73DD6A" w14:textId="77777777" w:rsidR="00D17A19" w:rsidRDefault="00C26296">
      <w:pPr>
        <w:rPr>
          <w:rFonts w:ascii="仿宋" w:eastAsia="仿宋" w:hAnsi="仿宋"/>
          <w:sz w:val="28"/>
          <w:szCs w:val="28"/>
        </w:rPr>
      </w:pPr>
      <w:r>
        <w:rPr>
          <w:rFonts w:ascii="仿宋" w:eastAsia="仿宋" w:hAnsi="仿宋"/>
          <w:sz w:val="28"/>
          <w:szCs w:val="28"/>
        </w:rPr>
        <w:t>风险评价信息</w:t>
      </w:r>
    </w:p>
    <w:p w14:paraId="5401DD69" w14:textId="77777777" w:rsidR="00D17A19" w:rsidRDefault="00C26296">
      <w:pPr>
        <w:rPr>
          <w:rFonts w:ascii="仿宋" w:eastAsia="仿宋" w:hAnsi="仿宋"/>
          <w:sz w:val="28"/>
          <w:szCs w:val="28"/>
        </w:rPr>
      </w:pPr>
      <w:r>
        <w:rPr>
          <w:rFonts w:ascii="仿宋" w:eastAsia="仿宋" w:hAnsi="仿宋"/>
          <w:sz w:val="28"/>
          <w:szCs w:val="28"/>
        </w:rPr>
        <w:t>职业健康检查与监护记录</w:t>
      </w:r>
    </w:p>
    <w:p w14:paraId="6697DDEF" w14:textId="77777777" w:rsidR="00D17A19" w:rsidRDefault="00C26296">
      <w:pPr>
        <w:rPr>
          <w:rFonts w:ascii="仿宋" w:eastAsia="仿宋" w:hAnsi="仿宋"/>
          <w:sz w:val="28"/>
          <w:szCs w:val="28"/>
        </w:rPr>
      </w:pPr>
      <w:r>
        <w:rPr>
          <w:rFonts w:ascii="仿宋" w:eastAsia="仿宋" w:hAnsi="仿宋"/>
          <w:sz w:val="28"/>
          <w:szCs w:val="28"/>
        </w:rPr>
        <w:t>应急演习信息</w:t>
      </w:r>
    </w:p>
    <w:p w14:paraId="6B29FD07" w14:textId="77777777" w:rsidR="00D17A19" w:rsidRDefault="00C26296">
      <w:pPr>
        <w:rPr>
          <w:rFonts w:ascii="仿宋" w:eastAsia="仿宋" w:hAnsi="仿宋"/>
          <w:kern w:val="0"/>
          <w:sz w:val="28"/>
          <w:szCs w:val="28"/>
        </w:rPr>
      </w:pPr>
      <w:r>
        <w:rPr>
          <w:rFonts w:ascii="仿宋" w:eastAsia="仿宋" w:hAnsi="仿宋"/>
          <w:sz w:val="28"/>
          <w:szCs w:val="28"/>
        </w:rPr>
        <w:t>技术图纸等。</w:t>
      </w:r>
    </w:p>
    <w:p w14:paraId="44DCE244" w14:textId="77777777" w:rsidR="00D17A19" w:rsidRDefault="00D17A19">
      <w:pPr>
        <w:spacing w:line="440" w:lineRule="exact"/>
        <w:ind w:firstLineChars="200" w:firstLine="560"/>
        <w:contextualSpacing/>
        <w:rPr>
          <w:rFonts w:ascii="仿宋_GB2312" w:eastAsia="仿宋_GB2312" w:hAnsi="宋体" w:cs="宋体"/>
          <w:kern w:val="0"/>
          <w:sz w:val="28"/>
          <w:szCs w:val="28"/>
        </w:rPr>
      </w:pPr>
    </w:p>
    <w:p w14:paraId="68E113C2" w14:textId="77777777" w:rsidR="00D17A19" w:rsidRDefault="00D17A19">
      <w:pPr>
        <w:spacing w:line="440" w:lineRule="exact"/>
        <w:contextualSpacing/>
        <w:rPr>
          <w:rFonts w:ascii="仿宋_GB2312" w:eastAsia="仿宋_GB2312"/>
          <w:sz w:val="28"/>
          <w:szCs w:val="28"/>
        </w:rPr>
      </w:pPr>
    </w:p>
    <w:p w14:paraId="1DBFD724" w14:textId="77777777" w:rsidR="00D17A19" w:rsidRDefault="00D17A19">
      <w:pPr>
        <w:spacing w:line="440" w:lineRule="exact"/>
        <w:rPr>
          <w:rFonts w:ascii="仿宋_GB2312" w:eastAsia="仿宋_GB2312"/>
          <w:sz w:val="28"/>
          <w:szCs w:val="28"/>
        </w:rPr>
      </w:pPr>
    </w:p>
    <w:p w14:paraId="63AD358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6EA5CE6" w14:textId="77777777" w:rsidR="00D17A19" w:rsidRDefault="00C26296">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14:paraId="67FA9E85" w14:textId="7816D2A8"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4A052A6" w14:textId="77777777" w:rsidR="00D17A19" w:rsidRDefault="00C26296">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14:paraId="658F673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14:paraId="4977C308" w14:textId="77777777" w:rsidR="00D17A19" w:rsidRDefault="00C26296">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14:paraId="1281F522" w14:textId="77777777"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14:paraId="1EA5CA0F" w14:textId="77777777" w:rsidR="00D17A19" w:rsidRDefault="00C26296">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14:paraId="594557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14:paraId="5439955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14:paraId="4024443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14:paraId="4A5AB31F" w14:textId="77777777" w:rsidR="00D17A19" w:rsidRDefault="00C26296">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14:paraId="149699B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14:paraId="7094833B" w14:textId="77777777" w:rsidR="00D17A19" w:rsidRDefault="00C26296">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14:paraId="0C7B68A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14:paraId="756A3F4E" w14:textId="77777777" w:rsidR="00D17A19" w:rsidRDefault="00C26296">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14:paraId="080B8A7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14:paraId="3DCC169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14:paraId="598BF93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14:paraId="69E3D88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14:paraId="64F71D1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14:paraId="7724F2D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14:paraId="5F8443D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14:paraId="702BA2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14:paraId="55057A4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14:paraId="4E30490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14:paraId="2D6FB3C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14:paraId="3151497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14:paraId="167B2D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14:paraId="0E910D3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14:paraId="6DB5C20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14:paraId="70E0D9A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14:paraId="7D0B09D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14:paraId="2B86BC5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14:paraId="6AF4AAC6" w14:textId="77777777" w:rsidR="00D17A19" w:rsidRDefault="00D17A19">
      <w:pPr>
        <w:spacing w:line="440" w:lineRule="exact"/>
        <w:contextualSpacing/>
        <w:rPr>
          <w:rFonts w:ascii="仿宋_GB2312" w:eastAsia="仿宋_GB2312"/>
          <w:sz w:val="28"/>
          <w:szCs w:val="28"/>
        </w:rPr>
      </w:pPr>
    </w:p>
    <w:p w14:paraId="47486537" w14:textId="77777777" w:rsidR="00D17A19" w:rsidRDefault="00D17A19">
      <w:pPr>
        <w:spacing w:line="440" w:lineRule="exact"/>
        <w:contextualSpacing/>
        <w:rPr>
          <w:rFonts w:ascii="仿宋_GB2312" w:eastAsia="仿宋_GB2312" w:hAnsi="宋体"/>
          <w:sz w:val="28"/>
          <w:szCs w:val="28"/>
        </w:rPr>
      </w:pPr>
    </w:p>
    <w:p w14:paraId="3F5FCF6A" w14:textId="77777777" w:rsidR="00D17A19" w:rsidRDefault="00D17A19">
      <w:pPr>
        <w:widowControl/>
        <w:jc w:val="left"/>
        <w:rPr>
          <w:rFonts w:ascii="仿宋_GB2312" w:eastAsia="仿宋_GB2312"/>
          <w:sz w:val="28"/>
          <w:szCs w:val="28"/>
        </w:rPr>
      </w:pPr>
    </w:p>
    <w:p w14:paraId="59A4E694" w14:textId="77777777" w:rsidR="00D17A19" w:rsidRDefault="00D17A19">
      <w:bookmarkStart w:id="43" w:name="_Toc6078"/>
    </w:p>
    <w:p w14:paraId="262EAA23" w14:textId="77777777" w:rsidR="00D17A19" w:rsidRDefault="00D17A19"/>
    <w:p w14:paraId="6741C98B" w14:textId="77777777" w:rsidR="00D17A19" w:rsidRDefault="00D17A19"/>
    <w:p w14:paraId="61DDC89D" w14:textId="77777777" w:rsidR="00D17A19" w:rsidRDefault="00D17A19"/>
    <w:p w14:paraId="14661730" w14:textId="77777777" w:rsidR="00D17A19" w:rsidRDefault="00D17A19"/>
    <w:p w14:paraId="2B945259" w14:textId="77777777" w:rsidR="00D17A19" w:rsidRDefault="00D17A19"/>
    <w:p w14:paraId="7427E5DD" w14:textId="77777777" w:rsidR="00D17A19" w:rsidRDefault="00D17A19"/>
    <w:p w14:paraId="39AA3EB4" w14:textId="77777777"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14:paraId="53345D20" w14:textId="73D927A4"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AE57762" w14:textId="77777777" w:rsidR="00D17A19" w:rsidRDefault="00C26296">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14:paraId="7021AD83" w14:textId="77777777"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14:paraId="570A5C4C" w14:textId="77777777" w:rsidR="00D17A19" w:rsidRDefault="00C26296">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14:paraId="4383A40E" w14:textId="77777777"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14:paraId="2C397BC3" w14:textId="77777777" w:rsidR="00D17A19" w:rsidRDefault="00C26296">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14:paraId="344DB70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14:paraId="2473D44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14:paraId="0AA25805" w14:textId="77777777" w:rsidR="00D17A19" w:rsidRDefault="00C26296">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14:paraId="11177735"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14:paraId="4C44F95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14:paraId="0D1EEE6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14:paraId="76ABBC4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14:paraId="3563D79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14:paraId="5252EBB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14:paraId="52298AD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14:paraId="1EC15A1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14:paraId="7AAAE0D9"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14:paraId="0880EEA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14:paraId="554F4B7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14:paraId="5E0ED7D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14:paraId="7A7A409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14:paraId="3F0DE97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14:paraId="13C2E5BC"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14:paraId="36F40CC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14:paraId="4B9BF475" w14:textId="77777777" w:rsidR="00D17A19" w:rsidRDefault="00D17A19">
      <w:pPr>
        <w:spacing w:line="440" w:lineRule="exact"/>
        <w:contextualSpacing/>
        <w:rPr>
          <w:rFonts w:ascii="仿宋_GB2312" w:eastAsia="仿宋_GB2312" w:hAnsi="宋体"/>
          <w:sz w:val="28"/>
          <w:szCs w:val="28"/>
        </w:rPr>
      </w:pPr>
    </w:p>
    <w:p w14:paraId="38FDFA21" w14:textId="77777777" w:rsidR="00D17A19" w:rsidRDefault="00D17A19">
      <w:pPr>
        <w:spacing w:line="440" w:lineRule="exact"/>
        <w:contextualSpacing/>
        <w:rPr>
          <w:rFonts w:ascii="仿宋_GB2312" w:eastAsia="仿宋_GB2312"/>
          <w:sz w:val="28"/>
          <w:szCs w:val="28"/>
        </w:rPr>
      </w:pPr>
    </w:p>
    <w:p w14:paraId="0271A4BA" w14:textId="77777777" w:rsidR="00D17A19" w:rsidRDefault="00D17A19">
      <w:pPr>
        <w:spacing w:line="440" w:lineRule="exact"/>
        <w:rPr>
          <w:rFonts w:ascii="仿宋_GB2312" w:eastAsia="仿宋_GB2312"/>
          <w:sz w:val="28"/>
          <w:szCs w:val="28"/>
        </w:rPr>
      </w:pPr>
    </w:p>
    <w:p w14:paraId="5CC913CA"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29090A46" w14:textId="77777777" w:rsidR="00D17A19" w:rsidRDefault="00C26296">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14:paraId="5ADBDA66" w14:textId="6B3E785D"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3F565305" w14:textId="77777777" w:rsidR="00D17A19" w:rsidRDefault="00C26296">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14:paraId="6DBBCA1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14:paraId="5844EE68" w14:textId="77777777" w:rsidR="00D17A19" w:rsidRDefault="00C26296">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14:paraId="677AF70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14:paraId="7362B86D" w14:textId="77777777" w:rsidR="00D17A19" w:rsidRDefault="00C26296">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14:paraId="2D4A305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14:paraId="122D9ED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14:paraId="7B32CBF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14:paraId="66C8596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14:paraId="2F1A18E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14:paraId="173981D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14:paraId="1437435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14:paraId="271E39F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14:paraId="4DA293C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14:paraId="710BBAA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14:paraId="6A0409C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14:paraId="37F72BC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14:paraId="20570BA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14:paraId="4667769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14:paraId="0A3C4B2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14:paraId="461CE78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14:paraId="5DEAC1E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14:paraId="121E1DB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14:paraId="28673BB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14:paraId="1B6BB35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14:paraId="0DCB660D" w14:textId="77777777" w:rsidR="00D17A19" w:rsidRDefault="00D17A19">
      <w:pPr>
        <w:spacing w:line="440" w:lineRule="exact"/>
        <w:contextualSpacing/>
        <w:rPr>
          <w:rFonts w:ascii="仿宋_GB2312" w:eastAsia="仿宋_GB2312" w:hAnsi="宋体"/>
          <w:sz w:val="28"/>
          <w:szCs w:val="28"/>
        </w:rPr>
      </w:pPr>
    </w:p>
    <w:p w14:paraId="4F16AD9B" w14:textId="77777777" w:rsidR="00D17A19" w:rsidRDefault="00D17A19">
      <w:pPr>
        <w:spacing w:line="440" w:lineRule="exact"/>
        <w:contextualSpacing/>
        <w:rPr>
          <w:rFonts w:ascii="仿宋_GB2312" w:eastAsia="仿宋_GB2312"/>
          <w:sz w:val="28"/>
          <w:szCs w:val="28"/>
        </w:rPr>
      </w:pPr>
    </w:p>
    <w:p w14:paraId="340EE595" w14:textId="77777777" w:rsidR="00D17A19" w:rsidRDefault="00D17A19">
      <w:pPr>
        <w:spacing w:line="440" w:lineRule="exact"/>
        <w:rPr>
          <w:rFonts w:ascii="仿宋_GB2312" w:eastAsia="仿宋_GB2312"/>
          <w:sz w:val="28"/>
          <w:szCs w:val="28"/>
        </w:rPr>
      </w:pPr>
    </w:p>
    <w:p w14:paraId="3A8A498A"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663406C0" w14:textId="77777777" w:rsidR="00D17A19" w:rsidRDefault="00C26296">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14:paraId="74F3E8DC" w14:textId="4D8FCCDD"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4C393C74" w14:textId="77777777" w:rsidR="00D17A19" w:rsidRDefault="00C26296">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14:paraId="4AD103C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14:paraId="4F8B0119" w14:textId="77777777" w:rsidR="00D17A19" w:rsidRDefault="00C26296">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14:paraId="22B5F61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14:paraId="39ADF026" w14:textId="77777777" w:rsidR="00D17A19" w:rsidRDefault="00C26296">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14:paraId="60E2B2F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14:paraId="73F8099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14:paraId="0D95B71C" w14:textId="77777777" w:rsidR="00D17A19" w:rsidRDefault="00C26296">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14:paraId="439E766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14:paraId="31302C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14:paraId="2026F18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14:paraId="110BA9A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14:paraId="0777F93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14:paraId="20A1218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14:paraId="6091053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14:paraId="368338B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14:paraId="6323EE3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14:paraId="7475B7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14:paraId="631154B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14:paraId="2AEB5B6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14:paraId="221F3CD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14:paraId="236EC31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14:paraId="6B3E931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14:paraId="5A9E5F8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14:paraId="08C3AD7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14:paraId="55E2658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14:paraId="695DC7D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14:paraId="4DC7FD6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14:paraId="0C51867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14:paraId="2EA0CE4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14:paraId="6A16A9C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14:paraId="027CEAC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14:paraId="0D487F5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14:paraId="3149B6F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14:paraId="73FC554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14:paraId="326104B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14:paraId="4EFE8FE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14:paraId="16E3B6A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14:paraId="38E3432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14:paraId="01939C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14:paraId="16E53EC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14:paraId="73A6BDD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14:paraId="5ECF0E5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14:paraId="4865ADE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14:paraId="7FCDDE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14:paraId="17DB9F9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14:paraId="5F865E8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14:paraId="40E4AE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14:paraId="200E93B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14:paraId="6A46B8E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14:paraId="362FC6A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14:paraId="61E443D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14:paraId="0D0A7249" w14:textId="77777777" w:rsidR="00D17A19" w:rsidRDefault="00D17A19">
      <w:pPr>
        <w:spacing w:line="440" w:lineRule="exact"/>
        <w:contextualSpacing/>
        <w:rPr>
          <w:rFonts w:ascii="仿宋_GB2312" w:eastAsia="仿宋_GB2312" w:hAnsi="宋体"/>
          <w:sz w:val="28"/>
          <w:szCs w:val="28"/>
        </w:rPr>
      </w:pPr>
    </w:p>
    <w:p w14:paraId="64CF0753"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7558ECD1" w14:textId="77777777" w:rsidR="00D17A19" w:rsidRDefault="00C26296">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14:paraId="6F81FCD1" w14:textId="12F7EBB4"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68CCD788" w14:textId="77777777" w:rsidR="00D17A19" w:rsidRDefault="00C26296">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14:paraId="1575751E" w14:textId="77777777" w:rsidR="00D17A19" w:rsidRDefault="00C26296">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14:paraId="561ACB46"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14:paraId="5CF5324A" w14:textId="77777777" w:rsidR="00D17A19" w:rsidRDefault="00C26296">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14:paraId="4597365F"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14:paraId="550DAD2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14:paraId="08B8BEC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14:paraId="327BE409" w14:textId="77777777"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14:paraId="55E7FDE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14:paraId="4003FEC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14:paraId="7450ED4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14:paraId="5FACB63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14:paraId="7FD6E63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14:paraId="724BD44D"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14:paraId="621C90D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14:paraId="7CEEA16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14:paraId="69B42B2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14:paraId="3FE7DBD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14:paraId="3CE8D5A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14:paraId="4B59B47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14:paraId="4B6C638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14:paraId="18327A3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14:paraId="6387AA2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14:paraId="66989FD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14:paraId="0839FCD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14:paraId="33A57AE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14:paraId="6E67DB1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14:paraId="214DA50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14:paraId="3AC1C282" w14:textId="77777777" w:rsidR="00D17A19" w:rsidRDefault="00D17A19">
      <w:pPr>
        <w:pStyle w:val="21"/>
        <w:spacing w:line="440" w:lineRule="exact"/>
        <w:ind w:firstLineChars="0" w:firstLine="0"/>
        <w:contextualSpacing/>
        <w:rPr>
          <w:rFonts w:ascii="仿宋_GB2312"/>
          <w:szCs w:val="28"/>
        </w:rPr>
      </w:pPr>
    </w:p>
    <w:p w14:paraId="364FC673" w14:textId="77777777" w:rsidR="00D17A19" w:rsidRDefault="00D17A19">
      <w:pPr>
        <w:spacing w:line="440" w:lineRule="exact"/>
        <w:contextualSpacing/>
        <w:rPr>
          <w:rFonts w:ascii="仿宋_GB2312" w:eastAsia="仿宋_GB2312" w:hAnsi="宋体"/>
          <w:sz w:val="28"/>
          <w:szCs w:val="28"/>
        </w:rPr>
      </w:pPr>
    </w:p>
    <w:p w14:paraId="2D7CFFB9" w14:textId="77777777" w:rsidR="00D17A19" w:rsidRDefault="00D17A19">
      <w:pPr>
        <w:spacing w:line="440" w:lineRule="exact"/>
        <w:rPr>
          <w:rFonts w:ascii="仿宋_GB2312" w:eastAsia="仿宋_GB2312"/>
          <w:sz w:val="28"/>
          <w:szCs w:val="28"/>
        </w:rPr>
      </w:pPr>
    </w:p>
    <w:p w14:paraId="2F6B1CCC"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3B3C879D" w14:textId="77777777" w:rsidR="00D17A19" w:rsidRDefault="00C26296">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14:paraId="1C2B7325" w14:textId="1E8DF217"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49ED1580" w14:textId="77777777" w:rsidR="00D17A19" w:rsidRDefault="00C26296">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14:paraId="275EBF2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14:paraId="78D7BAA4" w14:textId="77777777" w:rsidR="00D17A19" w:rsidRDefault="00C26296">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14:paraId="07201B5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14:paraId="75C6AD4D" w14:textId="77777777" w:rsidR="00D17A19" w:rsidRDefault="00C26296">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14:paraId="61F3601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14:paraId="50BAAC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14:paraId="24776E6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14:paraId="14D44EF3" w14:textId="77777777" w:rsidR="00D17A19" w:rsidRDefault="00C26296">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14:paraId="2FE583B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14:paraId="12FAC93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14:paraId="3A0707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14:paraId="3AA9018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14:paraId="00ADA7D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14:paraId="210D85C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14:paraId="1ED106F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14:paraId="5406275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14:paraId="0B20D7E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14:paraId="0607115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14:paraId="5831AD7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14:paraId="04D9A80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14:paraId="2D0F9B3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14:paraId="4AC246D3"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14:paraId="1A23EF3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14:paraId="6F9BB27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14:paraId="431987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14:paraId="456183A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14:paraId="4904A43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14:paraId="521D9A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14:paraId="54C44CA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14:paraId="09BE2A3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14:paraId="5F656D1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14:paraId="5118178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14:paraId="244A70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14:paraId="56BD5C2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14:paraId="3985827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14:paraId="51EBB6F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14:paraId="5AD745D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14:paraId="0F9E818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14:paraId="4EDCC6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14:paraId="06AAAE6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14:paraId="5CF1259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14:paraId="2A3B137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14:paraId="3766129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14:paraId="61E3452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14:paraId="66E1BCE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14:paraId="7D186618"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14:paraId="2C119CCF" w14:textId="77777777" w:rsidR="00D17A19" w:rsidRDefault="00D17A19">
      <w:pPr>
        <w:spacing w:line="440" w:lineRule="exact"/>
        <w:contextualSpacing/>
        <w:rPr>
          <w:rFonts w:ascii="仿宋_GB2312" w:eastAsia="仿宋_GB2312" w:hAnsi="宋体"/>
          <w:sz w:val="28"/>
          <w:szCs w:val="28"/>
        </w:rPr>
      </w:pPr>
    </w:p>
    <w:p w14:paraId="3AB96EDE" w14:textId="77777777" w:rsidR="00D17A19" w:rsidRDefault="00D17A19">
      <w:pPr>
        <w:spacing w:line="440" w:lineRule="exact"/>
        <w:contextualSpacing/>
        <w:rPr>
          <w:rFonts w:ascii="仿宋_GB2312" w:eastAsia="仿宋_GB2312" w:hAnsi="宋体"/>
          <w:sz w:val="28"/>
          <w:szCs w:val="28"/>
        </w:rPr>
      </w:pPr>
    </w:p>
    <w:p w14:paraId="76DF00EE" w14:textId="77777777" w:rsidR="00D17A19" w:rsidRDefault="00D17A19">
      <w:bookmarkStart w:id="77" w:name="_Toc16259"/>
    </w:p>
    <w:p w14:paraId="643392D6" w14:textId="77777777" w:rsidR="00D17A19" w:rsidRDefault="00D17A19"/>
    <w:p w14:paraId="2994F6A2" w14:textId="77777777" w:rsidR="00D17A19" w:rsidRDefault="00D17A19"/>
    <w:p w14:paraId="52C664FD" w14:textId="77777777" w:rsidR="00D17A19" w:rsidRDefault="00D17A19"/>
    <w:p w14:paraId="201D2A55" w14:textId="77777777" w:rsidR="00D17A19" w:rsidRDefault="00D17A19"/>
    <w:bookmarkEnd w:id="77"/>
    <w:p w14:paraId="19EDD25A" w14:textId="77777777"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14:paraId="53AB8782" w14:textId="2E62BC02"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767A64A2" w14:textId="77777777"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14:paraId="507395F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14:paraId="7D4CC2A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14:paraId="04D3602D"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14:paraId="3C1D4F20" w14:textId="77777777"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14:paraId="4B7161F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14:paraId="57C8AE7A"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14:paraId="48DA656C"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14:paraId="7D71B7AC"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14:paraId="0EA040B7"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14:paraId="34DF7071"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14:paraId="7AE96F3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14:paraId="685CC52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14:paraId="4A05701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14:paraId="4DA92DC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14:paraId="6E4DA02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14:paraId="3304E95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14:paraId="5E791A1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14:paraId="66EB53A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14:paraId="6CF5F3D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14:paraId="3298000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14:paraId="0C45071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14:paraId="4F2E10A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14:paraId="354227A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14:paraId="45F7AF4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14:paraId="4A0BCB1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14:paraId="417B608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14:paraId="35335B8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14:paraId="0E4B629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14:paraId="7D125A8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14:paraId="4427C9CE" w14:textId="77777777"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14:paraId="1FC7B9B5" w14:textId="77777777">
        <w:trPr>
          <w:tblCellSpacing w:w="0" w:type="dxa"/>
        </w:trPr>
        <w:tc>
          <w:tcPr>
            <w:tcW w:w="6961" w:type="dxa"/>
            <w:vAlign w:val="center"/>
          </w:tcPr>
          <w:p w14:paraId="4575B8E1" w14:textId="77777777"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14:paraId="50426FCC"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1ACE027" w14:textId="77777777">
        <w:trPr>
          <w:tblCellSpacing w:w="0" w:type="dxa"/>
        </w:trPr>
        <w:tc>
          <w:tcPr>
            <w:tcW w:w="6961" w:type="dxa"/>
            <w:vAlign w:val="center"/>
          </w:tcPr>
          <w:p w14:paraId="4C2C0B00" w14:textId="77777777"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14:paraId="50AEEC52" w14:textId="77777777"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14:paraId="420C932A" w14:textId="77777777">
        <w:trPr>
          <w:tblCellSpacing w:w="0" w:type="dxa"/>
        </w:trPr>
        <w:tc>
          <w:tcPr>
            <w:tcW w:w="6961" w:type="dxa"/>
            <w:vAlign w:val="center"/>
          </w:tcPr>
          <w:p w14:paraId="40201441"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14:paraId="29B5E485" w14:textId="77777777"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14:paraId="039DF021" w14:textId="77777777">
        <w:trPr>
          <w:tblCellSpacing w:w="0" w:type="dxa"/>
        </w:trPr>
        <w:tc>
          <w:tcPr>
            <w:tcW w:w="6961" w:type="dxa"/>
            <w:vAlign w:val="center"/>
          </w:tcPr>
          <w:p w14:paraId="77768BB8"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14:paraId="19DB0D67"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304905D2" w14:textId="77777777">
        <w:trPr>
          <w:tblCellSpacing w:w="0" w:type="dxa"/>
        </w:trPr>
        <w:tc>
          <w:tcPr>
            <w:tcW w:w="6961" w:type="dxa"/>
            <w:vAlign w:val="center"/>
          </w:tcPr>
          <w:p w14:paraId="5D11CEF2" w14:textId="77777777"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14:paraId="0F3CF328"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14:paraId="52C33B50" w14:textId="77777777">
        <w:trPr>
          <w:tblCellSpacing w:w="0" w:type="dxa"/>
        </w:trPr>
        <w:tc>
          <w:tcPr>
            <w:tcW w:w="6961" w:type="dxa"/>
            <w:vAlign w:val="center"/>
          </w:tcPr>
          <w:p w14:paraId="7C711D48" w14:textId="77777777"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14:paraId="1A7D44C0" w14:textId="77777777"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14:paraId="26C7436E"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14:paraId="4B3CBA6C" w14:textId="77777777">
        <w:trPr>
          <w:tblCellSpacing w:w="0" w:type="dxa"/>
        </w:trPr>
        <w:tc>
          <w:tcPr>
            <w:tcW w:w="6725" w:type="dxa"/>
            <w:vAlign w:val="center"/>
          </w:tcPr>
          <w:p w14:paraId="4572A4DC" w14:textId="77777777"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14:paraId="5A2B53DA"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56AC6C8" w14:textId="77777777">
        <w:trPr>
          <w:tblCellSpacing w:w="0" w:type="dxa"/>
        </w:trPr>
        <w:tc>
          <w:tcPr>
            <w:tcW w:w="6725" w:type="dxa"/>
            <w:vAlign w:val="center"/>
          </w:tcPr>
          <w:p w14:paraId="73C88E1C" w14:textId="77777777"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14:paraId="7000AFF2" w14:textId="77777777"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14:paraId="1E56FCE0" w14:textId="77777777">
        <w:trPr>
          <w:tblCellSpacing w:w="0" w:type="dxa"/>
        </w:trPr>
        <w:tc>
          <w:tcPr>
            <w:tcW w:w="6725" w:type="dxa"/>
            <w:vAlign w:val="center"/>
          </w:tcPr>
          <w:p w14:paraId="4C58C7D6" w14:textId="77777777"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14:paraId="04F74D23" w14:textId="77777777"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14:paraId="055B0B6A" w14:textId="77777777">
        <w:trPr>
          <w:tblCellSpacing w:w="0" w:type="dxa"/>
        </w:trPr>
        <w:tc>
          <w:tcPr>
            <w:tcW w:w="6725" w:type="dxa"/>
            <w:vAlign w:val="center"/>
          </w:tcPr>
          <w:p w14:paraId="0A2FE9F5" w14:textId="77777777"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14:paraId="6B2F018A"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74FDF47B" w14:textId="77777777">
        <w:trPr>
          <w:tblCellSpacing w:w="0" w:type="dxa"/>
        </w:trPr>
        <w:tc>
          <w:tcPr>
            <w:tcW w:w="6725" w:type="dxa"/>
            <w:vAlign w:val="center"/>
          </w:tcPr>
          <w:p w14:paraId="10D193CA" w14:textId="77777777"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14:paraId="531F5B49" w14:textId="77777777"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14:paraId="11AFC3CD" w14:textId="77777777">
        <w:trPr>
          <w:tblCellSpacing w:w="0" w:type="dxa"/>
        </w:trPr>
        <w:tc>
          <w:tcPr>
            <w:tcW w:w="6725" w:type="dxa"/>
            <w:vAlign w:val="center"/>
          </w:tcPr>
          <w:p w14:paraId="4D990147" w14:textId="77777777"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14:paraId="01D2DE88"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14:paraId="24CE3271" w14:textId="77777777">
        <w:trPr>
          <w:tblCellSpacing w:w="0" w:type="dxa"/>
        </w:trPr>
        <w:tc>
          <w:tcPr>
            <w:tcW w:w="6725" w:type="dxa"/>
            <w:vAlign w:val="center"/>
          </w:tcPr>
          <w:p w14:paraId="1EF75263" w14:textId="77777777"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14:paraId="11207250" w14:textId="77777777"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14:paraId="1571E88D"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14:paraId="61F1DE12" w14:textId="77777777">
        <w:trPr>
          <w:tblCellSpacing w:w="0" w:type="dxa"/>
        </w:trPr>
        <w:tc>
          <w:tcPr>
            <w:tcW w:w="6670" w:type="dxa"/>
          </w:tcPr>
          <w:p w14:paraId="4DF33859" w14:textId="77777777"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14:paraId="06C580FB" w14:textId="77777777"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14:paraId="60916B32" w14:textId="77777777">
        <w:trPr>
          <w:tblCellSpacing w:w="0" w:type="dxa"/>
        </w:trPr>
        <w:tc>
          <w:tcPr>
            <w:tcW w:w="6670" w:type="dxa"/>
          </w:tcPr>
          <w:p w14:paraId="16E13DEB" w14:textId="77777777"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14:paraId="5A1130FE" w14:textId="77777777"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14:paraId="59491465" w14:textId="77777777">
        <w:trPr>
          <w:tblCellSpacing w:w="0" w:type="dxa"/>
        </w:trPr>
        <w:tc>
          <w:tcPr>
            <w:tcW w:w="6670" w:type="dxa"/>
          </w:tcPr>
          <w:p w14:paraId="45CA3EB8" w14:textId="77777777"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14:paraId="7AD505B6" w14:textId="77777777"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14:paraId="3EC8884B" w14:textId="77777777">
        <w:trPr>
          <w:tblCellSpacing w:w="0" w:type="dxa"/>
        </w:trPr>
        <w:tc>
          <w:tcPr>
            <w:tcW w:w="6670" w:type="dxa"/>
          </w:tcPr>
          <w:p w14:paraId="63A05B81" w14:textId="77777777"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14:paraId="19E34486" w14:textId="77777777"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14:paraId="7C59A93A" w14:textId="77777777">
        <w:trPr>
          <w:tblCellSpacing w:w="0" w:type="dxa"/>
        </w:trPr>
        <w:tc>
          <w:tcPr>
            <w:tcW w:w="6670" w:type="dxa"/>
          </w:tcPr>
          <w:p w14:paraId="2E218741" w14:textId="77777777"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14:paraId="574E9291" w14:textId="77777777"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14:paraId="7634210B" w14:textId="77777777">
        <w:trPr>
          <w:tblCellSpacing w:w="0" w:type="dxa"/>
        </w:trPr>
        <w:tc>
          <w:tcPr>
            <w:tcW w:w="6670" w:type="dxa"/>
          </w:tcPr>
          <w:p w14:paraId="16BE0D22" w14:textId="77777777"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14:paraId="140A9CF5" w14:textId="77777777"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14:paraId="732DD076" w14:textId="77777777">
        <w:trPr>
          <w:tblCellSpacing w:w="0" w:type="dxa"/>
        </w:trPr>
        <w:tc>
          <w:tcPr>
            <w:tcW w:w="6670" w:type="dxa"/>
          </w:tcPr>
          <w:p w14:paraId="48E48C1F" w14:textId="77777777"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14:paraId="02E0551C" w14:textId="77777777" w:rsidR="00D17A19" w:rsidRDefault="00C26296">
            <w:pPr>
              <w:widowControl/>
              <w:jc w:val="center"/>
              <w:rPr>
                <w:rFonts w:ascii="仿宋_GB2312" w:eastAsia="仿宋_GB2312"/>
                <w:sz w:val="28"/>
                <w:szCs w:val="28"/>
              </w:rPr>
            </w:pPr>
            <w:r>
              <w:rPr>
                <w:rFonts w:ascii="仿宋_GB2312" w:eastAsia="仿宋_GB2312"/>
                <w:sz w:val="28"/>
                <w:szCs w:val="28"/>
              </w:rPr>
              <w:t>1</w:t>
            </w:r>
          </w:p>
        </w:tc>
      </w:tr>
    </w:tbl>
    <w:p w14:paraId="3FA32F0A"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14:paraId="4850EF6B" w14:textId="77777777">
        <w:trPr>
          <w:tblCellSpacing w:w="0" w:type="dxa"/>
        </w:trPr>
        <w:tc>
          <w:tcPr>
            <w:tcW w:w="2149" w:type="dxa"/>
          </w:tcPr>
          <w:p w14:paraId="725059E3" w14:textId="77777777"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14:paraId="0F954FB4" w14:textId="77777777"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14:paraId="6E1F7824" w14:textId="77777777"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14:paraId="09B80BA0" w14:textId="77777777">
        <w:trPr>
          <w:tblCellSpacing w:w="0" w:type="dxa"/>
        </w:trPr>
        <w:tc>
          <w:tcPr>
            <w:tcW w:w="2149" w:type="dxa"/>
          </w:tcPr>
          <w:p w14:paraId="63FDBCE7" w14:textId="77777777"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14:paraId="1844CC60" w14:textId="77777777"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14:paraId="22614C47" w14:textId="77777777"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14:paraId="7FB9D7B1" w14:textId="77777777">
        <w:trPr>
          <w:tblCellSpacing w:w="0" w:type="dxa"/>
        </w:trPr>
        <w:tc>
          <w:tcPr>
            <w:tcW w:w="2149" w:type="dxa"/>
          </w:tcPr>
          <w:p w14:paraId="74A2A5B4" w14:textId="77777777"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14:paraId="1EBBED84" w14:textId="77777777"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14:paraId="2A93B600" w14:textId="77777777"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14:paraId="1AFCA6D2" w14:textId="77777777">
        <w:trPr>
          <w:tblCellSpacing w:w="0" w:type="dxa"/>
        </w:trPr>
        <w:tc>
          <w:tcPr>
            <w:tcW w:w="2149" w:type="dxa"/>
          </w:tcPr>
          <w:p w14:paraId="17949C43" w14:textId="77777777"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14:paraId="3B3B6CAA" w14:textId="77777777"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14:paraId="71C483AE" w14:textId="77777777"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14:paraId="089003BB" w14:textId="77777777">
        <w:trPr>
          <w:tblCellSpacing w:w="0" w:type="dxa"/>
        </w:trPr>
        <w:tc>
          <w:tcPr>
            <w:tcW w:w="2149" w:type="dxa"/>
          </w:tcPr>
          <w:p w14:paraId="69987C76" w14:textId="77777777"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14:paraId="19EBA139" w14:textId="77777777"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14:paraId="7F94BFD3" w14:textId="77777777"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14:paraId="6539F7B7" w14:textId="77777777">
        <w:trPr>
          <w:tblCellSpacing w:w="0" w:type="dxa"/>
        </w:trPr>
        <w:tc>
          <w:tcPr>
            <w:tcW w:w="2149" w:type="dxa"/>
          </w:tcPr>
          <w:p w14:paraId="17EBDD00" w14:textId="77777777"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14:paraId="4E8A0817" w14:textId="77777777"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14:paraId="206531F3" w14:textId="77777777"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14:paraId="7BE10969"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14:paraId="0332EA7F"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14:paraId="535ACC99" w14:textId="77777777"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14:paraId="5D67E7D8"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14:paraId="76362747"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14:paraId="168DB88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14:paraId="55EC852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14:paraId="6DBE1EC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14:paraId="31AEEBA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14:paraId="1E92D37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14:paraId="01C72A64"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14:paraId="50B1ED9B"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14:paraId="54F544C0"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14:paraId="605B6AB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14:paraId="2E1AD19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14:paraId="55E679A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14:paraId="05D5A43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14:paraId="700942F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14:paraId="2E5BFDE4" w14:textId="77777777"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14:paraId="1A27D1CC"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14:paraId="04A83AE8"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14:paraId="44E887CF"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14:paraId="27AEEC83"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14:paraId="7CB42F0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14:paraId="277D571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14:paraId="0E83F4A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14:paraId="774CE9C7"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14:paraId="5CB16BF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14:paraId="1D8768CD"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14:paraId="6ECC4F4B"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414E05C9" wp14:editId="6940D10D">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14:paraId="2F0AF3BF" w14:textId="77777777"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14:paraId="5235B7D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14:paraId="71DA5139" w14:textId="77777777"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14:paraId="5F6AF8A8" w14:textId="77777777"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14:paraId="25D2361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14:paraId="0C723A9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14:paraId="153EA712"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14:paraId="1F9C2CD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14:paraId="4570082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14:paraId="75F55273"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14:paraId="5F68EBE7"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14:paraId="572EECEF" w14:textId="77777777"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14:paraId="3E447BD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14:paraId="6450D4D4"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14:paraId="0C01B96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14:paraId="3932B64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14:paraId="69889AE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14:paraId="38ABCEE9"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14:paraId="322D9A8F"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14:paraId="1A8F3898"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14:paraId="037ACE21"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14:paraId="1942703A"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14:paraId="24D8294E"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14:paraId="13B54CB6"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14:paraId="2D4C9E83" w14:textId="77777777"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14:paraId="6F69CA80" w14:textId="77777777"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14:paraId="488A7235" w14:textId="77777777"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14:paraId="024C2FB4" w14:textId="77777777" w:rsidR="00D17A19" w:rsidRDefault="00D17A19">
      <w:pPr>
        <w:contextualSpacing/>
        <w:rPr>
          <w:rFonts w:ascii="仿宋_GB2312" w:eastAsia="仿宋_GB2312" w:hAnsi="宋体"/>
          <w:sz w:val="28"/>
          <w:szCs w:val="28"/>
        </w:rPr>
      </w:pPr>
    </w:p>
    <w:p w14:paraId="3FCEB4B4" w14:textId="77777777" w:rsidR="00D17A19" w:rsidRDefault="00D17A19">
      <w:pPr>
        <w:spacing w:line="440" w:lineRule="exact"/>
        <w:contextualSpacing/>
        <w:rPr>
          <w:rFonts w:ascii="仿宋_GB2312" w:eastAsia="仿宋_GB2312"/>
          <w:sz w:val="28"/>
          <w:szCs w:val="28"/>
        </w:rPr>
      </w:pPr>
    </w:p>
    <w:p w14:paraId="77F72C97"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60768D79" w14:textId="77777777" w:rsidR="00D17A19" w:rsidRDefault="00C26296">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14:paraId="3F1E3519" w14:textId="73108230" w:rsidR="00D17A19" w:rsidRDefault="00C26296">
      <w:pPr>
        <w:jc w:val="right"/>
        <w:rPr>
          <w:kern w:val="44"/>
          <w:sz w:val="36"/>
          <w:szCs w:val="44"/>
        </w:rPr>
      </w:pPr>
      <w:r>
        <w:rPr>
          <w:rFonts w:ascii="宋体" w:hAnsi="宋体" w:cs="宋体" w:hint="eastAsia"/>
          <w:b/>
          <w:bCs/>
          <w:kern w:val="36"/>
          <w:sz w:val="48"/>
          <w:szCs w:val="48"/>
        </w:rPr>
        <w:t xml:space="preserve"> </w:t>
      </w:r>
      <w:r w:rsidR="00EF1864">
        <w:rPr>
          <w:rFonts w:ascii="仿宋_GB2312" w:eastAsia="仿宋_GB2312" w:hAnsi="Calibri" w:cs="Times New Roman" w:hint="eastAsia"/>
          <w:kern w:val="0"/>
          <w:sz w:val="28"/>
          <w:szCs w:val="28"/>
        </w:rPr>
        <w:t>JXHDKJ</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04E7C745" w14:textId="77777777"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14:paraId="4AD4449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14:paraId="4C58E46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14:paraId="093EDAB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14:paraId="4B59B1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14:paraId="4AFAF0C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14:paraId="17F429D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14:paraId="0CF5AFE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14:paraId="486A6E3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14:paraId="3611FA8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14:paraId="6AC51E1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14:paraId="2720BE7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14:paraId="2E3787D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14:paraId="2362135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14:paraId="048C2C0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14:paraId="10829A7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14:paraId="7D6D3D8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14:paraId="62DDF32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14:paraId="77C6F9DC"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14:paraId="276C5812"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14:paraId="027B7AC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14:paraId="56225F7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14:paraId="7FB528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14:paraId="63CD968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14:paraId="611532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14:paraId="052D271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14:paraId="30414A1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14:paraId="53C418B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14:paraId="24F40AF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14:paraId="4155058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14:paraId="75C1486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14:paraId="1302B09F"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14:paraId="693E6F2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14:paraId="1B3ABEC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14:paraId="37B6889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14:paraId="70A261E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14:paraId="209256A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14:paraId="2912EAA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14:paraId="55C10C64"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14:paraId="6A053E9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14:paraId="663F97D3"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14:paraId="30B0597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14:paraId="7865D01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14:paraId="74ED380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14:paraId="4B8C5D5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14:paraId="62E6580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14:paraId="39CBFAEE"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14:paraId="6166560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14:paraId="2DFE1A2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14:paraId="083E80C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14:paraId="60DED24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14:paraId="5F366115"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14:paraId="44375AAA"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14:paraId="1A9E052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14:paraId="3B38510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14:paraId="7A896BA8"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14:paraId="04F3FE60"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14:paraId="1F72638C" w14:textId="77777777" w:rsidR="00D17A19" w:rsidRDefault="00D17A19">
      <w:pPr>
        <w:jc w:val="center"/>
        <w:rPr>
          <w:rFonts w:ascii="仿宋" w:eastAsia="仿宋" w:hAnsi="仿宋"/>
          <w:b/>
          <w:sz w:val="36"/>
          <w:szCs w:val="36"/>
        </w:rPr>
      </w:pPr>
    </w:p>
    <w:p w14:paraId="0261ADF5" w14:textId="77777777" w:rsidR="00D17A19" w:rsidRDefault="00D17A19">
      <w:pPr>
        <w:jc w:val="center"/>
        <w:rPr>
          <w:rFonts w:ascii="仿宋" w:eastAsia="仿宋" w:hAnsi="仿宋"/>
          <w:b/>
          <w:sz w:val="36"/>
          <w:szCs w:val="36"/>
        </w:rPr>
      </w:pPr>
    </w:p>
    <w:p w14:paraId="785B370A" w14:textId="77777777" w:rsidR="00D17A19" w:rsidRDefault="00D17A19">
      <w:pPr>
        <w:jc w:val="center"/>
        <w:rPr>
          <w:rFonts w:ascii="仿宋" w:eastAsia="仿宋" w:hAnsi="仿宋"/>
          <w:b/>
          <w:sz w:val="36"/>
          <w:szCs w:val="36"/>
        </w:rPr>
      </w:pPr>
    </w:p>
    <w:p w14:paraId="5E5B6CD3" w14:textId="77777777" w:rsidR="00D17A19" w:rsidRDefault="00D17A19">
      <w:pPr>
        <w:jc w:val="center"/>
        <w:rPr>
          <w:rFonts w:ascii="仿宋" w:eastAsia="仿宋" w:hAnsi="仿宋"/>
          <w:b/>
          <w:sz w:val="36"/>
          <w:szCs w:val="36"/>
        </w:rPr>
      </w:pPr>
    </w:p>
    <w:p w14:paraId="746AC4AC"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14:paraId="3F07FB83" w14:textId="0E95CA32"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3048A257" w14:textId="77777777"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14:paraId="6D889D99"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14:paraId="2D12E70D" w14:textId="77777777"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14:paraId="4936A9ED" w14:textId="77777777"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14:paraId="5121B885" w14:textId="77777777"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14:paraId="15B0B4D7"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14:paraId="37164C83"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14:paraId="6D81FE1A" w14:textId="77777777"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14:paraId="2EFE1459"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14:paraId="645F593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14:paraId="38EDBC3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14:paraId="135A56C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14:paraId="0BC0177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14:paraId="6350FDC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14:paraId="3524BB6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14:paraId="5D36E8F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14:paraId="1E931CB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14:paraId="0CC0CCE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14:paraId="5B80A30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14:paraId="70FA8AA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14:paraId="56A6C77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14:paraId="574012E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14:paraId="5021F17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14:paraId="413A7D36" w14:textId="77777777"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14:paraId="7BE265EB"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14:paraId="376CD86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14:paraId="65B63D1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14:paraId="1B5236C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14:paraId="3C0C5C9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14:paraId="4147EC36"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14:paraId="7F3D9CA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14:paraId="79B0502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14:paraId="7BFF776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14:paraId="1293994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14:paraId="436C3F4A"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14:paraId="2AC4D57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14:paraId="5C3D4EE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14:paraId="3708E19D"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14:paraId="6AC41AE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14:paraId="0047F13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14:paraId="62FDD61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14:paraId="3F0C48D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14:paraId="55543A3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14:paraId="1B49904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14:paraId="703157F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14:paraId="3007E2C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14:paraId="39942D3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14:paraId="04982613"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14:paraId="5BF9611F"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14:paraId="090FC14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14:paraId="3C765A3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14:paraId="236EF9B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14:paraId="736FD619"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14:paraId="24756263"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14:paraId="464C399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14:paraId="754B517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14:paraId="65803D3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14:paraId="03B9F0E8"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14:paraId="0F5B9A0C"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14:paraId="483186D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14:paraId="2F0DCC34"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14:paraId="3F5FBD49"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14:paraId="56ED5D8E"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14:paraId="6B2AE7BA" w14:textId="77777777"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14:paraId="6808ADE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14:paraId="3005318B"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14:paraId="524A702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14:paraId="0CBE173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14:paraId="738C3FB0"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14:paraId="6674261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14:paraId="10E5400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14:paraId="45D53A6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14:paraId="202F868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14:paraId="5A48801F"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14:paraId="2A67FD0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14:paraId="7261DDBC"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14:paraId="2F84755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14:paraId="0796C182"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14:paraId="3D8A5A77"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14:paraId="7FBD509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14:paraId="1CC95DAA"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14:paraId="741B0E3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14:paraId="4CFD0416" w14:textId="77777777"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14:paraId="21928B26"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14:paraId="0DF0EB67"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14:paraId="6E83838A"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14:paraId="465A3D05"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14:paraId="0EE3B446"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14:paraId="50879188"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14:paraId="7BE6FFC5"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14:paraId="67EF21F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14:paraId="5BF64B01" w14:textId="77777777"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14:paraId="12A85C81"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14:paraId="5FF16CF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14:paraId="4BEF4BF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14:paraId="364196E6"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14:paraId="0D46C56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14:paraId="6F10D890"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14:paraId="7450F0B7"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14:paraId="602F859A"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14:paraId="1A255F28"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14:paraId="26C03ED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14:paraId="3836EE75"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14:paraId="2E66D51F"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14:paraId="3A0ADF34"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14:paraId="4E2198AB"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14:paraId="79EABC99"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14:paraId="3D5229AD"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14:paraId="1415A180"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14:paraId="1CE16233" w14:textId="77777777"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14:paraId="0D8108EF" w14:textId="77777777" w:rsidR="00D17A19" w:rsidRDefault="00D17A19">
      <w:pPr>
        <w:spacing w:line="440" w:lineRule="exact"/>
        <w:contextualSpacing/>
        <w:rPr>
          <w:rFonts w:ascii="仿宋_GB2312" w:eastAsia="仿宋_GB2312"/>
          <w:sz w:val="28"/>
          <w:szCs w:val="28"/>
        </w:rPr>
      </w:pPr>
    </w:p>
    <w:p w14:paraId="2A407A77"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6A6DF35" w14:textId="77777777" w:rsidR="00D17A19" w:rsidRDefault="00C26296">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14:paraId="4ACD9BAA" w14:textId="2F315B41"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4CD9B76D" w14:textId="77777777" w:rsidR="00D17A19" w:rsidRDefault="00C26296">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14:paraId="575EB54D"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14:paraId="675E299B" w14:textId="77777777" w:rsidR="00D17A19" w:rsidRDefault="00C26296">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14:paraId="226F08F6"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14:paraId="18B77D31" w14:textId="77777777" w:rsidR="00D17A19" w:rsidRDefault="00C26296">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14:paraId="524A80A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14:paraId="0F35E42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14:paraId="217D8395" w14:textId="77777777"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14:paraId="672DAA7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14:paraId="5DF09D8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14:paraId="72D8DE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14:paraId="04D4ECA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14:paraId="778814B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14:paraId="3A8EA97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14:paraId="0E07E1B9" w14:textId="77777777" w:rsidR="00D17A19" w:rsidRDefault="00C26296">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14:paraId="5F6B1F1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14:paraId="2B95A27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14:paraId="268727B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14:paraId="2A0A976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14:paraId="7360208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14:paraId="49CD363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14:paraId="60A574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14:paraId="46783B7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14:paraId="0D8E7B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14:paraId="2E3348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14:paraId="0069521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14:paraId="63801FD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14:paraId="4551636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14:paraId="5E5E48E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14:paraId="6220408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14:paraId="0A59519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14:paraId="1F9CDF8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14:paraId="60393D8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14:paraId="0EFA2FF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14:paraId="2F0E30D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14:paraId="4E740DA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14:paraId="553CBB4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14:paraId="15EA4793" w14:textId="77777777" w:rsidR="00D17A19" w:rsidRDefault="00D17A19">
      <w:pPr>
        <w:spacing w:line="440" w:lineRule="exact"/>
        <w:contextualSpacing/>
        <w:rPr>
          <w:rFonts w:ascii="仿宋_GB2312" w:eastAsia="仿宋_GB2312" w:hAnsi="宋体"/>
          <w:sz w:val="28"/>
          <w:szCs w:val="28"/>
        </w:rPr>
      </w:pPr>
    </w:p>
    <w:p w14:paraId="57C89AA2"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45E11696" w14:textId="77777777" w:rsidR="00D17A19" w:rsidRDefault="00C26296">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14:paraId="672C5B3F" w14:textId="2C81E649"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2BB5692A" w14:textId="77777777" w:rsidR="00D17A19" w:rsidRDefault="00C26296">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14:paraId="69902B99"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14:paraId="5AE58763" w14:textId="77777777" w:rsidR="00D17A19" w:rsidRDefault="00C26296">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14:paraId="3287D601"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14:paraId="2029B391" w14:textId="77777777" w:rsidR="00D17A19" w:rsidRDefault="00C26296">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14:paraId="7ADA74E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14:paraId="29C48B3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14:paraId="741E15E5" w14:textId="77777777" w:rsidR="00D17A19" w:rsidRDefault="00C26296">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14:paraId="413AECA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14:paraId="0C94887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14:paraId="3944555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14:paraId="0D8A93B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14:paraId="1852AF2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14:paraId="3716177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14:paraId="658E7E0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14:paraId="2685B7E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14:paraId="72EDA95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14:paraId="2286F2F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14:paraId="2E2468D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14:paraId="45D5E76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14:paraId="3A1B2D3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14:paraId="3FA265CE"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14:paraId="54286CF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14:paraId="2DE95DD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14:paraId="6CC171E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14:paraId="543B3CE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14:paraId="7F9C342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14:paraId="268A560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14:paraId="2413F11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14:paraId="2C14B3F5"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14:paraId="3148851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14:paraId="46276B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14:paraId="7152D4C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14:paraId="11BAA02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14:paraId="3F9DDBF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14:paraId="260B911B"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14:paraId="24CA898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14:paraId="090A0BC2"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14:paraId="6171C88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14:paraId="6527901A"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14:paraId="39D02F34" w14:textId="77777777" w:rsidR="00D17A19" w:rsidRDefault="00D17A19">
      <w:pPr>
        <w:spacing w:line="440" w:lineRule="exact"/>
        <w:contextualSpacing/>
        <w:rPr>
          <w:rFonts w:ascii="仿宋_GB2312" w:eastAsia="仿宋_GB2312"/>
          <w:sz w:val="28"/>
          <w:szCs w:val="28"/>
        </w:rPr>
      </w:pPr>
    </w:p>
    <w:p w14:paraId="02AFBE1A" w14:textId="77777777" w:rsidR="00D17A19" w:rsidRDefault="00D17A19">
      <w:pPr>
        <w:spacing w:line="440" w:lineRule="exact"/>
        <w:contextualSpacing/>
        <w:rPr>
          <w:rFonts w:ascii="仿宋_GB2312" w:eastAsia="仿宋_GB2312"/>
          <w:sz w:val="28"/>
          <w:szCs w:val="28"/>
        </w:rPr>
      </w:pPr>
    </w:p>
    <w:p w14:paraId="2B1CA79D"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05570669" w14:textId="77777777" w:rsidR="00D17A19" w:rsidRDefault="00C26296">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14:paraId="769DA27D" w14:textId="6964C2AF"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86F8608" w14:textId="77777777" w:rsidR="00D17A19" w:rsidRDefault="00C26296">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14:paraId="097594AF" w14:textId="77777777"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14:paraId="7ED5C4C1" w14:textId="77777777" w:rsidR="00D17A19" w:rsidRDefault="00C26296">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14:paraId="69EA0F61" w14:textId="77777777"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14:paraId="535CF266" w14:textId="77777777" w:rsidR="00D17A19" w:rsidRDefault="00C26296">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14:paraId="2FCC1E0E"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14:paraId="44A9C13F"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14:paraId="3F6776A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14:paraId="7F3F2281"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14:paraId="341BA028"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14:paraId="22DBEA96" w14:textId="77777777" w:rsidR="00D17A19" w:rsidRDefault="00C26296">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14:paraId="69C33DF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14:paraId="022D969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14:paraId="29F6A82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14:paraId="769D815C"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14:paraId="1378A92D"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14:paraId="16FED57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14:paraId="495070A7"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14:paraId="2DFE8D8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14:paraId="1987A21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14:paraId="0361715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14:paraId="4C451607"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14:paraId="116AF01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14:paraId="4E88C119"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14:paraId="6F64BEC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14:paraId="06F7212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14:paraId="51BF6E45"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14:paraId="37F62123"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14:paraId="78620DE8"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14:paraId="64BC8772"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14:paraId="2FA51E85" w14:textId="77777777"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14:paraId="6C90A2B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14:paraId="03BE39FE"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14:paraId="33C38916"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14:paraId="6F6ED33A"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14:paraId="09AA47CB"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14:paraId="6490E3A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14:paraId="257969C3"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14:paraId="3DDB224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14:paraId="1ABDC4DF"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14:paraId="7D366DC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14:paraId="2C1DA802"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14:paraId="08C32A60" w14:textId="77777777"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14:paraId="423D4997" w14:textId="77777777"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14:paraId="443CFFD8" w14:textId="77777777" w:rsidR="00D17A19" w:rsidRDefault="00D17A19">
      <w:pPr>
        <w:spacing w:line="440" w:lineRule="exact"/>
        <w:contextualSpacing/>
        <w:rPr>
          <w:rFonts w:ascii="仿宋_GB2312" w:eastAsia="仿宋_GB2312" w:hAnsi="Calibri" w:cs="Times New Roman"/>
          <w:sz w:val="28"/>
          <w:szCs w:val="28"/>
        </w:rPr>
      </w:pPr>
    </w:p>
    <w:p w14:paraId="732FE113" w14:textId="77777777" w:rsidR="00D17A19" w:rsidRDefault="00D17A19">
      <w:pPr>
        <w:spacing w:line="440" w:lineRule="exact"/>
        <w:contextualSpacing/>
        <w:rPr>
          <w:rFonts w:ascii="仿宋_GB2312" w:eastAsia="仿宋_GB2312" w:hAnsi="宋体"/>
          <w:sz w:val="28"/>
          <w:szCs w:val="28"/>
        </w:rPr>
      </w:pPr>
    </w:p>
    <w:p w14:paraId="0EDA8D6B" w14:textId="77777777" w:rsidR="00D17A19" w:rsidRDefault="00D17A19">
      <w:pPr>
        <w:spacing w:line="440" w:lineRule="exact"/>
        <w:contextualSpacing/>
        <w:rPr>
          <w:rFonts w:ascii="仿宋_GB2312" w:eastAsia="仿宋_GB2312"/>
          <w:sz w:val="28"/>
          <w:szCs w:val="28"/>
        </w:rPr>
      </w:pPr>
    </w:p>
    <w:p w14:paraId="716FEA8E" w14:textId="77777777" w:rsidR="00D17A19" w:rsidRDefault="00D17A19">
      <w:pPr>
        <w:spacing w:line="440" w:lineRule="exact"/>
        <w:contextualSpacing/>
        <w:rPr>
          <w:rFonts w:ascii="仿宋_GB2312" w:eastAsia="仿宋_GB2312"/>
          <w:sz w:val="28"/>
          <w:szCs w:val="28"/>
        </w:rPr>
      </w:pPr>
    </w:p>
    <w:p w14:paraId="6D863BA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51AA54A5" w14:textId="77777777" w:rsidR="00D17A19" w:rsidRDefault="00C26296">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14:paraId="0E7E30F6" w14:textId="29738AC8"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A28F9E1" w14:textId="77777777" w:rsidR="00D17A19" w:rsidRDefault="00C26296">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14:paraId="3106DC2B"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14:paraId="6F3936A2" w14:textId="77777777" w:rsidR="00D17A19" w:rsidRDefault="00C26296">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14:paraId="00F1DCF7" w14:textId="77777777"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14:paraId="59B6A9CC" w14:textId="77777777" w:rsidR="00D17A19" w:rsidRDefault="00C26296">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14:paraId="4F9CEE8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14:paraId="5278445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14:paraId="6AE231B1"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14:paraId="029931B7"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14:paraId="4A14E7DC"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14:paraId="1F0FCD79"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14:paraId="3C4A70AD"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14:paraId="0ED16EE6"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14:paraId="13981D10"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14:paraId="4D9FA86F"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14:paraId="010D77F4" w14:textId="77777777"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14:paraId="7CBF8602" w14:textId="77777777" w:rsidR="00D17A19" w:rsidRDefault="00D17A19">
      <w:pPr>
        <w:spacing w:line="440" w:lineRule="exact"/>
        <w:contextualSpacing/>
        <w:rPr>
          <w:rFonts w:ascii="仿宋_GB2312" w:eastAsia="仿宋_GB2312" w:hAnsi="宋体"/>
          <w:sz w:val="28"/>
          <w:szCs w:val="28"/>
        </w:rPr>
      </w:pPr>
    </w:p>
    <w:p w14:paraId="5A84E7AC" w14:textId="77777777" w:rsidR="00D17A19" w:rsidRDefault="00D17A19">
      <w:pPr>
        <w:spacing w:line="440" w:lineRule="exact"/>
        <w:contextualSpacing/>
        <w:rPr>
          <w:rFonts w:ascii="仿宋_GB2312" w:eastAsia="仿宋_GB2312"/>
          <w:sz w:val="28"/>
          <w:szCs w:val="28"/>
        </w:rPr>
      </w:pPr>
    </w:p>
    <w:p w14:paraId="37B89AE9" w14:textId="77777777" w:rsidR="00D17A19" w:rsidRDefault="00D17A19">
      <w:pPr>
        <w:spacing w:line="440" w:lineRule="exact"/>
        <w:contextualSpacing/>
        <w:rPr>
          <w:rFonts w:ascii="仿宋_GB2312" w:eastAsia="仿宋_GB2312"/>
          <w:sz w:val="28"/>
          <w:szCs w:val="28"/>
        </w:rPr>
      </w:pPr>
    </w:p>
    <w:p w14:paraId="401BA5ED"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7FB9414C" w14:textId="77777777" w:rsidR="00D17A19" w:rsidRDefault="00C26296">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14:paraId="010AF667" w14:textId="2015249C"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C9B6F37" w14:textId="77777777" w:rsidR="00D17A19" w:rsidRDefault="00C26296">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14:paraId="12064163" w14:textId="77777777"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14:paraId="15073EFC" w14:textId="77777777" w:rsidR="00D17A19" w:rsidRDefault="00C26296">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14:paraId="5207F45E" w14:textId="77777777"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14:paraId="16369FCB" w14:textId="77777777" w:rsidR="00D17A19" w:rsidRDefault="00C26296">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14:paraId="489CDE40"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14:paraId="45071D3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14:paraId="3CF9546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14:paraId="442893F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14:paraId="63C157AD"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14:paraId="0B4D65BD" w14:textId="77777777" w:rsidR="00D17A19" w:rsidRDefault="00C26296">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14:paraId="3344A7A0"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14:paraId="6BDF8628" w14:textId="77777777"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14:paraId="792A8EFC"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14:paraId="70BC4D75"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14:paraId="02F481B6"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14:paraId="7920CE7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14:paraId="7A9EE4D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14:paraId="3CBEAD1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14:paraId="7A03AEE9"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14:paraId="7A5A1322"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14:paraId="6C9CEE2B"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14:paraId="5B69DA56"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14:paraId="06E9F2AE"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14:paraId="580FC41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14:paraId="6FE2A01D"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14:paraId="642558BE"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14:paraId="07CA538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14:paraId="77F442F4"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14:paraId="70B978B5"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14:paraId="1658B184"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14:paraId="639ECEDF"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14:paraId="5E732A82"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14:paraId="0332B3D8" w14:textId="77777777"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14:paraId="4B2A0730" w14:textId="77777777" w:rsidR="00D17A19" w:rsidRDefault="00D17A19">
      <w:pPr>
        <w:pStyle w:val="a5"/>
        <w:spacing w:line="440" w:lineRule="exact"/>
        <w:contextualSpacing/>
        <w:rPr>
          <w:rFonts w:ascii="仿宋_GB2312" w:eastAsia="仿宋_GB2312" w:hAnsi="宋体"/>
          <w:sz w:val="28"/>
          <w:szCs w:val="28"/>
        </w:rPr>
      </w:pPr>
    </w:p>
    <w:p w14:paraId="26628C3E" w14:textId="77777777" w:rsidR="00D17A19" w:rsidRDefault="00D17A19">
      <w:pPr>
        <w:pStyle w:val="a5"/>
        <w:spacing w:line="440" w:lineRule="exact"/>
        <w:contextualSpacing/>
        <w:rPr>
          <w:rFonts w:ascii="仿宋_GB2312" w:eastAsia="仿宋_GB2312" w:hAnsi="宋体"/>
          <w:sz w:val="28"/>
          <w:szCs w:val="28"/>
        </w:rPr>
      </w:pPr>
    </w:p>
    <w:p w14:paraId="2DAADBCD" w14:textId="77777777" w:rsidR="00D17A19" w:rsidRDefault="00D17A19">
      <w:pPr>
        <w:spacing w:line="440" w:lineRule="exact"/>
        <w:contextualSpacing/>
        <w:rPr>
          <w:rFonts w:ascii="仿宋_GB2312" w:eastAsia="仿宋_GB2312"/>
          <w:sz w:val="28"/>
          <w:szCs w:val="28"/>
        </w:rPr>
      </w:pPr>
    </w:p>
    <w:p w14:paraId="0EBF0092"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5085A440" w14:textId="77777777" w:rsidR="00D17A19" w:rsidRDefault="00C26296">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14:paraId="31FB0278" w14:textId="7B8F3D3F"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059A798F" w14:textId="77777777" w:rsidR="00D17A19" w:rsidRDefault="00C26296">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14:paraId="12360CC3" w14:textId="77777777"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14:paraId="3E9455F4" w14:textId="77777777" w:rsidR="00D17A19" w:rsidRDefault="00C26296">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14:paraId="5BB2458F" w14:textId="77777777"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14:paraId="61236992" w14:textId="77777777" w:rsidR="00D17A19" w:rsidRDefault="00C26296">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14:paraId="2695F216"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14:paraId="61750CF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14:paraId="627FF4F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14:paraId="61E5844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14:paraId="3D100B0E" w14:textId="77777777" w:rsidR="00D17A19" w:rsidRDefault="00C26296">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14:paraId="2B84F692" w14:textId="77777777"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14:paraId="26F41AC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14:paraId="7DB31E2C"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14:paraId="5B9989C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14:paraId="2C485537"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14:paraId="6DF9ED5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14:paraId="281395C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14:paraId="1264AA9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14:paraId="3AF0188D"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14:paraId="27EAA29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14:paraId="6F6BDAEF"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14:paraId="17BAF47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14:paraId="7A424E6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14:paraId="5CC5B97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14:paraId="2868654B"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14:paraId="4802B30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14:paraId="2A9B0A02"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14:paraId="18DBA8E0"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14:paraId="3DEA4B0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14:paraId="604E1BF8"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14:paraId="2F93E8AA"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14:paraId="585186FE"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14:paraId="4AB491D1"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14:paraId="0C4AED1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14:paraId="3175A5D4"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14:paraId="09678B23" w14:textId="77777777"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14:paraId="64517E60" w14:textId="77777777" w:rsidR="00D17A19" w:rsidRDefault="00D17A19">
      <w:pPr>
        <w:pStyle w:val="a5"/>
        <w:spacing w:line="440" w:lineRule="exact"/>
        <w:contextualSpacing/>
        <w:rPr>
          <w:rFonts w:ascii="仿宋_GB2312" w:eastAsia="仿宋_GB2312" w:hAnsi="宋体"/>
          <w:sz w:val="28"/>
          <w:szCs w:val="28"/>
        </w:rPr>
      </w:pPr>
    </w:p>
    <w:p w14:paraId="256A1FB7" w14:textId="77777777" w:rsidR="00D17A19" w:rsidRDefault="00D17A19">
      <w:pPr>
        <w:pStyle w:val="a5"/>
        <w:spacing w:line="440" w:lineRule="exact"/>
        <w:contextualSpacing/>
        <w:rPr>
          <w:rFonts w:ascii="仿宋_GB2312" w:eastAsia="仿宋_GB2312" w:hAnsi="宋体"/>
          <w:sz w:val="28"/>
          <w:szCs w:val="28"/>
        </w:rPr>
      </w:pPr>
    </w:p>
    <w:p w14:paraId="734F661A" w14:textId="77777777" w:rsidR="00D17A19" w:rsidRDefault="00D17A19">
      <w:pPr>
        <w:spacing w:line="440" w:lineRule="exact"/>
        <w:contextualSpacing/>
        <w:rPr>
          <w:rFonts w:ascii="仿宋_GB2312" w:eastAsia="仿宋_GB2312"/>
          <w:sz w:val="28"/>
          <w:szCs w:val="28"/>
        </w:rPr>
      </w:pPr>
    </w:p>
    <w:p w14:paraId="480CDD3E"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30907FA5"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14:paraId="327DBAE7" w14:textId="0E7A2ABA"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1C780138" w14:textId="77777777"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14:paraId="42D377E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14:paraId="45AB48A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14:paraId="570F454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14:paraId="7FE16C0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14:paraId="05F9AA4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14:paraId="56060A9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14:paraId="40D0D71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14:paraId="26D8427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14:paraId="517B3A3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14:paraId="7F74CEB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14:paraId="3F2ACC3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14:paraId="67E971D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14:paraId="01C1E5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14:paraId="069CC43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14:paraId="4720B69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14:paraId="4D09C7A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14:paraId="0B3DA93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14:paraId="579252E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14:paraId="2382C47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14:paraId="6AB8596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14:paraId="3D49CF0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14:paraId="5397415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14:paraId="6CB36B1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14:paraId="3A21520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14:paraId="2B55121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14:paraId="79A3C8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14:paraId="1B54C53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14:paraId="1E1FC60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14:paraId="43FBA5B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14:paraId="28126F9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14:paraId="6650FB6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14:paraId="4BCA8E8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14:paraId="34CB2D5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14:paraId="7196F09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14:paraId="4699B5F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14:paraId="11E6932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14:paraId="55A92C5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14:paraId="5617F82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14:paraId="7096C5A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14:paraId="6328A1C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14:paraId="28D4407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14:paraId="71B9ECE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14:paraId="04C1FAF7" w14:textId="77777777" w:rsidR="00D17A19" w:rsidRDefault="00D17A19">
      <w:pPr>
        <w:pStyle w:val="a5"/>
        <w:spacing w:line="440" w:lineRule="exact"/>
        <w:contextualSpacing/>
        <w:rPr>
          <w:rFonts w:ascii="仿宋_GB2312" w:eastAsia="仿宋_GB2312" w:hAnsi="宋体"/>
          <w:sz w:val="28"/>
          <w:szCs w:val="28"/>
        </w:rPr>
      </w:pPr>
    </w:p>
    <w:p w14:paraId="20C58D41" w14:textId="77777777" w:rsidR="00D17A19" w:rsidRDefault="00D17A19">
      <w:pPr>
        <w:pStyle w:val="a5"/>
        <w:spacing w:line="440" w:lineRule="exact"/>
        <w:contextualSpacing/>
        <w:rPr>
          <w:rFonts w:ascii="仿宋_GB2312" w:eastAsia="仿宋_GB2312" w:hAnsi="宋体"/>
          <w:sz w:val="28"/>
          <w:szCs w:val="28"/>
        </w:rPr>
      </w:pPr>
    </w:p>
    <w:p w14:paraId="55C8C0F1" w14:textId="77777777" w:rsidR="00D17A19" w:rsidRDefault="00D17A19">
      <w:pPr>
        <w:spacing w:line="440" w:lineRule="exact"/>
        <w:contextualSpacing/>
        <w:rPr>
          <w:rFonts w:ascii="仿宋_GB2312" w:eastAsia="仿宋_GB2312"/>
          <w:sz w:val="28"/>
          <w:szCs w:val="28"/>
        </w:rPr>
      </w:pPr>
    </w:p>
    <w:p w14:paraId="119EBE96"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12023C96" w14:textId="77777777" w:rsidR="00D17A19" w:rsidRDefault="00C26296">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14:paraId="7ADB13E4" w14:textId="61EA31C8" w:rsidR="00D17A19" w:rsidRDefault="00EF1864">
      <w:pPr>
        <w:jc w:val="right"/>
        <w:rPr>
          <w:rFonts w:ascii="Calibri" w:hAnsi="Calibri" w:cs="Times New Roman"/>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41970405"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14:paraId="598206C3"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14:paraId="6C4A439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14:paraId="78103FD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14:paraId="226DED4E"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14:paraId="6E3586D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14:paraId="168337E8"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14:paraId="4304898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14:paraId="201D26D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14:paraId="19679FF5"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14:paraId="37704708"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14:paraId="6961CD41"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14:paraId="680C1E29"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14:paraId="33EE0C26" w14:textId="77777777"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14:paraId="4E54CDF1" w14:textId="77777777" w:rsidR="00D17A19" w:rsidRDefault="00D17A19">
      <w:pPr>
        <w:rPr>
          <w:rFonts w:ascii="Calibri" w:eastAsia="宋体" w:hAnsi="Calibri" w:cs="Times New Roman"/>
        </w:rPr>
      </w:pPr>
    </w:p>
    <w:p w14:paraId="266D82F9" w14:textId="77777777" w:rsidR="00D17A19" w:rsidRDefault="00D17A19">
      <w:pPr>
        <w:rPr>
          <w:rFonts w:ascii="Calibri" w:eastAsia="宋体" w:hAnsi="Calibri" w:cs="Times New Roman"/>
          <w:szCs w:val="28"/>
        </w:rPr>
      </w:pPr>
    </w:p>
    <w:p w14:paraId="52465DED" w14:textId="77777777" w:rsidR="00D17A19" w:rsidRDefault="00D17A19">
      <w:pPr>
        <w:jc w:val="center"/>
        <w:rPr>
          <w:rFonts w:ascii="仿宋" w:eastAsia="仿宋" w:hAnsi="仿宋"/>
          <w:b/>
          <w:sz w:val="36"/>
          <w:szCs w:val="36"/>
        </w:rPr>
      </w:pPr>
    </w:p>
    <w:p w14:paraId="708E3445" w14:textId="77777777" w:rsidR="00D17A19" w:rsidRDefault="00D17A19">
      <w:pPr>
        <w:jc w:val="center"/>
        <w:rPr>
          <w:rFonts w:ascii="仿宋" w:eastAsia="仿宋" w:hAnsi="仿宋"/>
          <w:b/>
          <w:sz w:val="36"/>
          <w:szCs w:val="36"/>
        </w:rPr>
      </w:pPr>
    </w:p>
    <w:p w14:paraId="1A783FD8" w14:textId="77777777"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14:paraId="1235EFDA" w14:textId="26E9B7AC"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3A3F4261" w14:textId="77777777" w:rsidR="00D17A19" w:rsidRDefault="00C26296">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14:paraId="27E26851"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14:paraId="33C8C68A" w14:textId="77777777" w:rsidR="00D17A19" w:rsidRDefault="00C26296">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14:paraId="3875712D"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14:paraId="0C83AB69" w14:textId="77777777" w:rsidR="00D17A19" w:rsidRDefault="00C26296">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14:paraId="3253896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14:paraId="49CA047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14:paraId="661AF65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14:paraId="336A4E8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14:paraId="1052D3A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14:paraId="548F76C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14:paraId="1ECB9AF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14:paraId="0404A8D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14:paraId="41CDC893" w14:textId="77777777" w:rsidR="00D17A19" w:rsidRDefault="00C26296">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14:paraId="0E94770A" w14:textId="77777777"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14:paraId="70A7609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14:paraId="6032911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14:paraId="0EF638B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14:paraId="16E99D6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14:paraId="1B47DCE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14:paraId="2EF30A2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14:paraId="3CDA1BEB"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14:paraId="166DC95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14:paraId="0CD290B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14:paraId="05074CA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14:paraId="04133ED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14:paraId="715D7D3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14:paraId="2A9A788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14:paraId="030EDE7D"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14:paraId="6C7A1628"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14:paraId="22B0F7F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14:paraId="7A24A93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14:paraId="6B7DC7C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14:paraId="5365FABA"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14:paraId="0A509EE5"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14:paraId="51EC6B3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14:paraId="75D912E2"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14:paraId="23B6715F"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14:paraId="29281A5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14:paraId="028814E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14:paraId="39961DA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14:paraId="4EFCA407"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14:paraId="4D2D83E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14:paraId="6629E2D9"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14:paraId="6FF085E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14:paraId="794EF94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14:paraId="65BD7EA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14:paraId="31B04ACC"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14:paraId="53323931"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14:paraId="48C8F8C6"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14:paraId="60FC93F4"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14:paraId="54C4D12E"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14:paraId="1D99ADE0"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14:paraId="2BB02DE3" w14:textId="77777777"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14:paraId="20DD2A32" w14:textId="77777777" w:rsidR="00D17A19" w:rsidRDefault="00D17A19">
      <w:pPr>
        <w:pStyle w:val="a5"/>
        <w:spacing w:line="440" w:lineRule="exact"/>
        <w:contextualSpacing/>
        <w:rPr>
          <w:rFonts w:ascii="仿宋_GB2312" w:eastAsia="仿宋_GB2312" w:hAnsi="宋体"/>
          <w:sz w:val="28"/>
          <w:szCs w:val="28"/>
        </w:rPr>
      </w:pPr>
    </w:p>
    <w:p w14:paraId="5FA873A3" w14:textId="77777777" w:rsidR="00D17A19" w:rsidRDefault="00D17A19">
      <w:pPr>
        <w:spacing w:line="440" w:lineRule="exact"/>
        <w:contextualSpacing/>
        <w:rPr>
          <w:rFonts w:ascii="仿宋_GB2312" w:eastAsia="仿宋_GB2312"/>
          <w:sz w:val="28"/>
          <w:szCs w:val="28"/>
        </w:rPr>
      </w:pPr>
    </w:p>
    <w:p w14:paraId="5C692C40" w14:textId="77777777" w:rsidR="00D17A19" w:rsidRDefault="00C26296">
      <w:pPr>
        <w:widowControl/>
        <w:jc w:val="left"/>
        <w:rPr>
          <w:rFonts w:ascii="仿宋_GB2312" w:eastAsia="仿宋_GB2312"/>
          <w:sz w:val="28"/>
          <w:szCs w:val="28"/>
        </w:rPr>
      </w:pPr>
      <w:r>
        <w:rPr>
          <w:rFonts w:ascii="仿宋_GB2312" w:eastAsia="仿宋_GB2312"/>
          <w:sz w:val="28"/>
          <w:szCs w:val="28"/>
        </w:rPr>
        <w:br w:type="page"/>
      </w:r>
    </w:p>
    <w:p w14:paraId="49D36CA4" w14:textId="77777777" w:rsidR="00D17A19" w:rsidRDefault="00C26296">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14:paraId="4EFB9DCD" w14:textId="54AB65C6"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25E1B397" w14:textId="77777777" w:rsidR="00D17A19" w:rsidRDefault="00C26296">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14:paraId="5EB373D5" w14:textId="77777777"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14:paraId="256F9343" w14:textId="77777777" w:rsidR="00D17A19" w:rsidRDefault="00C26296">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14:paraId="447145DC" w14:textId="77777777"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14:paraId="4891DE91" w14:textId="77777777" w:rsidR="00D17A19" w:rsidRDefault="00C26296">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14:paraId="1F142BC2"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14:paraId="63DF651A"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14:paraId="0C36760F"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14:paraId="205BC83C"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14:paraId="7C1D74C5" w14:textId="77777777" w:rsidR="00D17A19" w:rsidRDefault="00C26296">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14:paraId="111594A4"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14:paraId="03F420C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14:paraId="479A844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14:paraId="0DD0852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14:paraId="13913DAE"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14:paraId="45F7F023"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14:paraId="53C443D5"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14:paraId="2B6B2968"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14:paraId="49204B4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14:paraId="76F3D99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14:paraId="03EFAC63"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14:paraId="1CB4F15D" w14:textId="77777777" w:rsidR="00D17A19" w:rsidRDefault="00C26296">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14:paraId="649C3461"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14:paraId="579264E6"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14:paraId="2635A878"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14:paraId="738CC00F"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14:paraId="79B0EFB0"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14:paraId="13E8370A"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14:paraId="4E943719"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14:paraId="2712AA54" w14:textId="77777777"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14:paraId="121D0FBE" w14:textId="77777777" w:rsidR="00D17A19" w:rsidRDefault="00D17A19">
      <w:pPr>
        <w:spacing w:line="440" w:lineRule="exact"/>
        <w:contextualSpacing/>
        <w:rPr>
          <w:rFonts w:ascii="仿宋_GB2312" w:eastAsia="仿宋_GB2312"/>
          <w:sz w:val="28"/>
          <w:szCs w:val="28"/>
        </w:rPr>
      </w:pPr>
    </w:p>
    <w:p w14:paraId="7FF19A7A" w14:textId="77777777"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14:paraId="72C02BD5" w14:textId="77777777" w:rsidR="00D17A19" w:rsidRDefault="00C26296">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14:paraId="515E91C6" w14:textId="2ABCDB60" w:rsidR="00D17A19" w:rsidRDefault="00EF1864">
      <w:pPr>
        <w:jc w:val="right"/>
        <w:rPr>
          <w:kern w:val="44"/>
          <w:sz w:val="36"/>
          <w:szCs w:val="44"/>
        </w:rPr>
      </w:pPr>
      <w:r>
        <w:rPr>
          <w:rFonts w:ascii="仿宋_GB2312" w:eastAsia="仿宋_GB2312" w:hAnsi="Calibri" w:cs="Times New Roman" w:hint="eastAsia"/>
          <w:kern w:val="0"/>
          <w:sz w:val="28"/>
          <w:szCs w:val="28"/>
        </w:rPr>
        <w:t>JXHDKJ</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w:t>
      </w:r>
      <w:r w:rsidR="00785457">
        <w:rPr>
          <w:rFonts w:ascii="仿宋_GB2312" w:hAnsi="Calibri" w:cs="Times New Roman" w:hint="eastAsia"/>
          <w:kern w:val="0"/>
          <w:sz w:val="28"/>
          <w:szCs w:val="28"/>
        </w:rPr>
        <w:t>2021</w:t>
      </w:r>
    </w:p>
    <w:p w14:paraId="340B3B76" w14:textId="77777777"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14:paraId="2DF4F23D"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14:paraId="28FDD5DE"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14:paraId="2D0278F8"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14:paraId="52E79B55"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14:paraId="1A3EF289"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14:paraId="7BEB1F66"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14:paraId="06207DA6"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14:paraId="27810ADE" w14:textId="77777777" w:rsidR="00D17A19" w:rsidRDefault="00C26296">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14:paraId="1C8ABE04"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14:paraId="11A8715A"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14:paraId="061151A1"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14:paraId="61754F59"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14:paraId="6C71FC92"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14:paraId="6BF354D0"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14:paraId="71099F6E"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14:paraId="19362025" w14:textId="77777777"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14:paraId="4C7BF58C"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14:paraId="4A87C7FC"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14:paraId="560FFD5D" w14:textId="77777777"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14:paraId="3E77CB6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14:paraId="14C3EAFE" w14:textId="77777777"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14:paraId="3B1AD64F"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14:paraId="0F9C6BD8"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14:paraId="7EE1FA75"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14:paraId="3E525529"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14:paraId="7799ED11"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14:paraId="6728A9F2"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14:paraId="1E0CA406"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14:paraId="65FD3E5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14:paraId="3F4E5ADD"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14:paraId="3C00AB66" w14:textId="77777777"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14:paraId="00BC3D1A" w14:textId="77777777" w:rsidR="00D17A19" w:rsidRDefault="00D17A19">
      <w:pPr>
        <w:spacing w:line="440" w:lineRule="exact"/>
        <w:contextualSpacing/>
        <w:rPr>
          <w:rFonts w:ascii="仿宋_GB2312" w:eastAsia="仿宋_GB2312"/>
          <w:sz w:val="28"/>
          <w:szCs w:val="28"/>
        </w:rPr>
      </w:pPr>
    </w:p>
    <w:p w14:paraId="5080C824" w14:textId="77777777" w:rsidR="00D17A19" w:rsidRDefault="00D17A19">
      <w:pPr>
        <w:spacing w:line="440" w:lineRule="exact"/>
        <w:contextualSpacing/>
        <w:rPr>
          <w:rFonts w:ascii="仿宋_GB2312" w:eastAsia="仿宋_GB2312"/>
          <w:sz w:val="28"/>
          <w:szCs w:val="28"/>
        </w:rPr>
      </w:pPr>
    </w:p>
    <w:p w14:paraId="778AE1AC" w14:textId="77777777" w:rsidR="00D17A19" w:rsidRDefault="00D17A19">
      <w:pPr>
        <w:spacing w:line="440" w:lineRule="exact"/>
        <w:contextualSpacing/>
        <w:rPr>
          <w:rFonts w:ascii="仿宋_GB2312" w:eastAsia="仿宋_GB2312"/>
          <w:sz w:val="28"/>
          <w:szCs w:val="28"/>
        </w:rPr>
      </w:pPr>
    </w:p>
    <w:p w14:paraId="26006B90" w14:textId="77777777" w:rsidR="00D17A19" w:rsidRDefault="00D17A19">
      <w:pPr>
        <w:spacing w:line="440" w:lineRule="exact"/>
        <w:contextualSpacing/>
        <w:rPr>
          <w:rFonts w:ascii="仿宋_GB2312" w:eastAsia="仿宋_GB2312"/>
          <w:sz w:val="28"/>
          <w:szCs w:val="28"/>
        </w:rPr>
      </w:pPr>
    </w:p>
    <w:p w14:paraId="792B3253" w14:textId="77777777" w:rsidR="00D17A19" w:rsidRDefault="00D17A19">
      <w:pPr>
        <w:spacing w:line="440" w:lineRule="exact"/>
        <w:contextualSpacing/>
        <w:rPr>
          <w:rFonts w:ascii="仿宋_GB2312" w:eastAsia="仿宋_GB2312"/>
          <w:sz w:val="28"/>
          <w:szCs w:val="28"/>
        </w:rPr>
      </w:pPr>
    </w:p>
    <w:p w14:paraId="09369124" w14:textId="77777777" w:rsidR="00D17A19" w:rsidRDefault="00D17A19">
      <w:pPr>
        <w:spacing w:line="440" w:lineRule="exact"/>
        <w:contextualSpacing/>
        <w:rPr>
          <w:rFonts w:ascii="仿宋_GB2312" w:eastAsia="仿宋_GB2312"/>
          <w:sz w:val="28"/>
          <w:szCs w:val="28"/>
        </w:rPr>
      </w:pPr>
    </w:p>
    <w:p w14:paraId="0D6AD6A4" w14:textId="77777777" w:rsidR="00D17A19" w:rsidRDefault="00D17A19">
      <w:pPr>
        <w:spacing w:line="440" w:lineRule="exact"/>
        <w:contextualSpacing/>
        <w:rPr>
          <w:rFonts w:ascii="仿宋_GB2312" w:eastAsia="仿宋_GB2312"/>
          <w:sz w:val="28"/>
          <w:szCs w:val="28"/>
        </w:rPr>
      </w:pPr>
    </w:p>
    <w:p w14:paraId="56B90CC5" w14:textId="77777777" w:rsidR="00D17A19" w:rsidRDefault="00D17A19">
      <w:pPr>
        <w:spacing w:line="440" w:lineRule="exact"/>
        <w:contextualSpacing/>
        <w:rPr>
          <w:rFonts w:ascii="仿宋_GB2312" w:eastAsia="仿宋_GB2312"/>
          <w:sz w:val="28"/>
          <w:szCs w:val="28"/>
        </w:rPr>
      </w:pPr>
    </w:p>
    <w:p w14:paraId="142BCE71" w14:textId="77777777" w:rsidR="00D17A19" w:rsidRDefault="00D17A19">
      <w:pPr>
        <w:spacing w:line="440" w:lineRule="exact"/>
        <w:contextualSpacing/>
        <w:rPr>
          <w:rFonts w:ascii="仿宋_GB2312" w:eastAsia="仿宋_GB2312"/>
          <w:sz w:val="28"/>
          <w:szCs w:val="28"/>
        </w:rPr>
      </w:pPr>
    </w:p>
    <w:p w14:paraId="6F9B759A" w14:textId="77777777" w:rsidR="00D17A19" w:rsidRDefault="00D17A19">
      <w:pPr>
        <w:spacing w:line="440" w:lineRule="exact"/>
        <w:contextualSpacing/>
        <w:rPr>
          <w:rFonts w:ascii="仿宋_GB2312" w:eastAsia="仿宋_GB2312"/>
          <w:sz w:val="28"/>
          <w:szCs w:val="28"/>
        </w:rPr>
      </w:pPr>
    </w:p>
    <w:p w14:paraId="39FB89C2" w14:textId="77777777" w:rsidR="00D17A19" w:rsidRDefault="00D17A19">
      <w:pPr>
        <w:spacing w:line="440" w:lineRule="exact"/>
        <w:contextualSpacing/>
        <w:rPr>
          <w:rFonts w:ascii="仿宋_GB2312" w:eastAsia="仿宋_GB2312"/>
          <w:sz w:val="28"/>
          <w:szCs w:val="28"/>
        </w:rPr>
      </w:pPr>
    </w:p>
    <w:p w14:paraId="01E0B837" w14:textId="77777777" w:rsidR="00D17A19" w:rsidRDefault="00D17A19">
      <w:pPr>
        <w:spacing w:line="440" w:lineRule="exact"/>
        <w:contextualSpacing/>
        <w:rPr>
          <w:rFonts w:ascii="仿宋_GB2312" w:eastAsia="仿宋_GB2312"/>
          <w:sz w:val="28"/>
          <w:szCs w:val="28"/>
        </w:rPr>
      </w:pPr>
    </w:p>
    <w:p w14:paraId="2507B634" w14:textId="77777777" w:rsidR="00D17A19" w:rsidRDefault="00D17A19">
      <w:pPr>
        <w:spacing w:line="440" w:lineRule="exact"/>
        <w:contextualSpacing/>
        <w:rPr>
          <w:rFonts w:ascii="仿宋_GB2312" w:eastAsia="仿宋_GB2312"/>
          <w:sz w:val="28"/>
          <w:szCs w:val="28"/>
        </w:rPr>
      </w:pPr>
    </w:p>
    <w:p w14:paraId="33E5A06A" w14:textId="77777777" w:rsidR="00D17A19" w:rsidRDefault="00D17A19">
      <w:pPr>
        <w:spacing w:line="440" w:lineRule="exact"/>
        <w:contextualSpacing/>
        <w:rPr>
          <w:rFonts w:ascii="仿宋_GB2312" w:eastAsia="仿宋_GB2312"/>
          <w:sz w:val="28"/>
          <w:szCs w:val="28"/>
        </w:rPr>
      </w:pPr>
    </w:p>
    <w:p w14:paraId="0B47E3D8" w14:textId="77777777" w:rsidR="00D17A19" w:rsidRDefault="00D17A19">
      <w:pPr>
        <w:spacing w:line="440" w:lineRule="exact"/>
        <w:contextualSpacing/>
        <w:rPr>
          <w:rFonts w:ascii="仿宋_GB2312" w:eastAsia="仿宋_GB2312"/>
          <w:sz w:val="28"/>
          <w:szCs w:val="28"/>
        </w:rPr>
      </w:pPr>
    </w:p>
    <w:p w14:paraId="5FFC8712" w14:textId="77777777" w:rsidR="00D17A19" w:rsidRDefault="00D17A19">
      <w:pPr>
        <w:spacing w:line="440" w:lineRule="exact"/>
        <w:contextualSpacing/>
        <w:rPr>
          <w:rFonts w:ascii="仿宋_GB2312" w:eastAsia="仿宋_GB2312"/>
          <w:sz w:val="28"/>
          <w:szCs w:val="28"/>
        </w:rPr>
      </w:pPr>
    </w:p>
    <w:p w14:paraId="75D6A0D1" w14:textId="77777777" w:rsidR="00D17A19" w:rsidRDefault="00D17A19">
      <w:pPr>
        <w:spacing w:line="440" w:lineRule="exact"/>
        <w:contextualSpacing/>
        <w:rPr>
          <w:rFonts w:ascii="仿宋_GB2312" w:eastAsia="仿宋_GB2312"/>
          <w:sz w:val="28"/>
          <w:szCs w:val="28"/>
        </w:rPr>
      </w:pPr>
    </w:p>
    <w:p w14:paraId="45E4659D" w14:textId="77777777" w:rsidR="00D17A19" w:rsidRDefault="00D17A19">
      <w:pPr>
        <w:ind w:firstLineChars="200" w:firstLine="560"/>
        <w:rPr>
          <w:rFonts w:ascii="仿宋_GB2312" w:eastAsia="仿宋_GB2312"/>
          <w:sz w:val="28"/>
          <w:szCs w:val="28"/>
        </w:rPr>
      </w:pPr>
    </w:p>
    <w:p w14:paraId="661B2341" w14:textId="77777777" w:rsidR="00D17A19" w:rsidRDefault="00D17A19">
      <w:pPr>
        <w:ind w:firstLineChars="200" w:firstLine="560"/>
        <w:rPr>
          <w:rFonts w:ascii="仿宋_GB2312" w:eastAsia="仿宋_GB2312"/>
          <w:sz w:val="28"/>
          <w:szCs w:val="28"/>
        </w:rPr>
      </w:pPr>
    </w:p>
    <w:p w14:paraId="3A24720B" w14:textId="77777777" w:rsidR="00D17A19" w:rsidRDefault="00D17A19">
      <w:pPr>
        <w:ind w:firstLineChars="200" w:firstLine="560"/>
        <w:rPr>
          <w:rFonts w:ascii="仿宋_GB2312" w:eastAsia="仿宋_GB2312"/>
          <w:sz w:val="28"/>
          <w:szCs w:val="28"/>
        </w:rPr>
      </w:pPr>
    </w:p>
    <w:p w14:paraId="2337EC62" w14:textId="77777777" w:rsidR="00D17A19" w:rsidRDefault="00D17A19">
      <w:pPr>
        <w:ind w:firstLineChars="200" w:firstLine="560"/>
        <w:rPr>
          <w:rFonts w:ascii="仿宋_GB2312" w:eastAsia="仿宋_GB2312"/>
          <w:sz w:val="28"/>
          <w:szCs w:val="28"/>
        </w:rPr>
      </w:pPr>
    </w:p>
    <w:p w14:paraId="33744405" w14:textId="77777777" w:rsidR="00D17A19" w:rsidRDefault="00D17A19">
      <w:pPr>
        <w:ind w:firstLineChars="200" w:firstLine="560"/>
        <w:rPr>
          <w:rFonts w:ascii="仿宋_GB2312" w:eastAsia="仿宋_GB2312"/>
          <w:sz w:val="28"/>
          <w:szCs w:val="28"/>
        </w:rPr>
      </w:pPr>
    </w:p>
    <w:p w14:paraId="0E62342F" w14:textId="77777777" w:rsidR="00D17A19" w:rsidRDefault="00D17A19">
      <w:pPr>
        <w:pStyle w:val="WPSOffice1"/>
      </w:pPr>
    </w:p>
    <w:p w14:paraId="6878A3AC" w14:textId="77777777"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14:paraId="772BEAF4" w14:textId="5D11DE00" w:rsidR="00D17A19" w:rsidRDefault="00EF1864">
      <w:pPr>
        <w:spacing w:line="360" w:lineRule="auto"/>
        <w:jc w:val="right"/>
        <w:rPr>
          <w:rFonts w:ascii="仿宋_GB2312" w:eastAsia="仿宋_GB2312"/>
          <w:sz w:val="28"/>
          <w:szCs w:val="28"/>
        </w:rPr>
      </w:pPr>
      <w:r>
        <w:rPr>
          <w:rFonts w:ascii="仿宋_GB2312" w:eastAsia="仿宋_GB2312" w:hint="eastAsia"/>
          <w:sz w:val="28"/>
          <w:szCs w:val="28"/>
        </w:rPr>
        <w:t>JXHDKJ</w:t>
      </w:r>
      <w:r w:rsidR="00C26296">
        <w:rPr>
          <w:rFonts w:ascii="仿宋_GB2312" w:eastAsia="仿宋_GB2312" w:hint="eastAsia"/>
          <w:sz w:val="28"/>
          <w:szCs w:val="28"/>
        </w:rPr>
        <w:t>/AQB2-0424-</w:t>
      </w:r>
      <w:r w:rsidR="00785457">
        <w:rPr>
          <w:rFonts w:ascii="仿宋_GB2312" w:eastAsia="仿宋_GB2312" w:hint="eastAsia"/>
          <w:sz w:val="28"/>
          <w:szCs w:val="28"/>
        </w:rPr>
        <w:t>2021</w:t>
      </w:r>
    </w:p>
    <w:p w14:paraId="6AE17AF0"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1   目的</w:t>
      </w:r>
    </w:p>
    <w:p w14:paraId="67364365" w14:textId="77777777"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14:paraId="27C45D6C"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2   范围</w:t>
      </w:r>
    </w:p>
    <w:p w14:paraId="3340C902" w14:textId="77777777"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14:paraId="576C2439" w14:textId="77777777"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14:paraId="6AB67805"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14:paraId="7527456F"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14:paraId="7E9FA98F"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14:paraId="4E38C511"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14:paraId="72ECE93A" w14:textId="77777777"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14:paraId="05BC3DED" w14:textId="77777777"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14:paraId="21A05749"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14:paraId="1F41491D"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14:paraId="269E9CDA"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14:paraId="2DF41D54"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14:paraId="0915F9F5"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14:paraId="2B22E8B3"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14:paraId="7545D372"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14:paraId="12CDB401"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14:paraId="787F39F1" w14:textId="77777777"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14:paraId="43DEB981"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14:paraId="527F5384"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14:paraId="79B3DDFE"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14:paraId="045860D3"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14:paraId="4D872265"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14:paraId="543F48D1" w14:textId="77777777"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14:paraId="1AD968BF" w14:textId="77777777"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14:paraId="219433AA"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14:paraId="4D8ED726"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14:paraId="7BE0B733" w14:textId="77777777"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14:paraId="76E11D07" w14:textId="77777777"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14:paraId="35239F56"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14:paraId="32A48195"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14:paraId="6C0BF4B6"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14:paraId="21B7E42D"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14:paraId="26B96824"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14:paraId="31DD0618" w14:textId="77777777"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14:paraId="073F9878" w14:textId="77777777" w:rsidR="00D17A19" w:rsidRDefault="00C26296">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14:paraId="2DC8ED97" w14:textId="77777777" w:rsidR="00D17A19" w:rsidRDefault="00D17A19">
      <w:pPr>
        <w:spacing w:line="360" w:lineRule="auto"/>
        <w:rPr>
          <w:rFonts w:ascii="仿宋" w:eastAsia="仿宋" w:hAnsi="仿宋"/>
          <w:sz w:val="28"/>
          <w:szCs w:val="28"/>
        </w:rPr>
      </w:pPr>
    </w:p>
    <w:p w14:paraId="104F83F6" w14:textId="77777777" w:rsidR="00D17A19" w:rsidRDefault="00D17A19">
      <w:pPr>
        <w:spacing w:line="360" w:lineRule="auto"/>
        <w:rPr>
          <w:rFonts w:ascii="仿宋_GB2312" w:eastAsia="仿宋_GB2312"/>
          <w:sz w:val="28"/>
          <w:szCs w:val="28"/>
        </w:rPr>
      </w:pPr>
    </w:p>
    <w:p w14:paraId="5586407E" w14:textId="77777777" w:rsidR="00D17A19" w:rsidRDefault="00D17A19">
      <w:pPr>
        <w:spacing w:line="360" w:lineRule="auto"/>
        <w:rPr>
          <w:rFonts w:ascii="仿宋_GB2312" w:eastAsia="仿宋_GB2312"/>
          <w:sz w:val="28"/>
          <w:szCs w:val="28"/>
        </w:rPr>
      </w:pPr>
    </w:p>
    <w:p w14:paraId="1A651098" w14:textId="77777777" w:rsidR="00D17A19" w:rsidRDefault="00D17A19">
      <w:pPr>
        <w:spacing w:line="360" w:lineRule="auto"/>
        <w:rPr>
          <w:rFonts w:ascii="仿宋_GB2312" w:eastAsia="仿宋_GB2312"/>
          <w:sz w:val="28"/>
          <w:szCs w:val="28"/>
        </w:rPr>
      </w:pPr>
    </w:p>
    <w:p w14:paraId="323A637F" w14:textId="77777777" w:rsidR="00D17A19" w:rsidRDefault="00D17A19">
      <w:pPr>
        <w:spacing w:line="360" w:lineRule="auto"/>
        <w:rPr>
          <w:rFonts w:ascii="仿宋_GB2312" w:eastAsia="仿宋_GB2312"/>
          <w:sz w:val="28"/>
          <w:szCs w:val="28"/>
        </w:rPr>
      </w:pPr>
    </w:p>
    <w:p w14:paraId="0507D588" w14:textId="77777777" w:rsidR="00D17A19" w:rsidRDefault="00D17A19">
      <w:pPr>
        <w:spacing w:line="360" w:lineRule="auto"/>
        <w:rPr>
          <w:rFonts w:ascii="仿宋_GB2312" w:eastAsia="仿宋_GB2312"/>
          <w:sz w:val="28"/>
          <w:szCs w:val="28"/>
        </w:rPr>
      </w:pPr>
    </w:p>
    <w:p w14:paraId="18978672" w14:textId="77777777" w:rsidR="00D17A19" w:rsidRDefault="00D17A19">
      <w:pPr>
        <w:spacing w:line="360" w:lineRule="auto"/>
        <w:rPr>
          <w:rFonts w:ascii="仿宋_GB2312" w:eastAsia="仿宋_GB2312"/>
          <w:sz w:val="28"/>
          <w:szCs w:val="28"/>
        </w:rPr>
      </w:pPr>
    </w:p>
    <w:p w14:paraId="080D7432" w14:textId="77777777" w:rsidR="00D17A19" w:rsidRDefault="00D17A19">
      <w:pPr>
        <w:spacing w:line="360" w:lineRule="auto"/>
        <w:rPr>
          <w:rFonts w:ascii="仿宋_GB2312" w:eastAsia="仿宋_GB2312"/>
          <w:sz w:val="28"/>
          <w:szCs w:val="28"/>
        </w:rPr>
      </w:pPr>
    </w:p>
    <w:p w14:paraId="072F5F29" w14:textId="77777777" w:rsidR="00D17A19" w:rsidRDefault="00D17A19">
      <w:pPr>
        <w:spacing w:line="360" w:lineRule="auto"/>
        <w:rPr>
          <w:rFonts w:ascii="仿宋_GB2312" w:eastAsia="仿宋_GB2312"/>
          <w:sz w:val="28"/>
          <w:szCs w:val="28"/>
        </w:rPr>
      </w:pPr>
    </w:p>
    <w:p w14:paraId="3F6255D3" w14:textId="77777777" w:rsidR="00D17A19" w:rsidRDefault="00D17A19">
      <w:pPr>
        <w:spacing w:line="360" w:lineRule="auto"/>
        <w:rPr>
          <w:rFonts w:ascii="仿宋_GB2312" w:eastAsia="仿宋_GB2312"/>
          <w:sz w:val="28"/>
          <w:szCs w:val="28"/>
        </w:rPr>
      </w:pPr>
    </w:p>
    <w:p w14:paraId="3A8366C1" w14:textId="77777777" w:rsidR="00D17A19" w:rsidRDefault="00D17A19">
      <w:pPr>
        <w:spacing w:line="360" w:lineRule="auto"/>
        <w:rPr>
          <w:rFonts w:ascii="仿宋_GB2312" w:eastAsia="仿宋_GB2312"/>
          <w:sz w:val="28"/>
          <w:szCs w:val="28"/>
        </w:rPr>
      </w:pPr>
    </w:p>
    <w:p w14:paraId="5E09D18E" w14:textId="77777777" w:rsidR="00D17A19" w:rsidRDefault="00D17A19">
      <w:pPr>
        <w:spacing w:line="360" w:lineRule="auto"/>
        <w:rPr>
          <w:rFonts w:ascii="仿宋_GB2312" w:eastAsia="仿宋_GB2312"/>
          <w:sz w:val="28"/>
          <w:szCs w:val="28"/>
        </w:rPr>
      </w:pPr>
    </w:p>
    <w:p w14:paraId="39B90D74" w14:textId="77777777" w:rsidR="00D17A19" w:rsidRDefault="00D17A19">
      <w:pPr>
        <w:spacing w:line="360" w:lineRule="auto"/>
        <w:rPr>
          <w:rFonts w:ascii="仿宋_GB2312" w:eastAsia="仿宋_GB2312"/>
          <w:sz w:val="28"/>
          <w:szCs w:val="28"/>
        </w:rPr>
      </w:pPr>
    </w:p>
    <w:p w14:paraId="0B45DEF4" w14:textId="77777777" w:rsidR="00D17A19" w:rsidRDefault="00D17A19">
      <w:pPr>
        <w:spacing w:line="360" w:lineRule="auto"/>
        <w:rPr>
          <w:rFonts w:ascii="仿宋_GB2312" w:eastAsia="仿宋_GB2312"/>
          <w:sz w:val="28"/>
          <w:szCs w:val="28"/>
        </w:rPr>
      </w:pPr>
    </w:p>
    <w:p w14:paraId="1286F8E1" w14:textId="77777777" w:rsidR="00D17A19" w:rsidRDefault="00D17A19">
      <w:pPr>
        <w:spacing w:line="360" w:lineRule="auto"/>
        <w:rPr>
          <w:rFonts w:ascii="仿宋_GB2312" w:eastAsia="仿宋_GB2312"/>
          <w:sz w:val="28"/>
          <w:szCs w:val="28"/>
        </w:rPr>
      </w:pPr>
    </w:p>
    <w:p w14:paraId="5F069917" w14:textId="77777777" w:rsidR="00D17A19" w:rsidRDefault="00D17A19">
      <w:pPr>
        <w:spacing w:line="360" w:lineRule="auto"/>
        <w:rPr>
          <w:rFonts w:ascii="仿宋_GB2312" w:eastAsia="仿宋_GB2312"/>
          <w:sz w:val="28"/>
          <w:szCs w:val="28"/>
        </w:rPr>
      </w:pPr>
    </w:p>
    <w:p w14:paraId="1B2C00E4" w14:textId="77777777" w:rsidR="00D17A19" w:rsidRDefault="00D17A19">
      <w:pPr>
        <w:spacing w:line="360" w:lineRule="auto"/>
        <w:rPr>
          <w:rFonts w:ascii="仿宋_GB2312" w:eastAsia="仿宋_GB2312"/>
          <w:sz w:val="28"/>
          <w:szCs w:val="28"/>
        </w:rPr>
      </w:pPr>
    </w:p>
    <w:p w14:paraId="022AF623" w14:textId="77777777" w:rsidR="00D17A19" w:rsidRDefault="00D17A19">
      <w:pPr>
        <w:spacing w:line="360" w:lineRule="auto"/>
        <w:rPr>
          <w:rFonts w:ascii="仿宋_GB2312" w:eastAsia="仿宋_GB2312"/>
          <w:sz w:val="28"/>
          <w:szCs w:val="28"/>
        </w:rPr>
      </w:pPr>
    </w:p>
    <w:p w14:paraId="45313EE2" w14:textId="77777777" w:rsidR="00D17A19" w:rsidRDefault="00C26296">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14:paraId="0D46375A" w14:textId="3E8D9AAC" w:rsidR="00D17A19" w:rsidRDefault="00EF1864">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JXHDKJ</w:t>
      </w:r>
      <w:r w:rsidR="00C26296">
        <w:rPr>
          <w:rFonts w:ascii="仿宋_GB2312" w:eastAsia="仿宋_GB2312" w:hint="eastAsia"/>
          <w:sz w:val="28"/>
          <w:szCs w:val="28"/>
        </w:rPr>
        <w:t>/AQB2-0425-</w:t>
      </w:r>
      <w:r w:rsidR="00785457">
        <w:rPr>
          <w:rFonts w:ascii="仿宋_GB2312" w:eastAsia="仿宋_GB2312" w:hint="eastAsia"/>
          <w:sz w:val="28"/>
          <w:szCs w:val="28"/>
        </w:rPr>
        <w:t>2021</w:t>
      </w:r>
    </w:p>
    <w:p w14:paraId="59C63A9B"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14:paraId="24C32E04" w14:textId="77777777"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14:paraId="6EC923E5"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14:paraId="3572FD3B"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14:paraId="17698FC9"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14:paraId="47BDD335"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14:paraId="585C7324" w14:textId="77777777"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14:paraId="6DBA1294"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14:paraId="1667A431"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14:paraId="211298FC"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14:paraId="6183C354"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14:paraId="16E947CF"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14:paraId="0E747EF5"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14:paraId="26373DAB"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14:paraId="30459998"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14:paraId="79223934"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14:paraId="30F969B1" w14:textId="77777777"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14:paraId="6B58710F"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14:paraId="3AF62A69" w14:textId="77777777"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14:paraId="10C5CF98" w14:textId="77777777"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14:paraId="0FB9BEB5" w14:textId="77777777"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14:paraId="63D5D9FA" w14:textId="77777777"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14:paraId="1E183CD1" w14:textId="77777777"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14:paraId="22E1CE1B"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14:paraId="4BACB3C8" w14:textId="77777777"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14:paraId="3B79CE8E"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14:paraId="4AF601B1"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14:paraId="5AABB08D" w14:textId="77777777"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14:paraId="07A0F57B" w14:textId="77777777"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14:paraId="44F62482"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14:paraId="31E36B3D"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14:paraId="7C95DF18"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14:paraId="1C9C970E"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14:paraId="3E5BA6F6"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14:paraId="5D211204"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14:paraId="58BD1DCF"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14:paraId="6A2D7FCA"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14:paraId="6E8C504E"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14:paraId="17F1BE12"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14:paraId="30156439"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14:paraId="3FB2B49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14:paraId="45C64B6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14:paraId="6346E297"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14:paraId="316F9B97"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14:paraId="21B0B671" w14:textId="77777777"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14:paraId="1353C493" w14:textId="77777777"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14:paraId="0FA905BC" w14:textId="77777777"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14:paraId="624DB7F7" w14:textId="77777777" w:rsidR="00D17A19" w:rsidRDefault="00D17A19">
      <w:pPr>
        <w:spacing w:line="360" w:lineRule="auto"/>
        <w:rPr>
          <w:rFonts w:ascii="仿宋_GB2312" w:eastAsia="仿宋_GB2312"/>
          <w:sz w:val="28"/>
          <w:szCs w:val="28"/>
        </w:rPr>
      </w:pPr>
    </w:p>
    <w:p w14:paraId="5A97612F" w14:textId="77777777" w:rsidR="00D17A19" w:rsidRDefault="00D17A19">
      <w:pPr>
        <w:spacing w:line="360" w:lineRule="auto"/>
        <w:rPr>
          <w:rFonts w:ascii="仿宋_GB2312" w:eastAsia="仿宋_GB2312"/>
          <w:sz w:val="28"/>
          <w:szCs w:val="28"/>
        </w:rPr>
      </w:pPr>
    </w:p>
    <w:p w14:paraId="7C783BD6" w14:textId="77777777" w:rsidR="00D17A19" w:rsidRDefault="00D17A19">
      <w:pPr>
        <w:spacing w:line="360" w:lineRule="auto"/>
        <w:rPr>
          <w:rFonts w:ascii="仿宋_GB2312" w:eastAsia="仿宋_GB2312"/>
          <w:sz w:val="28"/>
          <w:szCs w:val="28"/>
        </w:rPr>
      </w:pPr>
    </w:p>
    <w:p w14:paraId="2B9C72EF" w14:textId="77777777" w:rsidR="00D17A19" w:rsidRDefault="00D17A19">
      <w:pPr>
        <w:spacing w:line="360" w:lineRule="auto"/>
        <w:rPr>
          <w:rFonts w:ascii="仿宋_GB2312" w:eastAsia="仿宋_GB2312"/>
          <w:sz w:val="28"/>
          <w:szCs w:val="28"/>
        </w:rPr>
      </w:pPr>
    </w:p>
    <w:p w14:paraId="2BF20DC5" w14:textId="77777777" w:rsidR="00D17A19" w:rsidRDefault="00D17A19">
      <w:pPr>
        <w:spacing w:line="360" w:lineRule="auto"/>
        <w:rPr>
          <w:rFonts w:ascii="仿宋_GB2312" w:eastAsia="仿宋_GB2312"/>
          <w:sz w:val="28"/>
          <w:szCs w:val="28"/>
        </w:rPr>
      </w:pPr>
    </w:p>
    <w:p w14:paraId="00071B55" w14:textId="77777777" w:rsidR="00D17A19" w:rsidRDefault="00D17A19">
      <w:pPr>
        <w:spacing w:line="360" w:lineRule="auto"/>
        <w:rPr>
          <w:rFonts w:ascii="仿宋_GB2312" w:eastAsia="仿宋_GB2312"/>
          <w:sz w:val="28"/>
          <w:szCs w:val="28"/>
        </w:rPr>
      </w:pPr>
    </w:p>
    <w:p w14:paraId="2BB03A69" w14:textId="77777777" w:rsidR="00D17A19" w:rsidRDefault="00D17A19">
      <w:pPr>
        <w:spacing w:line="360" w:lineRule="auto"/>
        <w:rPr>
          <w:rFonts w:ascii="仿宋_GB2312" w:eastAsia="仿宋_GB2312"/>
          <w:sz w:val="28"/>
          <w:szCs w:val="28"/>
        </w:rPr>
      </w:pPr>
    </w:p>
    <w:p w14:paraId="22BDA045" w14:textId="77777777" w:rsidR="00D17A19" w:rsidRDefault="00D17A19">
      <w:pPr>
        <w:spacing w:line="360" w:lineRule="auto"/>
        <w:rPr>
          <w:rFonts w:ascii="仿宋_GB2312" w:eastAsia="仿宋_GB2312"/>
          <w:sz w:val="28"/>
          <w:szCs w:val="28"/>
        </w:rPr>
      </w:pPr>
    </w:p>
    <w:p w14:paraId="5FBA3B2D" w14:textId="77777777" w:rsidR="00D17A19" w:rsidRDefault="00D17A19">
      <w:pPr>
        <w:spacing w:line="360" w:lineRule="auto"/>
        <w:rPr>
          <w:rFonts w:ascii="仿宋_GB2312" w:eastAsia="仿宋_GB2312"/>
          <w:sz w:val="28"/>
          <w:szCs w:val="28"/>
        </w:rPr>
      </w:pPr>
    </w:p>
    <w:p w14:paraId="067D0B76" w14:textId="77777777" w:rsidR="00D17A19" w:rsidRDefault="00D17A19">
      <w:pPr>
        <w:spacing w:line="360" w:lineRule="auto"/>
        <w:rPr>
          <w:rFonts w:ascii="仿宋_GB2312" w:eastAsia="仿宋_GB2312"/>
          <w:sz w:val="28"/>
          <w:szCs w:val="28"/>
        </w:rPr>
      </w:pPr>
    </w:p>
    <w:p w14:paraId="062D66BE" w14:textId="77777777" w:rsidR="00D17A19" w:rsidRDefault="00D17A19">
      <w:pPr>
        <w:spacing w:line="360" w:lineRule="auto"/>
        <w:rPr>
          <w:rFonts w:ascii="仿宋_GB2312" w:eastAsia="仿宋_GB2312"/>
          <w:sz w:val="28"/>
          <w:szCs w:val="28"/>
        </w:rPr>
      </w:pPr>
    </w:p>
    <w:p w14:paraId="16CB3555" w14:textId="77777777" w:rsidR="00D17A19" w:rsidRDefault="00D17A19">
      <w:pPr>
        <w:spacing w:line="360" w:lineRule="auto"/>
        <w:rPr>
          <w:rFonts w:ascii="仿宋_GB2312" w:eastAsia="仿宋_GB2312"/>
          <w:sz w:val="28"/>
          <w:szCs w:val="28"/>
        </w:rPr>
      </w:pPr>
    </w:p>
    <w:p w14:paraId="0CC9BB19" w14:textId="77777777" w:rsidR="00D17A19" w:rsidRDefault="00D17A19">
      <w:pPr>
        <w:spacing w:line="360" w:lineRule="auto"/>
        <w:rPr>
          <w:rFonts w:ascii="仿宋_GB2312" w:eastAsia="仿宋_GB2312"/>
          <w:sz w:val="28"/>
          <w:szCs w:val="28"/>
        </w:rPr>
      </w:pPr>
    </w:p>
    <w:p w14:paraId="321B70EB" w14:textId="77777777" w:rsidR="00D17A19" w:rsidRDefault="00D17A19">
      <w:pPr>
        <w:spacing w:line="360" w:lineRule="auto"/>
        <w:rPr>
          <w:rFonts w:ascii="仿宋_GB2312" w:eastAsia="仿宋_GB2312"/>
          <w:sz w:val="28"/>
          <w:szCs w:val="28"/>
        </w:rPr>
      </w:pPr>
    </w:p>
    <w:p w14:paraId="61C7C21C" w14:textId="77777777" w:rsidR="00D17A19" w:rsidRDefault="00D17A19">
      <w:pPr>
        <w:spacing w:line="360" w:lineRule="auto"/>
        <w:rPr>
          <w:rFonts w:ascii="仿宋_GB2312" w:eastAsia="仿宋_GB2312"/>
          <w:sz w:val="28"/>
          <w:szCs w:val="28"/>
        </w:rPr>
      </w:pPr>
    </w:p>
    <w:p w14:paraId="476E84BD" w14:textId="77777777" w:rsidR="00D17A19" w:rsidRDefault="00D17A19">
      <w:pPr>
        <w:spacing w:line="360" w:lineRule="auto"/>
        <w:rPr>
          <w:rFonts w:ascii="仿宋_GB2312" w:eastAsia="仿宋_GB2312"/>
          <w:sz w:val="28"/>
          <w:szCs w:val="28"/>
        </w:rPr>
      </w:pPr>
    </w:p>
    <w:p w14:paraId="75E714F5" w14:textId="77777777" w:rsidR="00D17A19" w:rsidRDefault="00D17A19">
      <w:pPr>
        <w:spacing w:line="360" w:lineRule="auto"/>
        <w:rPr>
          <w:rFonts w:ascii="仿宋_GB2312" w:eastAsia="仿宋_GB2312"/>
          <w:sz w:val="28"/>
          <w:szCs w:val="28"/>
        </w:rPr>
      </w:pPr>
    </w:p>
    <w:p w14:paraId="3D1BF417" w14:textId="77777777" w:rsidR="00D17A19" w:rsidRDefault="00D17A19">
      <w:pPr>
        <w:spacing w:line="360" w:lineRule="auto"/>
        <w:rPr>
          <w:rFonts w:ascii="仿宋_GB2312" w:eastAsia="仿宋_GB2312"/>
          <w:sz w:val="28"/>
          <w:szCs w:val="28"/>
        </w:rPr>
      </w:pPr>
    </w:p>
    <w:p w14:paraId="746FDE35" w14:textId="77777777" w:rsidR="00D17A19" w:rsidRDefault="00D17A19">
      <w:pPr>
        <w:spacing w:line="360" w:lineRule="auto"/>
        <w:rPr>
          <w:rFonts w:ascii="仿宋" w:eastAsia="仿宋" w:hAnsi="仿宋" w:cs="Times New Roman"/>
          <w:sz w:val="28"/>
          <w:szCs w:val="28"/>
        </w:rPr>
      </w:pPr>
    </w:p>
    <w:p w14:paraId="02AC9EE1" w14:textId="77777777" w:rsidR="00D17A19" w:rsidRDefault="00D17A19">
      <w:pPr>
        <w:tabs>
          <w:tab w:val="left" w:pos="810"/>
        </w:tabs>
        <w:rPr>
          <w:rFonts w:ascii="ˎ̥" w:hAnsi="ˎ̥"/>
        </w:rPr>
      </w:pPr>
    </w:p>
    <w:p w14:paraId="3357C886" w14:textId="77777777" w:rsidR="00D17A19" w:rsidRDefault="00C26296">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14:paraId="49B48BA8" w14:textId="41768F30" w:rsidR="00D17A19" w:rsidRDefault="00EF1864">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JXHDKJ</w:t>
      </w:r>
      <w:r w:rsidR="00C26296">
        <w:rPr>
          <w:rFonts w:ascii="仿宋_GB2312" w:eastAsia="仿宋_GB2312" w:hint="eastAsia"/>
          <w:sz w:val="28"/>
          <w:szCs w:val="28"/>
        </w:rPr>
        <w:t>/AQB2-0426-</w:t>
      </w:r>
      <w:r w:rsidR="00785457">
        <w:rPr>
          <w:rFonts w:ascii="仿宋_GB2312" w:eastAsia="仿宋_GB2312" w:hint="eastAsia"/>
          <w:sz w:val="28"/>
          <w:szCs w:val="28"/>
        </w:rPr>
        <w:t>2021</w:t>
      </w:r>
    </w:p>
    <w:p w14:paraId="2E5E87BF"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14:paraId="7B8A6A72"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14:paraId="0822A33C"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14:paraId="33DCE62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14:paraId="3C771AB9"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14:paraId="404904E6"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14:paraId="4C4DAF4A"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14:paraId="5B4A8B83"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14:paraId="55D7146E"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14:paraId="373792C2"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14:paraId="6A05EB4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14:paraId="0020C61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14:paraId="045CF18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14:paraId="7CAB4560"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14:paraId="519160F5"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14:paraId="51416C0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14:paraId="55DAE86B"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14:paraId="4A13257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14:paraId="5B9122D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14:paraId="69F27F6C"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14:paraId="170F52F7"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14:paraId="41EE8374"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14:paraId="7635DC0B"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14:paraId="0B478936"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14:paraId="52678FCB"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14:paraId="6A043AE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14:paraId="3F54C02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14:paraId="315C8B42"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14:paraId="46573CD1"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14:paraId="1BC4EF9A"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14:paraId="6D2899F8"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14:paraId="49A7B3AF"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14:paraId="41A50C54"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14:paraId="73D6BE7D" w14:textId="77777777"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14:paraId="1056C8A9" w14:textId="77777777"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14:paraId="6C5CA99F" w14:textId="77777777" w:rsidR="00D17A19" w:rsidRDefault="00D17A19">
      <w:pPr>
        <w:tabs>
          <w:tab w:val="left" w:pos="810"/>
        </w:tabs>
        <w:rPr>
          <w:rFonts w:ascii="ˎ̥" w:hAnsi="ˎ̥"/>
        </w:rPr>
      </w:pPr>
    </w:p>
    <w:p w14:paraId="39E43BBD" w14:textId="77777777" w:rsidR="00D17A19" w:rsidRDefault="00D17A19">
      <w:pPr>
        <w:tabs>
          <w:tab w:val="left" w:pos="810"/>
        </w:tabs>
        <w:rPr>
          <w:rFonts w:ascii="ˎ̥" w:hAnsi="ˎ̥"/>
        </w:rPr>
      </w:pPr>
    </w:p>
    <w:p w14:paraId="03D4889F" w14:textId="77777777" w:rsidR="00D17A19" w:rsidRDefault="00D17A19">
      <w:pPr>
        <w:tabs>
          <w:tab w:val="left" w:pos="810"/>
        </w:tabs>
        <w:rPr>
          <w:rFonts w:ascii="ˎ̥" w:hAnsi="ˎ̥"/>
        </w:rPr>
      </w:pPr>
    </w:p>
    <w:p w14:paraId="0B89EFC4" w14:textId="77777777" w:rsidR="00D17A19" w:rsidRDefault="00D17A19">
      <w:pPr>
        <w:tabs>
          <w:tab w:val="left" w:pos="810"/>
        </w:tabs>
        <w:rPr>
          <w:rFonts w:ascii="ˎ̥" w:hAnsi="ˎ̥"/>
        </w:rPr>
      </w:pPr>
    </w:p>
    <w:p w14:paraId="45BFE7ED" w14:textId="77777777" w:rsidR="00D17A19" w:rsidRDefault="00D17A19">
      <w:pPr>
        <w:tabs>
          <w:tab w:val="left" w:pos="810"/>
        </w:tabs>
        <w:rPr>
          <w:rFonts w:ascii="ˎ̥" w:hAnsi="ˎ̥"/>
        </w:rPr>
      </w:pPr>
    </w:p>
    <w:p w14:paraId="6E315200" w14:textId="77777777" w:rsidR="00D17A19" w:rsidRDefault="00D17A19">
      <w:pPr>
        <w:tabs>
          <w:tab w:val="left" w:pos="810"/>
        </w:tabs>
        <w:rPr>
          <w:rFonts w:ascii="ˎ̥" w:hAnsi="ˎ̥"/>
        </w:rPr>
      </w:pPr>
    </w:p>
    <w:p w14:paraId="7523C135" w14:textId="77777777" w:rsidR="00D17A19" w:rsidRDefault="00D17A19">
      <w:pPr>
        <w:tabs>
          <w:tab w:val="left" w:pos="810"/>
        </w:tabs>
        <w:rPr>
          <w:rFonts w:ascii="ˎ̥" w:hAnsi="ˎ̥"/>
        </w:rPr>
      </w:pPr>
    </w:p>
    <w:p w14:paraId="77B80E27" w14:textId="77777777" w:rsidR="00D17A19" w:rsidRDefault="00D17A19">
      <w:pPr>
        <w:tabs>
          <w:tab w:val="left" w:pos="810"/>
        </w:tabs>
        <w:rPr>
          <w:rFonts w:ascii="ˎ̥" w:hAnsi="ˎ̥"/>
        </w:rPr>
      </w:pPr>
    </w:p>
    <w:p w14:paraId="6B03F0C4" w14:textId="77777777" w:rsidR="00D17A19" w:rsidRDefault="00D17A19">
      <w:pPr>
        <w:tabs>
          <w:tab w:val="left" w:pos="810"/>
        </w:tabs>
        <w:rPr>
          <w:rFonts w:ascii="ˎ̥" w:hAnsi="ˎ̥"/>
        </w:rPr>
      </w:pPr>
    </w:p>
    <w:p w14:paraId="11388020" w14:textId="77777777" w:rsidR="00D17A19" w:rsidRDefault="00D17A19">
      <w:pPr>
        <w:tabs>
          <w:tab w:val="left" w:pos="810"/>
        </w:tabs>
        <w:rPr>
          <w:rFonts w:ascii="ˎ̥" w:hAnsi="ˎ̥"/>
        </w:rPr>
      </w:pPr>
    </w:p>
    <w:p w14:paraId="3F97F4E9" w14:textId="77777777" w:rsidR="00D17A19" w:rsidRDefault="00D17A19">
      <w:pPr>
        <w:tabs>
          <w:tab w:val="left" w:pos="810"/>
        </w:tabs>
        <w:rPr>
          <w:rFonts w:ascii="ˎ̥" w:hAnsi="ˎ̥"/>
        </w:rPr>
      </w:pPr>
    </w:p>
    <w:p w14:paraId="439B6BB5"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14:paraId="3C7FC929" w14:textId="0868C9F4"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/AQB2-0427-</w:t>
      </w:r>
      <w:r w:rsidR="00785457">
        <w:rPr>
          <w:rFonts w:ascii="仿宋_GB2312" w:eastAsia="仿宋_GB2312" w:hint="eastAsia"/>
          <w:sz w:val="28"/>
          <w:szCs w:val="28"/>
        </w:rPr>
        <w:t>2021</w:t>
      </w:r>
    </w:p>
    <w:p w14:paraId="0D54EB8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14:paraId="0DDC9EB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14:paraId="63C2ACC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14:paraId="3E6BFCC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14:paraId="4FCD42F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14:paraId="10900F4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14:paraId="01A6B3B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14:paraId="734951AA"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14:paraId="5ECECCF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14:paraId="3E99D57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14:paraId="2E9EA60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14:paraId="1754EB3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14:paraId="2FD029B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14:paraId="5FDD4D0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14:paraId="47E1404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14:paraId="276B3D0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14:paraId="58121F7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14:paraId="4A4D3EB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14:paraId="106AE3D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14:paraId="6FB2A8C2"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14:paraId="3401008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14:paraId="257E242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14:paraId="733E596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14:paraId="39F82E0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14:paraId="010A1D7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14:paraId="7C18C85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14:paraId="5DCAFD0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14:paraId="4F5A2DA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14:paraId="5195D19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14:paraId="7B961545"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14:paraId="47BAF79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14:paraId="6AB9620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14:paraId="64F372C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14:paraId="6A86FEE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14:paraId="57EDD01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14:paraId="5955CD7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14:paraId="4BB81B6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14:paraId="7100421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14:paraId="31F3657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14:paraId="618921AF"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14:paraId="64DE1608"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14:paraId="37001A7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14:paraId="1A04B7E7"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14:paraId="420FDCE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14:paraId="759973E9"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14:paraId="1B00992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14:paraId="00FF0E4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14:paraId="53D2C534"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14:paraId="57E443D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14:paraId="6B0A8BC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14:paraId="0EA05B5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14:paraId="38DD8FC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14:paraId="26E2418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14:paraId="50F7B4C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14:paraId="49DEF1A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14:paraId="08E8CEAA"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14:paraId="664CF811"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14:paraId="31D599B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14:paraId="6A77C146"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14:paraId="0F3E7D90"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14:paraId="6B63BCB3"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14:paraId="6C4B127D"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14:paraId="1711422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14:paraId="0C242FBC"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14:paraId="6347F70B" w14:textId="77777777"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14:paraId="5ADD403B" w14:textId="77777777" w:rsidR="00D17A19" w:rsidRDefault="00D17A19">
      <w:pPr>
        <w:tabs>
          <w:tab w:val="left" w:pos="810"/>
        </w:tabs>
        <w:rPr>
          <w:rFonts w:ascii="ˎ̥" w:hAnsi="ˎ̥"/>
        </w:rPr>
      </w:pPr>
    </w:p>
    <w:p w14:paraId="74F5EC1A" w14:textId="77777777" w:rsidR="00D17A19" w:rsidRDefault="00D17A19">
      <w:pPr>
        <w:tabs>
          <w:tab w:val="left" w:pos="810"/>
        </w:tabs>
        <w:rPr>
          <w:rFonts w:ascii="ˎ̥" w:hAnsi="ˎ̥"/>
        </w:rPr>
      </w:pPr>
    </w:p>
    <w:p w14:paraId="196F8507" w14:textId="77777777" w:rsidR="00D17A19" w:rsidRDefault="00D17A19">
      <w:pPr>
        <w:tabs>
          <w:tab w:val="left" w:pos="810"/>
        </w:tabs>
        <w:rPr>
          <w:rFonts w:ascii="ˎ̥" w:hAnsi="ˎ̥"/>
        </w:rPr>
      </w:pPr>
    </w:p>
    <w:p w14:paraId="664F2074" w14:textId="77777777" w:rsidR="00D17A19" w:rsidRDefault="00D17A19">
      <w:pPr>
        <w:tabs>
          <w:tab w:val="left" w:pos="810"/>
        </w:tabs>
        <w:rPr>
          <w:rFonts w:ascii="ˎ̥" w:hAnsi="ˎ̥"/>
        </w:rPr>
      </w:pPr>
    </w:p>
    <w:p w14:paraId="049CE3DA" w14:textId="77777777" w:rsidR="00D17A19" w:rsidRDefault="00D17A19">
      <w:pPr>
        <w:tabs>
          <w:tab w:val="left" w:pos="810"/>
        </w:tabs>
        <w:rPr>
          <w:rFonts w:ascii="ˎ̥" w:hAnsi="ˎ̥"/>
        </w:rPr>
      </w:pPr>
    </w:p>
    <w:p w14:paraId="11DDD048" w14:textId="77777777" w:rsidR="00D17A19" w:rsidRDefault="00D17A19">
      <w:pPr>
        <w:tabs>
          <w:tab w:val="left" w:pos="810"/>
        </w:tabs>
        <w:rPr>
          <w:rFonts w:ascii="ˎ̥" w:hAnsi="ˎ̥"/>
        </w:rPr>
      </w:pPr>
    </w:p>
    <w:p w14:paraId="058C0279" w14:textId="77777777" w:rsidR="00D17A19" w:rsidRDefault="00D17A19">
      <w:pPr>
        <w:tabs>
          <w:tab w:val="left" w:pos="810"/>
        </w:tabs>
        <w:rPr>
          <w:rFonts w:ascii="ˎ̥" w:hAnsi="ˎ̥"/>
        </w:rPr>
      </w:pPr>
    </w:p>
    <w:p w14:paraId="674784CA"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14:paraId="3DBE395C" w14:textId="39DC5405"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/AQB2-0428-</w:t>
      </w:r>
      <w:r w:rsidR="00785457">
        <w:rPr>
          <w:rFonts w:ascii="仿宋_GB2312" w:eastAsia="仿宋_GB2312" w:hint="eastAsia"/>
          <w:sz w:val="28"/>
          <w:szCs w:val="28"/>
        </w:rPr>
        <w:t>2021</w:t>
      </w:r>
    </w:p>
    <w:p w14:paraId="45AB618D"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14:paraId="5ACA43F9"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14:paraId="1C9E9AE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14:paraId="0BAA260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14:paraId="1982A428"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14:paraId="43E0476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14:paraId="0E2129F2"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14:paraId="2952DA5E"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14:paraId="6A901D7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14:paraId="35C84058"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14:paraId="5E593414"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14:paraId="1F2FC161"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14:paraId="061A5F1D"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14:paraId="3CBF89D7"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14:paraId="1B17E0B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14:paraId="7E1382C5"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14:paraId="4D8CC0AB"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14:paraId="2BC838C3"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14:paraId="3B36661C"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14:paraId="30F80EC6"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14:paraId="375B8A29"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14:paraId="4DD024A1"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14:paraId="451A173E"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14:paraId="14FA8ECD"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14:paraId="6B4509D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14:paraId="52966B5F" w14:textId="77777777"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14:paraId="6FA1EA42" w14:textId="77777777"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14:paraId="31A4E282" w14:textId="77777777" w:rsidR="00D17A19" w:rsidRDefault="00D17A19">
      <w:pPr>
        <w:spacing w:line="360" w:lineRule="auto"/>
        <w:ind w:firstLine="560"/>
        <w:rPr>
          <w:rFonts w:ascii="宋体" w:hAnsi="宋体"/>
          <w:color w:val="000000"/>
          <w:sz w:val="24"/>
          <w:szCs w:val="24"/>
        </w:rPr>
      </w:pPr>
    </w:p>
    <w:p w14:paraId="1D926ADF" w14:textId="77777777" w:rsidR="00D17A19" w:rsidRDefault="00D17A19">
      <w:pPr>
        <w:spacing w:line="360" w:lineRule="auto"/>
        <w:ind w:firstLine="560"/>
        <w:rPr>
          <w:rFonts w:ascii="宋体" w:hAnsi="宋体"/>
          <w:color w:val="000000"/>
          <w:sz w:val="24"/>
          <w:szCs w:val="24"/>
        </w:rPr>
      </w:pPr>
    </w:p>
    <w:p w14:paraId="151AB818"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14:paraId="3D152458" w14:textId="3613DB9F"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/AQB2-0429-</w:t>
      </w:r>
      <w:r w:rsidR="00785457">
        <w:rPr>
          <w:rFonts w:ascii="仿宋_GB2312" w:eastAsia="仿宋_GB2312" w:hint="eastAsia"/>
          <w:sz w:val="28"/>
          <w:szCs w:val="28"/>
        </w:rPr>
        <w:t>2021</w:t>
      </w:r>
    </w:p>
    <w:p w14:paraId="6F202393"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14:paraId="3F01B5E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14:paraId="3FACA10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14:paraId="5CAB8820" w14:textId="77777777"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14:paraId="3B921EF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14:paraId="6FBC01A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14:paraId="1A97C4B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14:paraId="4B62C672"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14:paraId="2763EA11" w14:textId="77777777"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14:paraId="3F17622C"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14:paraId="7F1DFD3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14:paraId="3C87E88B"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14:paraId="44F0F3F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14:paraId="6ACB170D"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14:paraId="0C4037E6"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14:paraId="16AD34DE"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14:paraId="0DD1F8F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14:paraId="4B49378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14:paraId="52E341E7"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14:paraId="7364264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14:paraId="641DC9E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14:paraId="65D6DD9B"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14:paraId="7F0082D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14:paraId="51A82B6D"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14:paraId="3B96CCC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14:paraId="233B3335"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14:paraId="31283938"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14:paraId="6F27DF5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14:paraId="67AF6604"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14:paraId="4EE992D3"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14:paraId="71B28DA7"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14:paraId="69F13A2C"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14:paraId="6651A996"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14:paraId="65E3C624" w14:textId="77777777" w:rsidR="00D17A19" w:rsidRDefault="00D17A19">
      <w:pPr>
        <w:tabs>
          <w:tab w:val="left" w:pos="810"/>
        </w:tabs>
        <w:rPr>
          <w:rFonts w:ascii="ˎ̥" w:hAnsi="ˎ̥"/>
        </w:rPr>
      </w:pPr>
    </w:p>
    <w:p w14:paraId="6E354D6F"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14:paraId="0DE88CEB" w14:textId="69B8D0A7"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/AQB2-0430-</w:t>
      </w:r>
      <w:r w:rsidR="00785457">
        <w:rPr>
          <w:rFonts w:ascii="仿宋_GB2312" w:eastAsia="仿宋_GB2312" w:hint="eastAsia"/>
          <w:sz w:val="28"/>
          <w:szCs w:val="28"/>
        </w:rPr>
        <w:t>2021</w:t>
      </w:r>
    </w:p>
    <w:p w14:paraId="2D72D4EF"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14:paraId="295FAC3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14:paraId="565DA5B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14:paraId="61AA8BF5"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14:paraId="66C81E3A"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14:paraId="263C8A5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14:paraId="7B92E07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14:paraId="4CBA71C0"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14:paraId="27AAACE4"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14:paraId="59B76E0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14:paraId="6D0431F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14:paraId="54FED35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14:paraId="4EFF547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14:paraId="3457AC6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14:paraId="227E939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14:paraId="6CF1A2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14:paraId="0CF34E95"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14:paraId="6D1A746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14:paraId="2AEFADA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14:paraId="47E639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14:paraId="6638250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14:paraId="12F0AB3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14:paraId="35E4857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14:paraId="1AE0FA14"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14:paraId="43E68E8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14:paraId="7EF7CDC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14:paraId="039D3BB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14:paraId="42094DE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14:paraId="79FD552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14:paraId="06B89DA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14:paraId="7384B31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14:paraId="44D80FCA"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14:paraId="2FE2915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14:paraId="21EDE7E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14:paraId="3EE779F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14:paraId="513DDC48"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14:paraId="4D3885C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14:paraId="0C720CE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14:paraId="0E659DF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14:paraId="6B69A80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14:paraId="4F5F0CB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14:paraId="0C76FCE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14:paraId="4BD01303" w14:textId="77777777"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14:paraId="08763AAD"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14:paraId="3AB5B77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14:paraId="684D42E6"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14:paraId="770C617F"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14:paraId="31052D37" w14:textId="77777777"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14:paraId="2EA455FF" w14:textId="77777777" w:rsidR="00D17A19" w:rsidRDefault="00D17A19">
      <w:pPr>
        <w:tabs>
          <w:tab w:val="left" w:pos="810"/>
        </w:tabs>
        <w:rPr>
          <w:rFonts w:ascii="ˎ̥" w:hAnsi="ˎ̥"/>
        </w:rPr>
      </w:pPr>
    </w:p>
    <w:p w14:paraId="7183E842" w14:textId="77777777" w:rsidR="00D17A19" w:rsidRDefault="00D17A19">
      <w:pPr>
        <w:tabs>
          <w:tab w:val="left" w:pos="810"/>
        </w:tabs>
        <w:rPr>
          <w:rFonts w:ascii="ˎ̥" w:hAnsi="ˎ̥"/>
        </w:rPr>
      </w:pPr>
    </w:p>
    <w:p w14:paraId="6C7216E6" w14:textId="77777777" w:rsidR="00D17A19" w:rsidRDefault="00D17A19">
      <w:pPr>
        <w:tabs>
          <w:tab w:val="left" w:pos="810"/>
        </w:tabs>
        <w:rPr>
          <w:rFonts w:ascii="ˎ̥" w:hAnsi="ˎ̥"/>
        </w:rPr>
      </w:pPr>
    </w:p>
    <w:p w14:paraId="6FE5572F" w14:textId="77777777" w:rsidR="00D17A19" w:rsidRDefault="00D17A19">
      <w:pPr>
        <w:tabs>
          <w:tab w:val="left" w:pos="810"/>
        </w:tabs>
        <w:rPr>
          <w:rFonts w:ascii="ˎ̥" w:hAnsi="ˎ̥"/>
        </w:rPr>
      </w:pPr>
    </w:p>
    <w:p w14:paraId="4C4E99FD" w14:textId="77777777" w:rsidR="00D17A19" w:rsidRDefault="00D17A19">
      <w:pPr>
        <w:tabs>
          <w:tab w:val="left" w:pos="810"/>
        </w:tabs>
        <w:rPr>
          <w:rFonts w:ascii="ˎ̥" w:hAnsi="ˎ̥"/>
        </w:rPr>
      </w:pPr>
    </w:p>
    <w:p w14:paraId="7E7658BF" w14:textId="77777777" w:rsidR="00D17A19" w:rsidRDefault="00D17A19">
      <w:pPr>
        <w:tabs>
          <w:tab w:val="left" w:pos="810"/>
        </w:tabs>
        <w:rPr>
          <w:rFonts w:ascii="ˎ̥" w:hAnsi="ˎ̥"/>
        </w:rPr>
      </w:pPr>
    </w:p>
    <w:p w14:paraId="1D378F6D" w14:textId="77777777" w:rsidR="00D17A19" w:rsidRDefault="00D17A19">
      <w:pPr>
        <w:tabs>
          <w:tab w:val="left" w:pos="810"/>
        </w:tabs>
        <w:rPr>
          <w:rFonts w:ascii="ˎ̥" w:hAnsi="ˎ̥"/>
        </w:rPr>
      </w:pPr>
    </w:p>
    <w:p w14:paraId="7785FBC5" w14:textId="77777777" w:rsidR="00D17A19" w:rsidRDefault="00D17A19">
      <w:pPr>
        <w:tabs>
          <w:tab w:val="left" w:pos="810"/>
        </w:tabs>
        <w:rPr>
          <w:rFonts w:ascii="ˎ̥" w:hAnsi="ˎ̥"/>
        </w:rPr>
      </w:pPr>
    </w:p>
    <w:p w14:paraId="6A18B717" w14:textId="77777777" w:rsidR="00D17A19" w:rsidRDefault="00D17A19">
      <w:pPr>
        <w:tabs>
          <w:tab w:val="left" w:pos="810"/>
        </w:tabs>
        <w:rPr>
          <w:rFonts w:ascii="ˎ̥" w:hAnsi="ˎ̥"/>
        </w:rPr>
      </w:pPr>
    </w:p>
    <w:p w14:paraId="5134D761" w14:textId="77777777" w:rsidR="00D17A19" w:rsidRDefault="00D17A19">
      <w:pPr>
        <w:tabs>
          <w:tab w:val="left" w:pos="810"/>
        </w:tabs>
        <w:rPr>
          <w:rFonts w:ascii="ˎ̥" w:hAnsi="ˎ̥"/>
        </w:rPr>
      </w:pPr>
    </w:p>
    <w:p w14:paraId="73377EE6" w14:textId="77777777" w:rsidR="00D17A19" w:rsidRDefault="00D17A19">
      <w:pPr>
        <w:tabs>
          <w:tab w:val="left" w:pos="810"/>
        </w:tabs>
        <w:rPr>
          <w:rFonts w:ascii="ˎ̥" w:hAnsi="ˎ̥"/>
        </w:rPr>
      </w:pPr>
    </w:p>
    <w:p w14:paraId="330C3584" w14:textId="77777777" w:rsidR="00D17A19" w:rsidRDefault="00D17A19">
      <w:pPr>
        <w:tabs>
          <w:tab w:val="left" w:pos="810"/>
        </w:tabs>
        <w:rPr>
          <w:rFonts w:ascii="ˎ̥" w:hAnsi="ˎ̥"/>
        </w:rPr>
      </w:pPr>
    </w:p>
    <w:p w14:paraId="766DDB72" w14:textId="77777777" w:rsidR="00D17A19" w:rsidRDefault="00D17A19">
      <w:pPr>
        <w:tabs>
          <w:tab w:val="left" w:pos="810"/>
        </w:tabs>
        <w:rPr>
          <w:rFonts w:ascii="ˎ̥" w:hAnsi="ˎ̥"/>
        </w:rPr>
      </w:pPr>
    </w:p>
    <w:p w14:paraId="6F88A417" w14:textId="77777777" w:rsidR="00D17A19" w:rsidRDefault="00D17A19">
      <w:pPr>
        <w:tabs>
          <w:tab w:val="left" w:pos="810"/>
        </w:tabs>
        <w:rPr>
          <w:rFonts w:ascii="ˎ̥" w:hAnsi="ˎ̥"/>
        </w:rPr>
      </w:pPr>
    </w:p>
    <w:p w14:paraId="680BF3F9" w14:textId="77777777" w:rsidR="00D17A19" w:rsidRDefault="00D17A19">
      <w:pPr>
        <w:tabs>
          <w:tab w:val="left" w:pos="810"/>
        </w:tabs>
        <w:rPr>
          <w:rFonts w:ascii="ˎ̥" w:hAnsi="ˎ̥"/>
        </w:rPr>
      </w:pPr>
    </w:p>
    <w:p w14:paraId="2D9B8DC5" w14:textId="77777777" w:rsidR="00D17A19" w:rsidRDefault="00D17A19">
      <w:pPr>
        <w:tabs>
          <w:tab w:val="left" w:pos="810"/>
        </w:tabs>
        <w:rPr>
          <w:rFonts w:ascii="ˎ̥" w:hAnsi="ˎ̥"/>
        </w:rPr>
      </w:pPr>
    </w:p>
    <w:p w14:paraId="439A9123" w14:textId="77777777" w:rsidR="00D17A19" w:rsidRDefault="00D17A19">
      <w:pPr>
        <w:tabs>
          <w:tab w:val="left" w:pos="810"/>
        </w:tabs>
        <w:rPr>
          <w:rFonts w:ascii="ˎ̥" w:hAnsi="ˎ̥"/>
        </w:rPr>
      </w:pPr>
    </w:p>
    <w:p w14:paraId="1BBECC00" w14:textId="77777777" w:rsidR="00D17A19" w:rsidRDefault="00D17A19">
      <w:pPr>
        <w:tabs>
          <w:tab w:val="left" w:pos="810"/>
        </w:tabs>
        <w:rPr>
          <w:rFonts w:ascii="ˎ̥" w:hAnsi="ˎ̥"/>
        </w:rPr>
      </w:pPr>
    </w:p>
    <w:p w14:paraId="01A4DF24" w14:textId="77777777" w:rsidR="00D17A19" w:rsidRDefault="00D17A19">
      <w:pPr>
        <w:tabs>
          <w:tab w:val="left" w:pos="810"/>
        </w:tabs>
        <w:rPr>
          <w:rFonts w:ascii="ˎ̥" w:hAnsi="ˎ̥"/>
        </w:rPr>
      </w:pPr>
    </w:p>
    <w:p w14:paraId="2D1111F7" w14:textId="77777777" w:rsidR="00D17A19" w:rsidRDefault="00D17A19">
      <w:pPr>
        <w:tabs>
          <w:tab w:val="left" w:pos="810"/>
        </w:tabs>
        <w:rPr>
          <w:rFonts w:ascii="ˎ̥" w:hAnsi="ˎ̥"/>
        </w:rPr>
      </w:pPr>
    </w:p>
    <w:p w14:paraId="02EAF8D1" w14:textId="77777777" w:rsidR="00D17A19" w:rsidRDefault="00D17A19">
      <w:pPr>
        <w:tabs>
          <w:tab w:val="left" w:pos="810"/>
        </w:tabs>
        <w:rPr>
          <w:rFonts w:ascii="ˎ̥" w:hAnsi="ˎ̥"/>
        </w:rPr>
      </w:pPr>
    </w:p>
    <w:p w14:paraId="0B581EDE" w14:textId="77777777" w:rsidR="00D17A19" w:rsidRDefault="00D17A19">
      <w:pPr>
        <w:tabs>
          <w:tab w:val="left" w:pos="810"/>
        </w:tabs>
        <w:rPr>
          <w:rFonts w:ascii="ˎ̥" w:hAnsi="ˎ̥"/>
        </w:rPr>
      </w:pPr>
    </w:p>
    <w:p w14:paraId="4EA4D792" w14:textId="77777777" w:rsidR="00D17A19" w:rsidRDefault="00D17A19">
      <w:pPr>
        <w:tabs>
          <w:tab w:val="left" w:pos="810"/>
        </w:tabs>
        <w:rPr>
          <w:rFonts w:ascii="ˎ̥" w:hAnsi="ˎ̥"/>
        </w:rPr>
      </w:pPr>
    </w:p>
    <w:p w14:paraId="24EED59C" w14:textId="77777777" w:rsidR="00D17A19" w:rsidRDefault="00D17A19">
      <w:pPr>
        <w:tabs>
          <w:tab w:val="left" w:pos="810"/>
        </w:tabs>
        <w:rPr>
          <w:rFonts w:ascii="ˎ̥" w:hAnsi="ˎ̥"/>
        </w:rPr>
      </w:pPr>
    </w:p>
    <w:p w14:paraId="79857EE3" w14:textId="77777777" w:rsidR="00D17A19" w:rsidRDefault="00D17A19">
      <w:pPr>
        <w:tabs>
          <w:tab w:val="left" w:pos="810"/>
        </w:tabs>
        <w:rPr>
          <w:rFonts w:ascii="ˎ̥" w:hAnsi="ˎ̥"/>
        </w:rPr>
      </w:pPr>
    </w:p>
    <w:p w14:paraId="1161B3AB" w14:textId="77777777" w:rsidR="00D17A19" w:rsidRDefault="00D17A19">
      <w:pPr>
        <w:tabs>
          <w:tab w:val="left" w:pos="810"/>
        </w:tabs>
        <w:rPr>
          <w:rFonts w:ascii="ˎ̥" w:hAnsi="ˎ̥"/>
        </w:rPr>
      </w:pPr>
    </w:p>
    <w:p w14:paraId="6C365B7E" w14:textId="77777777" w:rsidR="00D17A19" w:rsidRDefault="00D17A19">
      <w:pPr>
        <w:tabs>
          <w:tab w:val="left" w:pos="810"/>
        </w:tabs>
        <w:rPr>
          <w:rFonts w:ascii="ˎ̥" w:hAnsi="ˎ̥"/>
        </w:rPr>
      </w:pPr>
    </w:p>
    <w:p w14:paraId="7C60EFB3" w14:textId="77777777" w:rsidR="00D17A19" w:rsidRDefault="00D17A19">
      <w:pPr>
        <w:tabs>
          <w:tab w:val="left" w:pos="810"/>
        </w:tabs>
        <w:rPr>
          <w:rFonts w:ascii="ˎ̥" w:hAnsi="ˎ̥"/>
        </w:rPr>
      </w:pPr>
    </w:p>
    <w:p w14:paraId="2DD89AD8" w14:textId="77777777" w:rsidR="00D17A19" w:rsidRDefault="00D17A19">
      <w:pPr>
        <w:tabs>
          <w:tab w:val="left" w:pos="810"/>
        </w:tabs>
        <w:rPr>
          <w:rFonts w:ascii="ˎ̥" w:hAnsi="ˎ̥"/>
        </w:rPr>
      </w:pPr>
    </w:p>
    <w:p w14:paraId="69B90AD6"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14:paraId="7AE1A0AF" w14:textId="3F3A89F2"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/AQB2-0431-</w:t>
      </w:r>
      <w:r w:rsidR="00785457">
        <w:rPr>
          <w:rFonts w:ascii="仿宋_GB2312" w:eastAsia="仿宋_GB2312" w:hint="eastAsia"/>
          <w:sz w:val="28"/>
          <w:szCs w:val="28"/>
        </w:rPr>
        <w:t>2021</w:t>
      </w:r>
    </w:p>
    <w:p w14:paraId="3CDE5DD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14:paraId="39C2320F" w14:textId="77777777"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14:paraId="6A072B16" w14:textId="77777777"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14:paraId="300CC95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14:paraId="7594694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14:paraId="59982A8D" w14:textId="77777777"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14:paraId="3DA54800" w14:textId="77777777"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14:paraId="08C80D9B"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14:paraId="7DBEB27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14:paraId="17D1AA8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14:paraId="61876CC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14:paraId="236524E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14:paraId="7A45692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14:paraId="53DF5EE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14:paraId="3B4868B5"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14:paraId="63E5C8B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14:paraId="0151C99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14:paraId="39B010D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14:paraId="328286D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14:paraId="547B7B4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14:paraId="20366F0D"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14:paraId="634F080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14:paraId="69F4119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14:paraId="5353C34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14:paraId="4F76F9B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14:paraId="2257D96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14:paraId="1F3BDCB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14:paraId="568E6CC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14:paraId="30F11A5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14:paraId="2C8D417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14:paraId="421570B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14:paraId="4B91C0F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14:paraId="31A4D58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14:paraId="1BA0FB1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14:paraId="09CE0AD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14:paraId="408266E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14:paraId="65B32188"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14:paraId="241A48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14:paraId="1F53BEE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14:paraId="6ACEBDF0"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14:paraId="1859983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14:paraId="40319C3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14:paraId="4A43F90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14:paraId="2CB62B3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14:paraId="63A56986"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14:paraId="5BCE138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14:paraId="0BCFA6F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14:paraId="3846114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14:paraId="7312853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14:paraId="288CC1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14:paraId="3ADFB33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14:paraId="32EAE01B"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14:paraId="77A43C3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14:paraId="72A69345"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14:paraId="7B6CABFC"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14:paraId="130ECE5F"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14:paraId="3A0FD4A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14:paraId="0C5EB33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14:paraId="280EDC17"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14:paraId="5D1E294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14:paraId="6922A19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14:paraId="709D45E3"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14:paraId="5C8F0C3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14:paraId="76D4E329"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14:paraId="601B90C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14:paraId="1C8E304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14:paraId="15DF1C0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14:paraId="2B42817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14:paraId="316DC564"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14:paraId="5B3A5D46"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14:paraId="69193F5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14:paraId="08A0B312" w14:textId="77777777"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14:paraId="18027CAD"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14:paraId="3275C91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14:paraId="6BB08C2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14:paraId="6EFDF70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14:paraId="1FFBBF29"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14:paraId="17E1511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14:paraId="39F117AE"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14:paraId="712641C1"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14:paraId="63B57742"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14:paraId="43ACF96A"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14:paraId="5DE93A90"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14:paraId="57788518" w14:textId="77777777"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14:paraId="4596E14E" w14:textId="77777777"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14:paraId="484E4347" w14:textId="77777777" w:rsidR="00D17A19" w:rsidRDefault="00D17A19">
      <w:pPr>
        <w:tabs>
          <w:tab w:val="left" w:pos="810"/>
        </w:tabs>
        <w:rPr>
          <w:rFonts w:ascii="仿宋" w:eastAsia="仿宋" w:hAnsi="仿宋" w:cs="仿宋"/>
          <w:color w:val="000000"/>
          <w:kern w:val="0"/>
          <w:sz w:val="28"/>
          <w:szCs w:val="28"/>
        </w:rPr>
      </w:pPr>
    </w:p>
    <w:p w14:paraId="7D77E1BE" w14:textId="77777777" w:rsidR="00D17A19" w:rsidRDefault="00D17A19">
      <w:pPr>
        <w:tabs>
          <w:tab w:val="left" w:pos="810"/>
        </w:tabs>
        <w:rPr>
          <w:rFonts w:ascii="仿宋" w:eastAsia="仿宋" w:hAnsi="仿宋" w:cs="仿宋"/>
          <w:color w:val="000000"/>
          <w:kern w:val="0"/>
          <w:sz w:val="28"/>
          <w:szCs w:val="28"/>
        </w:rPr>
      </w:pPr>
    </w:p>
    <w:p w14:paraId="7B1C25E3" w14:textId="77777777" w:rsidR="00D17A19" w:rsidRDefault="00D17A19">
      <w:pPr>
        <w:tabs>
          <w:tab w:val="left" w:pos="810"/>
        </w:tabs>
        <w:rPr>
          <w:rFonts w:ascii="仿宋" w:eastAsia="仿宋" w:hAnsi="仿宋" w:cs="仿宋"/>
          <w:color w:val="000000"/>
          <w:kern w:val="0"/>
          <w:sz w:val="28"/>
          <w:szCs w:val="28"/>
        </w:rPr>
      </w:pPr>
    </w:p>
    <w:p w14:paraId="01E67D04" w14:textId="77777777" w:rsidR="00D17A19" w:rsidRDefault="00D17A19">
      <w:pPr>
        <w:tabs>
          <w:tab w:val="left" w:pos="810"/>
        </w:tabs>
        <w:rPr>
          <w:rFonts w:ascii="仿宋" w:eastAsia="仿宋" w:hAnsi="仿宋" w:cs="仿宋"/>
          <w:color w:val="000000"/>
          <w:kern w:val="0"/>
          <w:sz w:val="28"/>
          <w:szCs w:val="28"/>
        </w:rPr>
      </w:pPr>
    </w:p>
    <w:p w14:paraId="0256A633" w14:textId="77777777" w:rsidR="00D17A19" w:rsidRDefault="00D17A19">
      <w:pPr>
        <w:tabs>
          <w:tab w:val="left" w:pos="810"/>
        </w:tabs>
        <w:rPr>
          <w:rFonts w:ascii="仿宋" w:eastAsia="仿宋" w:hAnsi="仿宋" w:cs="仿宋"/>
          <w:color w:val="000000"/>
          <w:kern w:val="0"/>
          <w:sz w:val="28"/>
          <w:szCs w:val="28"/>
        </w:rPr>
      </w:pPr>
    </w:p>
    <w:p w14:paraId="5132984B" w14:textId="77777777" w:rsidR="00D17A19" w:rsidRDefault="00D17A19">
      <w:pPr>
        <w:tabs>
          <w:tab w:val="left" w:pos="810"/>
        </w:tabs>
        <w:rPr>
          <w:rFonts w:ascii="仿宋" w:eastAsia="仿宋" w:hAnsi="仿宋" w:cs="仿宋"/>
          <w:color w:val="000000"/>
          <w:kern w:val="0"/>
          <w:sz w:val="28"/>
          <w:szCs w:val="28"/>
        </w:rPr>
      </w:pPr>
    </w:p>
    <w:p w14:paraId="1D0954B4" w14:textId="77777777" w:rsidR="00D17A19" w:rsidRDefault="00D17A19">
      <w:pPr>
        <w:tabs>
          <w:tab w:val="left" w:pos="810"/>
        </w:tabs>
        <w:rPr>
          <w:rFonts w:ascii="仿宋" w:eastAsia="仿宋" w:hAnsi="仿宋" w:cs="仿宋"/>
          <w:color w:val="000000"/>
          <w:kern w:val="0"/>
          <w:sz w:val="28"/>
          <w:szCs w:val="28"/>
        </w:rPr>
      </w:pPr>
    </w:p>
    <w:p w14:paraId="0A0338F6" w14:textId="77777777" w:rsidR="00D17A19" w:rsidRDefault="00D17A19">
      <w:pPr>
        <w:tabs>
          <w:tab w:val="left" w:pos="810"/>
        </w:tabs>
        <w:rPr>
          <w:rFonts w:ascii="仿宋" w:eastAsia="仿宋" w:hAnsi="仿宋" w:cs="仿宋"/>
          <w:color w:val="000000"/>
          <w:kern w:val="0"/>
          <w:sz w:val="28"/>
          <w:szCs w:val="28"/>
        </w:rPr>
      </w:pPr>
    </w:p>
    <w:p w14:paraId="38ACF85B" w14:textId="77777777" w:rsidR="00D17A19" w:rsidRDefault="00D17A19">
      <w:pPr>
        <w:tabs>
          <w:tab w:val="left" w:pos="810"/>
        </w:tabs>
        <w:rPr>
          <w:rFonts w:ascii="仿宋" w:eastAsia="仿宋" w:hAnsi="仿宋" w:cs="仿宋"/>
          <w:color w:val="000000"/>
          <w:kern w:val="0"/>
          <w:sz w:val="28"/>
          <w:szCs w:val="28"/>
        </w:rPr>
      </w:pPr>
    </w:p>
    <w:p w14:paraId="5EC07D5E" w14:textId="77777777" w:rsidR="00D17A19" w:rsidRDefault="00D17A19">
      <w:pPr>
        <w:tabs>
          <w:tab w:val="left" w:pos="810"/>
        </w:tabs>
        <w:rPr>
          <w:rFonts w:ascii="仿宋" w:eastAsia="仿宋" w:hAnsi="仿宋" w:cs="仿宋"/>
          <w:color w:val="000000"/>
          <w:kern w:val="0"/>
          <w:sz w:val="28"/>
          <w:szCs w:val="28"/>
        </w:rPr>
      </w:pPr>
    </w:p>
    <w:p w14:paraId="199675D6" w14:textId="77777777" w:rsidR="00D17A19" w:rsidRDefault="00D17A19">
      <w:pPr>
        <w:tabs>
          <w:tab w:val="left" w:pos="810"/>
        </w:tabs>
        <w:rPr>
          <w:rFonts w:ascii="仿宋" w:eastAsia="仿宋" w:hAnsi="仿宋" w:cs="仿宋"/>
          <w:color w:val="000000"/>
          <w:kern w:val="0"/>
          <w:sz w:val="28"/>
          <w:szCs w:val="28"/>
        </w:rPr>
      </w:pPr>
    </w:p>
    <w:p w14:paraId="3C3361CB" w14:textId="77777777" w:rsidR="00D17A19" w:rsidRDefault="00D17A19">
      <w:pPr>
        <w:tabs>
          <w:tab w:val="left" w:pos="810"/>
        </w:tabs>
        <w:rPr>
          <w:rFonts w:ascii="仿宋" w:eastAsia="仿宋" w:hAnsi="仿宋" w:cs="仿宋"/>
          <w:color w:val="000000"/>
          <w:kern w:val="0"/>
          <w:sz w:val="28"/>
          <w:szCs w:val="28"/>
        </w:rPr>
      </w:pPr>
    </w:p>
    <w:p w14:paraId="1A3B746D" w14:textId="77777777" w:rsidR="00D17A19" w:rsidRDefault="00D17A19">
      <w:pPr>
        <w:tabs>
          <w:tab w:val="left" w:pos="810"/>
        </w:tabs>
        <w:rPr>
          <w:rFonts w:ascii="仿宋" w:eastAsia="仿宋" w:hAnsi="仿宋" w:cs="仿宋"/>
          <w:color w:val="000000"/>
          <w:kern w:val="0"/>
          <w:sz w:val="28"/>
          <w:szCs w:val="28"/>
        </w:rPr>
      </w:pPr>
    </w:p>
    <w:p w14:paraId="75EE3E9B" w14:textId="77777777" w:rsidR="00D17A19" w:rsidRDefault="00D17A19">
      <w:pPr>
        <w:tabs>
          <w:tab w:val="left" w:pos="810"/>
        </w:tabs>
        <w:rPr>
          <w:rFonts w:ascii="仿宋" w:eastAsia="仿宋" w:hAnsi="仿宋" w:cs="仿宋"/>
          <w:color w:val="000000"/>
          <w:kern w:val="0"/>
          <w:sz w:val="28"/>
          <w:szCs w:val="28"/>
        </w:rPr>
      </w:pPr>
    </w:p>
    <w:p w14:paraId="4FE4A550" w14:textId="77777777" w:rsidR="00D17A19" w:rsidRDefault="00D17A19">
      <w:pPr>
        <w:tabs>
          <w:tab w:val="left" w:pos="810"/>
        </w:tabs>
        <w:rPr>
          <w:rFonts w:ascii="仿宋" w:eastAsia="仿宋" w:hAnsi="仿宋" w:cs="仿宋"/>
          <w:color w:val="000000"/>
          <w:kern w:val="0"/>
          <w:sz w:val="28"/>
          <w:szCs w:val="28"/>
        </w:rPr>
      </w:pPr>
    </w:p>
    <w:p w14:paraId="11A6C236"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14:paraId="4575446B" w14:textId="577B6E07"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/AQB2-0432-</w:t>
      </w:r>
      <w:r w:rsidR="00785457">
        <w:rPr>
          <w:rFonts w:ascii="仿宋_GB2312" w:eastAsia="仿宋_GB2312" w:hint="eastAsia"/>
          <w:sz w:val="28"/>
          <w:szCs w:val="28"/>
        </w:rPr>
        <w:t>2021</w:t>
      </w:r>
    </w:p>
    <w:p w14:paraId="3ECE9C8E"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14:paraId="1758CBB4" w14:textId="77777777"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14:paraId="448B833E"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14:paraId="3736CCF9" w14:textId="77777777"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14:paraId="4C623211"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14:paraId="6E27863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14:paraId="7D542C1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14:paraId="212B646A"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14:paraId="18B80110"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14:paraId="660D9262"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14:paraId="31B5B60F" w14:textId="77777777"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14:paraId="23162BFA" w14:textId="77777777"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14:paraId="24A1D71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14:paraId="6FC5227C"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14:paraId="78C8D16D"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14:paraId="4B172F78"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14:paraId="5384E59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14:paraId="2C6880E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14:paraId="4026472E"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14:paraId="1785961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14:paraId="7ADAC24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14:paraId="355CB953"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14:paraId="413E653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14:paraId="11BDD47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14:paraId="3A8B7D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14:paraId="146A60D0"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14:paraId="5010C72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14:paraId="2EB4265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14:paraId="502F99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14:paraId="4D309CB2"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14:paraId="5CF827B6"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14:paraId="37186329"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14:paraId="3DA0E0E7"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14:paraId="5FE0E2EB"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14:paraId="516E4BE1" w14:textId="77777777"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14:paraId="0F61CFE8" w14:textId="77777777"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14:paraId="3671B09A" w14:textId="77777777" w:rsidR="00D17A19" w:rsidRDefault="00D17A19">
      <w:pPr>
        <w:tabs>
          <w:tab w:val="left" w:pos="810"/>
        </w:tabs>
        <w:rPr>
          <w:rFonts w:ascii="仿宋" w:eastAsia="仿宋" w:hAnsi="仿宋" w:cs="仿宋"/>
          <w:color w:val="000000"/>
          <w:kern w:val="0"/>
          <w:sz w:val="28"/>
          <w:szCs w:val="28"/>
        </w:rPr>
      </w:pPr>
    </w:p>
    <w:p w14:paraId="4290DC10" w14:textId="77777777" w:rsidR="00D17A19" w:rsidRDefault="00D17A19">
      <w:pPr>
        <w:tabs>
          <w:tab w:val="left" w:pos="810"/>
        </w:tabs>
        <w:rPr>
          <w:rFonts w:ascii="仿宋" w:eastAsia="仿宋" w:hAnsi="仿宋" w:cs="仿宋"/>
          <w:color w:val="000000"/>
          <w:kern w:val="0"/>
          <w:sz w:val="28"/>
          <w:szCs w:val="28"/>
        </w:rPr>
      </w:pPr>
    </w:p>
    <w:p w14:paraId="4A571CAA" w14:textId="77777777" w:rsidR="00D17A19" w:rsidRDefault="00D17A19">
      <w:pPr>
        <w:tabs>
          <w:tab w:val="left" w:pos="810"/>
        </w:tabs>
        <w:rPr>
          <w:rFonts w:ascii="仿宋" w:eastAsia="仿宋" w:hAnsi="仿宋" w:cs="仿宋"/>
          <w:color w:val="000000"/>
          <w:kern w:val="0"/>
          <w:sz w:val="28"/>
          <w:szCs w:val="28"/>
        </w:rPr>
      </w:pPr>
    </w:p>
    <w:p w14:paraId="0AF39135" w14:textId="77777777" w:rsidR="00D17A19" w:rsidRDefault="00D17A19">
      <w:pPr>
        <w:tabs>
          <w:tab w:val="left" w:pos="810"/>
        </w:tabs>
        <w:rPr>
          <w:rFonts w:ascii="仿宋" w:eastAsia="仿宋" w:hAnsi="仿宋" w:cs="仿宋"/>
          <w:color w:val="000000"/>
          <w:kern w:val="0"/>
          <w:sz w:val="28"/>
          <w:szCs w:val="28"/>
        </w:rPr>
      </w:pPr>
    </w:p>
    <w:p w14:paraId="3D1663DD" w14:textId="77777777" w:rsidR="00D17A19" w:rsidRDefault="00D17A19">
      <w:pPr>
        <w:tabs>
          <w:tab w:val="left" w:pos="810"/>
        </w:tabs>
        <w:rPr>
          <w:rFonts w:ascii="仿宋" w:eastAsia="仿宋" w:hAnsi="仿宋" w:cs="仿宋"/>
          <w:color w:val="000000"/>
          <w:kern w:val="0"/>
          <w:sz w:val="28"/>
          <w:szCs w:val="28"/>
        </w:rPr>
      </w:pPr>
    </w:p>
    <w:p w14:paraId="1F01E550" w14:textId="77777777" w:rsidR="00D17A19" w:rsidRDefault="00D17A19">
      <w:pPr>
        <w:tabs>
          <w:tab w:val="left" w:pos="810"/>
        </w:tabs>
        <w:rPr>
          <w:rFonts w:ascii="仿宋" w:eastAsia="仿宋" w:hAnsi="仿宋" w:cs="仿宋"/>
          <w:color w:val="000000"/>
          <w:kern w:val="0"/>
          <w:sz w:val="28"/>
          <w:szCs w:val="28"/>
        </w:rPr>
      </w:pPr>
    </w:p>
    <w:p w14:paraId="26C6E13E" w14:textId="77777777" w:rsidR="00D17A19" w:rsidRDefault="00D17A19">
      <w:pPr>
        <w:tabs>
          <w:tab w:val="left" w:pos="810"/>
        </w:tabs>
        <w:rPr>
          <w:rFonts w:ascii="仿宋" w:eastAsia="仿宋" w:hAnsi="仿宋" w:cs="仿宋"/>
          <w:color w:val="000000"/>
          <w:kern w:val="0"/>
          <w:sz w:val="28"/>
          <w:szCs w:val="28"/>
        </w:rPr>
      </w:pPr>
    </w:p>
    <w:p w14:paraId="36BBBD53" w14:textId="77777777" w:rsidR="00D17A19" w:rsidRDefault="00D17A19">
      <w:pPr>
        <w:tabs>
          <w:tab w:val="left" w:pos="810"/>
        </w:tabs>
        <w:rPr>
          <w:rFonts w:ascii="仿宋" w:eastAsia="仿宋" w:hAnsi="仿宋" w:cs="仿宋"/>
          <w:color w:val="000000"/>
          <w:kern w:val="0"/>
          <w:sz w:val="28"/>
          <w:szCs w:val="28"/>
        </w:rPr>
      </w:pPr>
    </w:p>
    <w:p w14:paraId="5B5ADCA9" w14:textId="77777777" w:rsidR="00D17A19" w:rsidRDefault="00D17A19">
      <w:pPr>
        <w:tabs>
          <w:tab w:val="left" w:pos="810"/>
        </w:tabs>
        <w:rPr>
          <w:rFonts w:ascii="仿宋" w:eastAsia="仿宋" w:hAnsi="仿宋" w:cs="仿宋"/>
          <w:color w:val="000000"/>
          <w:kern w:val="0"/>
          <w:sz w:val="28"/>
          <w:szCs w:val="28"/>
        </w:rPr>
      </w:pPr>
    </w:p>
    <w:p w14:paraId="47D0327C" w14:textId="77777777" w:rsidR="00D17A19" w:rsidRDefault="00D17A19">
      <w:pPr>
        <w:tabs>
          <w:tab w:val="left" w:pos="810"/>
        </w:tabs>
        <w:rPr>
          <w:rFonts w:ascii="仿宋" w:eastAsia="仿宋" w:hAnsi="仿宋" w:cs="仿宋"/>
          <w:color w:val="000000"/>
          <w:kern w:val="0"/>
          <w:sz w:val="28"/>
          <w:szCs w:val="28"/>
        </w:rPr>
      </w:pPr>
    </w:p>
    <w:p w14:paraId="192D98E3" w14:textId="77777777" w:rsidR="00D17A19" w:rsidRDefault="00D17A19">
      <w:pPr>
        <w:tabs>
          <w:tab w:val="left" w:pos="810"/>
        </w:tabs>
        <w:rPr>
          <w:rFonts w:ascii="仿宋" w:eastAsia="仿宋" w:hAnsi="仿宋" w:cs="仿宋"/>
          <w:color w:val="000000"/>
          <w:kern w:val="0"/>
          <w:sz w:val="28"/>
          <w:szCs w:val="28"/>
        </w:rPr>
      </w:pPr>
    </w:p>
    <w:p w14:paraId="054F0E24" w14:textId="77777777"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14:paraId="44DE2E1B" w14:textId="64178E7E" w:rsidR="00D17A19" w:rsidRDefault="00EF1864">
      <w:pPr>
        <w:spacing w:line="360" w:lineRule="auto"/>
        <w:jc w:val="right"/>
      </w:pPr>
      <w:r>
        <w:rPr>
          <w:rFonts w:ascii="仿宋_GB2312" w:eastAsia="仿宋_GB2312" w:hint="eastAsia"/>
          <w:sz w:val="28"/>
          <w:szCs w:val="28"/>
        </w:rPr>
        <w:t>JXHDKJ</w:t>
      </w:r>
      <w:r w:rsidR="00C26296">
        <w:rPr>
          <w:rFonts w:ascii="仿宋_GB2312" w:eastAsia="仿宋_GB2312" w:hint="eastAsia"/>
          <w:sz w:val="28"/>
          <w:szCs w:val="28"/>
        </w:rPr>
        <w:t>/AQB2-0433-</w:t>
      </w:r>
      <w:r w:rsidR="00785457">
        <w:rPr>
          <w:rFonts w:ascii="仿宋_GB2312" w:eastAsia="仿宋_GB2312" w:hint="eastAsia"/>
          <w:sz w:val="28"/>
          <w:szCs w:val="28"/>
        </w:rPr>
        <w:t>2021</w:t>
      </w:r>
    </w:p>
    <w:p w14:paraId="1A9B90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14:paraId="5CF17505"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14:paraId="3623332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14:paraId="7F6E666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14:paraId="495BC50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14:paraId="60A2732F"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14:paraId="5329C38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14:paraId="043E78F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14:paraId="6BB2952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14:paraId="3D11170B"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14:paraId="53ADD00B"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14:paraId="4E1328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14:paraId="4FF3CCA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14:paraId="56FE9495"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14:paraId="7F96EC45"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14:paraId="5BF3129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14:paraId="171D310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14:paraId="55EFA5C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14:paraId="65B785E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14:paraId="4C98DB1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14:paraId="1F1ACC77" w14:textId="77777777" w:rsidR="00D17A19" w:rsidRDefault="004E48F9">
      <w:pPr>
        <w:pStyle w:val="af"/>
        <w:spacing w:before="0" w:beforeAutospacing="0" w:after="0" w:afterAutospacing="0" w:line="360" w:lineRule="auto"/>
        <w:ind w:firstLineChars="200" w:firstLine="480"/>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14:paraId="6222BE6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14:paraId="69EF7911"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14:paraId="2304607D"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14:paraId="79F650A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14:paraId="7982290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14:paraId="116D01A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14:paraId="1DE462B8"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14:paraId="5DABEF8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14:paraId="2811013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14:paraId="2F682F10"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14:paraId="4AE2465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14:paraId="65B2378C"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14:paraId="0109E6E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14:paraId="73ECEF9B"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14:paraId="63B1018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14:paraId="18944C9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14:paraId="0C4A3D2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14:paraId="1719D3C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14:paraId="54DE0009"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14:paraId="63B44072"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14:paraId="151933D4"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14:paraId="02E5FA66"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14:paraId="4BC3DF3D"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14:paraId="34580C3E"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14:paraId="30DA7247"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14:paraId="475ED9C5" w14:textId="77777777"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14:paraId="1CD53B73"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14:paraId="3B567F4C"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14:paraId="005E5C42" w14:textId="77777777"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14:paraId="3F05F4B1" w14:textId="77777777"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14:paraId="6289044A" w14:textId="77777777" w:rsidR="00D17A19" w:rsidRDefault="00D17A19">
      <w:pPr>
        <w:tabs>
          <w:tab w:val="left" w:pos="810"/>
        </w:tabs>
        <w:rPr>
          <w:rFonts w:ascii="仿宋" w:eastAsia="仿宋" w:hAnsi="仿宋" w:cs="仿宋"/>
          <w:sz w:val="28"/>
          <w:szCs w:val="28"/>
        </w:rPr>
      </w:pPr>
    </w:p>
    <w:p w14:paraId="3D7678E1" w14:textId="77777777" w:rsidR="00D17A19" w:rsidRDefault="00D17A19">
      <w:pPr>
        <w:tabs>
          <w:tab w:val="left" w:pos="810"/>
        </w:tabs>
        <w:rPr>
          <w:rFonts w:ascii="仿宋" w:eastAsia="仿宋" w:hAnsi="仿宋" w:cs="仿宋"/>
          <w:sz w:val="28"/>
          <w:szCs w:val="28"/>
        </w:rPr>
      </w:pPr>
    </w:p>
    <w:p w14:paraId="05081C18" w14:textId="77777777" w:rsidR="00D17A19" w:rsidRDefault="00D17A19">
      <w:pPr>
        <w:tabs>
          <w:tab w:val="left" w:pos="810"/>
        </w:tabs>
        <w:rPr>
          <w:rFonts w:ascii="仿宋" w:eastAsia="仿宋" w:hAnsi="仿宋" w:cs="仿宋"/>
          <w:sz w:val="28"/>
          <w:szCs w:val="28"/>
        </w:rPr>
      </w:pPr>
    </w:p>
    <w:p w14:paraId="232A7BB8" w14:textId="77777777" w:rsidR="00D17A19" w:rsidRDefault="00D17A19">
      <w:pPr>
        <w:tabs>
          <w:tab w:val="left" w:pos="810"/>
        </w:tabs>
        <w:rPr>
          <w:rFonts w:ascii="仿宋" w:eastAsia="仿宋" w:hAnsi="仿宋" w:cs="仿宋"/>
          <w:sz w:val="28"/>
          <w:szCs w:val="28"/>
        </w:rPr>
      </w:pPr>
    </w:p>
    <w:p w14:paraId="2FD901C2" w14:textId="77777777" w:rsidR="00D17A19" w:rsidRDefault="00D17A19">
      <w:pPr>
        <w:tabs>
          <w:tab w:val="left" w:pos="810"/>
        </w:tabs>
        <w:rPr>
          <w:rFonts w:ascii="仿宋" w:eastAsia="仿宋" w:hAnsi="仿宋" w:cs="仿宋"/>
          <w:sz w:val="28"/>
          <w:szCs w:val="28"/>
        </w:rPr>
      </w:pPr>
    </w:p>
    <w:p w14:paraId="332546FE" w14:textId="77777777" w:rsidR="00D17A19" w:rsidRDefault="00D17A19">
      <w:pPr>
        <w:tabs>
          <w:tab w:val="left" w:pos="810"/>
        </w:tabs>
        <w:rPr>
          <w:rFonts w:ascii="仿宋" w:eastAsia="仿宋" w:hAnsi="仿宋" w:cs="仿宋"/>
          <w:sz w:val="28"/>
          <w:szCs w:val="28"/>
        </w:rPr>
      </w:pPr>
    </w:p>
    <w:p w14:paraId="38215E1C" w14:textId="77777777" w:rsidR="00D17A19" w:rsidRDefault="00D17A19">
      <w:pPr>
        <w:tabs>
          <w:tab w:val="left" w:pos="810"/>
        </w:tabs>
        <w:rPr>
          <w:rFonts w:ascii="仿宋" w:eastAsia="仿宋" w:hAnsi="仿宋" w:cs="仿宋"/>
          <w:sz w:val="28"/>
          <w:szCs w:val="28"/>
        </w:rPr>
      </w:pPr>
    </w:p>
    <w:p w14:paraId="732417DC" w14:textId="77777777" w:rsidR="00D17A19" w:rsidRDefault="00D17A19">
      <w:pPr>
        <w:tabs>
          <w:tab w:val="left" w:pos="810"/>
        </w:tabs>
        <w:rPr>
          <w:rFonts w:ascii="仿宋" w:eastAsia="仿宋" w:hAnsi="仿宋" w:cs="仿宋"/>
          <w:sz w:val="28"/>
          <w:szCs w:val="28"/>
        </w:rPr>
      </w:pPr>
    </w:p>
    <w:p w14:paraId="4AB43BE5" w14:textId="77777777" w:rsidR="00D17A19" w:rsidRDefault="00D17A19">
      <w:pPr>
        <w:tabs>
          <w:tab w:val="left" w:pos="810"/>
        </w:tabs>
        <w:rPr>
          <w:rFonts w:ascii="仿宋" w:eastAsia="仿宋" w:hAnsi="仿宋" w:cs="仿宋"/>
          <w:sz w:val="28"/>
          <w:szCs w:val="28"/>
        </w:rPr>
      </w:pPr>
    </w:p>
    <w:p w14:paraId="7F6AAC76" w14:textId="77777777" w:rsidR="00D17A19" w:rsidRDefault="00D17A19">
      <w:pPr>
        <w:tabs>
          <w:tab w:val="left" w:pos="810"/>
        </w:tabs>
        <w:rPr>
          <w:rFonts w:ascii="仿宋" w:eastAsia="仿宋" w:hAnsi="仿宋" w:cs="仿宋"/>
          <w:sz w:val="28"/>
          <w:szCs w:val="28"/>
        </w:rPr>
      </w:pPr>
    </w:p>
    <w:p w14:paraId="3A6716C4" w14:textId="77777777" w:rsidR="00D17A19" w:rsidRDefault="00D17A19">
      <w:pPr>
        <w:tabs>
          <w:tab w:val="left" w:pos="810"/>
        </w:tabs>
        <w:rPr>
          <w:rFonts w:ascii="仿宋" w:eastAsia="仿宋" w:hAnsi="仿宋" w:cs="仿宋"/>
          <w:sz w:val="28"/>
          <w:szCs w:val="28"/>
        </w:rPr>
      </w:pPr>
    </w:p>
    <w:p w14:paraId="1FE12643" w14:textId="77777777" w:rsidR="00D17A19" w:rsidRDefault="00D17A19">
      <w:pPr>
        <w:tabs>
          <w:tab w:val="left" w:pos="810"/>
        </w:tabs>
        <w:rPr>
          <w:rFonts w:ascii="仿宋" w:eastAsia="仿宋" w:hAnsi="仿宋" w:cs="仿宋"/>
          <w:sz w:val="28"/>
          <w:szCs w:val="28"/>
        </w:rPr>
      </w:pPr>
    </w:p>
    <w:p w14:paraId="1B858FA4" w14:textId="77777777" w:rsidR="00D17A19" w:rsidRDefault="00D17A19">
      <w:pPr>
        <w:tabs>
          <w:tab w:val="left" w:pos="810"/>
        </w:tabs>
        <w:rPr>
          <w:rFonts w:ascii="仿宋" w:eastAsia="仿宋" w:hAnsi="仿宋" w:cs="仿宋"/>
          <w:sz w:val="28"/>
          <w:szCs w:val="28"/>
        </w:rPr>
      </w:pPr>
    </w:p>
    <w:p w14:paraId="6DE43C00" w14:textId="77777777" w:rsidR="00D17A19" w:rsidRDefault="00D17A19">
      <w:pPr>
        <w:tabs>
          <w:tab w:val="left" w:pos="810"/>
        </w:tabs>
        <w:rPr>
          <w:rFonts w:ascii="仿宋" w:eastAsia="仿宋" w:hAnsi="仿宋" w:cs="仿宋"/>
          <w:sz w:val="28"/>
          <w:szCs w:val="28"/>
        </w:rPr>
      </w:pPr>
    </w:p>
    <w:p w14:paraId="67DEB965" w14:textId="77777777" w:rsidR="00D17A19" w:rsidRDefault="00D17A19">
      <w:pPr>
        <w:tabs>
          <w:tab w:val="left" w:pos="810"/>
        </w:tabs>
        <w:rPr>
          <w:rFonts w:ascii="仿宋" w:eastAsia="仿宋" w:hAnsi="仿宋" w:cs="仿宋"/>
          <w:sz w:val="28"/>
          <w:szCs w:val="28"/>
        </w:rPr>
      </w:pPr>
    </w:p>
    <w:p w14:paraId="667B3905" w14:textId="77777777" w:rsidR="00D17A19" w:rsidRDefault="00D17A19">
      <w:pPr>
        <w:tabs>
          <w:tab w:val="left" w:pos="810"/>
        </w:tabs>
        <w:rPr>
          <w:rFonts w:ascii="仿宋" w:eastAsia="仿宋" w:hAnsi="仿宋" w:cs="仿宋"/>
          <w:sz w:val="28"/>
          <w:szCs w:val="28"/>
        </w:rPr>
      </w:pPr>
    </w:p>
    <w:p w14:paraId="20477326" w14:textId="77777777" w:rsidR="00D17A19" w:rsidRDefault="00D17A19">
      <w:pPr>
        <w:tabs>
          <w:tab w:val="left" w:pos="810"/>
        </w:tabs>
        <w:rPr>
          <w:rFonts w:ascii="仿宋" w:eastAsia="仿宋" w:hAnsi="仿宋" w:cs="仿宋"/>
          <w:sz w:val="28"/>
          <w:szCs w:val="28"/>
        </w:rPr>
      </w:pPr>
    </w:p>
    <w:p w14:paraId="701935B8" w14:textId="77777777" w:rsidR="00D17A19" w:rsidRDefault="00D17A19">
      <w:pPr>
        <w:tabs>
          <w:tab w:val="left" w:pos="810"/>
        </w:tabs>
        <w:rPr>
          <w:rFonts w:ascii="仿宋" w:eastAsia="仿宋" w:hAnsi="仿宋" w:cs="仿宋"/>
          <w:sz w:val="28"/>
          <w:szCs w:val="28"/>
        </w:rPr>
      </w:pPr>
    </w:p>
    <w:p w14:paraId="122EC789" w14:textId="77777777" w:rsidR="00D17A19" w:rsidRDefault="00D17A19">
      <w:pPr>
        <w:tabs>
          <w:tab w:val="left" w:pos="810"/>
        </w:tabs>
        <w:rPr>
          <w:rFonts w:ascii="仿宋" w:eastAsia="仿宋" w:hAnsi="仿宋" w:cs="仿宋"/>
          <w:sz w:val="28"/>
          <w:szCs w:val="28"/>
        </w:rPr>
      </w:pPr>
    </w:p>
    <w:p w14:paraId="27A997A1" w14:textId="77777777" w:rsidR="00D17A19" w:rsidRDefault="00D17A19">
      <w:pPr>
        <w:tabs>
          <w:tab w:val="left" w:pos="810"/>
        </w:tabs>
        <w:rPr>
          <w:rFonts w:ascii="仿宋" w:eastAsia="仿宋" w:hAnsi="仿宋" w:cs="仿宋"/>
          <w:sz w:val="28"/>
          <w:szCs w:val="28"/>
        </w:rPr>
      </w:pPr>
    </w:p>
    <w:p w14:paraId="302AD28E" w14:textId="77777777" w:rsidR="00D17A19" w:rsidRDefault="00D17A19">
      <w:pPr>
        <w:tabs>
          <w:tab w:val="left" w:pos="810"/>
        </w:tabs>
        <w:rPr>
          <w:rFonts w:ascii="仿宋" w:eastAsia="仿宋" w:hAnsi="仿宋" w:cs="仿宋"/>
          <w:sz w:val="28"/>
          <w:szCs w:val="28"/>
        </w:rPr>
      </w:pPr>
    </w:p>
    <w:p w14:paraId="75DC6DF8" w14:textId="77777777" w:rsidR="00D17A19" w:rsidRDefault="00D17A19">
      <w:pPr>
        <w:tabs>
          <w:tab w:val="left" w:pos="810"/>
        </w:tabs>
        <w:rPr>
          <w:rFonts w:ascii="仿宋" w:eastAsia="仿宋" w:hAnsi="仿宋" w:cs="仿宋"/>
          <w:sz w:val="28"/>
          <w:szCs w:val="28"/>
        </w:rPr>
      </w:pPr>
    </w:p>
    <w:p w14:paraId="2473C1E0" w14:textId="77777777" w:rsidR="00D17A19" w:rsidRDefault="00D17A19">
      <w:pPr>
        <w:tabs>
          <w:tab w:val="left" w:pos="810"/>
        </w:tabs>
        <w:rPr>
          <w:rFonts w:ascii="仿宋" w:eastAsia="仿宋" w:hAnsi="仿宋" w:cs="仿宋"/>
          <w:sz w:val="28"/>
          <w:szCs w:val="28"/>
        </w:rPr>
      </w:pPr>
    </w:p>
    <w:p w14:paraId="07E16EBE" w14:textId="77777777"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14:paraId="6E62239F" w14:textId="1A2EA9C6" w:rsidR="00D17A19" w:rsidRDefault="00EF1864">
      <w:pPr>
        <w:spacing w:line="360" w:lineRule="auto"/>
        <w:jc w:val="right"/>
        <w:rPr>
          <w:rFonts w:ascii="宋体" w:hAnsi="宋体"/>
          <w:b/>
          <w:sz w:val="24"/>
          <w:szCs w:val="24"/>
        </w:rPr>
      </w:pPr>
      <w:r>
        <w:rPr>
          <w:rFonts w:ascii="仿宋_GB2312" w:eastAsia="仿宋_GB2312" w:hint="eastAsia"/>
          <w:sz w:val="28"/>
          <w:szCs w:val="28"/>
        </w:rPr>
        <w:t>JXHDKJ</w:t>
      </w:r>
      <w:r w:rsidR="00C26296">
        <w:rPr>
          <w:rFonts w:ascii="仿宋_GB2312" w:eastAsia="仿宋_GB2312" w:hint="eastAsia"/>
          <w:sz w:val="28"/>
          <w:szCs w:val="28"/>
        </w:rPr>
        <w:t>/AQB2-0434-</w:t>
      </w:r>
      <w:r w:rsidR="00785457">
        <w:rPr>
          <w:rFonts w:ascii="仿宋_GB2312" w:eastAsia="仿宋_GB2312" w:hint="eastAsia"/>
          <w:sz w:val="28"/>
          <w:szCs w:val="28"/>
        </w:rPr>
        <w:t>2021</w:t>
      </w:r>
    </w:p>
    <w:p w14:paraId="45FD783B"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14:paraId="27FA57C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14:paraId="4A077B03"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14:paraId="1C0701A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14:paraId="53D6214E"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14:paraId="58C8806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14:paraId="1EF3E6A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14:paraId="0DE4AE0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14:paraId="18F5D53C"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14:paraId="2A020E3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14:paraId="2BE8A01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14:paraId="16523DBE" w14:textId="77777777"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14:paraId="6C175C0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14:paraId="5731F5E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14:paraId="32B42AF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14:paraId="44E008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14:paraId="61B7373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14:paraId="4CCD299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14:paraId="75C0868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14:paraId="75F6B81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14:paraId="1502627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14:paraId="17893E8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14:paraId="0730E18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14:paraId="794947D1"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14:paraId="0B5511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14:paraId="5982413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14:paraId="750D04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14:paraId="0F65C50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14:paraId="4E439A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14:paraId="12797A4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14:paraId="5955C1C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14:paraId="49F8A98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14:paraId="638D0BB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14:paraId="3506691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14:paraId="51FB088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14:paraId="2683D79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14:paraId="2AF2E24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14:paraId="42DF5B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14:paraId="0DB93B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14:paraId="163B674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14:paraId="7FF6EE2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14:paraId="3F1A5D2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14:paraId="7175647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14:paraId="3F9CBA6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14:paraId="7AA87EE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14:paraId="2D192A3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14:paraId="3974CF0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14:paraId="51380E7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14:paraId="6E900F3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14:paraId="27A5D52E"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14:paraId="1FF011C4"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14:paraId="57E64DB0"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14:paraId="393F4FB3"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14:paraId="4CE15C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14:paraId="7C94FFEA"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14:paraId="7B2A9FC0"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14:paraId="2D3F90B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14:paraId="7AA0BCEF"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14:paraId="037D1CF5"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14:paraId="71CC877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14:paraId="4E76D8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14:paraId="4051C877"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14:paraId="1C845B31"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14:paraId="1CAB381A"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14:paraId="6F93F3FE"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14:paraId="1A043A1B"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14:paraId="2F35E7C4" w14:textId="77777777"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14:paraId="4209086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14:paraId="6F93DB6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14:paraId="165456D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14:paraId="3C94ECF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14:paraId="3854B98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14:paraId="255DF6B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14:paraId="20CE845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14:paraId="2DB746A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14:paraId="6B1F7BF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14:paraId="31E2BA9F"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14:paraId="621E392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14:paraId="3C8393B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14:paraId="1EC79C3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14:paraId="6ABFD82B"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14:paraId="5CD4D7B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14:paraId="6C63749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14:paraId="3E7DD10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14:paraId="7BC7D3B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14:paraId="3C12618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14:paraId="28348C0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14:paraId="02ECB86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14:paraId="4E6BAC7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14:paraId="13C4825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14:paraId="74CA038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14:paraId="04F702E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14:paraId="13381BB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14:paraId="6A8ADD64"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14:paraId="6C5C36D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14:paraId="28B0DD6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14:paraId="242B7A3D"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14:paraId="32FD2F4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14:paraId="360ABA3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14:paraId="54959AA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14:paraId="0A5AE2F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14:paraId="5BC2FA7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14:paraId="620ECEE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14:paraId="6D23D4B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14:paraId="12A58E0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14:paraId="7445CED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14:paraId="351D38CB"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14:paraId="3D18953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14:paraId="732063A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14:paraId="3C9BB1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14:paraId="3C0468E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14:paraId="1038F6B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14:paraId="745D253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14:paraId="346A8AC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14:paraId="765B94D7"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14:paraId="3269E90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14:paraId="241E75C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14:paraId="3F986BB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14:paraId="556A30D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14:paraId="65DF7EC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14:paraId="4A0F11EC" w14:textId="77777777" w:rsidR="00D17A19" w:rsidRDefault="00C26296">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14:paraId="3F2F7A1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14:paraId="1B6B27F6"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14:paraId="78E8C1E9"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14:paraId="1463F4A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14:paraId="59AE02A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14:paraId="03A9E71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14:paraId="281420D3"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14:paraId="273BF79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14:paraId="4296843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14:paraId="235B37C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14:paraId="7D789D0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14:paraId="172DAC94"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14:paraId="4E426DB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14:paraId="657848B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14:paraId="528B888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14:paraId="4E006A6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14:paraId="00FF758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14:paraId="634B4ED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14:paraId="5B1BA54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14:paraId="4EA09C0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14:paraId="028F002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14:paraId="4305ADD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14:paraId="4BE9CFA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14:paraId="63CFB79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14:paraId="32C2329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14:paraId="5F1B501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14:paraId="35DCC459"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14:paraId="7165481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14:paraId="558ACE27"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14:paraId="4913927F"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14:paraId="0EE7F44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14:paraId="7393B92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14:paraId="0532500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14:paraId="7634EDF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14:paraId="679AEDC1"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14:paraId="3DA0063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14:paraId="3F1B448C"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14:paraId="14217D2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14:paraId="63CB60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14:paraId="0C465542"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14:paraId="01417FE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14:paraId="48D35F02"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14:paraId="6FF0B720"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14:paraId="00AE456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14:paraId="38A96725" w14:textId="77777777" w:rsidR="00D17A19" w:rsidRDefault="00C26296">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14:paraId="55E6D168"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14:paraId="12FC555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14:paraId="75633DF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14:paraId="7B4D8951" w14:textId="77777777"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14:paraId="6899DF0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14:paraId="720E4AC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14:paraId="2957FE2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14:paraId="2FBDDED5"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14:paraId="221A61D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14:paraId="6928C52E"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14:paraId="5C215F82"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14:paraId="0759EA5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14:paraId="1F80364B"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14:paraId="14AFAC8C"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14:paraId="327B2D69"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14:paraId="3A89D19D"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14:paraId="543B3DEA"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14:paraId="7FC31797" w14:textId="77777777"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14:paraId="7A6CF709" w14:textId="77777777" w:rsidR="00D17A19" w:rsidRDefault="00D17A19">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97599" w14:textId="77777777" w:rsidR="004E48F9" w:rsidRDefault="004E48F9">
      <w:r>
        <w:separator/>
      </w:r>
    </w:p>
  </w:endnote>
  <w:endnote w:type="continuationSeparator" w:id="0">
    <w:p w14:paraId="252F8148" w14:textId="77777777" w:rsidR="004E48F9" w:rsidRDefault="004E4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D489B" w14:textId="77777777" w:rsidR="00D17A19" w:rsidRDefault="004E48F9">
    <w:pPr>
      <w:pStyle w:val="a9"/>
      <w:jc w:val="right"/>
    </w:pPr>
    <w:r>
      <w:pict w14:anchorId="2ED850EB">
        <v:shapetype id="_x0000_t202" coordsize="21600,21600" o:spt="202" path="m,l,21600r21600,l21600,xe">
          <v:stroke joinstyle="miter"/>
          <v:path gradientshapeok="t" o:connecttype="rect"/>
        </v:shapetype>
        <v:shape id="_x0000_s2050" type="#_x0000_t202" style="position:absolute;left:0;text-align:left;margin-left:464pt;margin-top:0;width:2in;height:2in;z-index:251660288;mso-wrap-style:none;mso-position-horizontal:right;mso-position-horizontal-relative:margin;mso-width-relative:page;mso-height-relative:page" filled="f" stroked="f">
          <v:textbox style="mso-fit-shape-to-text:t" inset="0,0,0,0">
            <w:txbxContent>
              <w:p w14:paraId="4499B899" w14:textId="0C3EDC46"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BC124F">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C124F">
                  <w:rPr>
                    <w:b/>
                    <w:noProof/>
                  </w:rPr>
                  <w:t>121</w:t>
                </w:r>
                <w:r>
                  <w:rPr>
                    <w:b/>
                    <w:sz w:val="24"/>
                    <w:szCs w:val="24"/>
                  </w:rPr>
                  <w:fldChar w:fldCharType="end"/>
                </w:r>
              </w:p>
              <w:p w14:paraId="584B96CE" w14:textId="77777777" w:rsidR="00D17A19" w:rsidRDefault="00D17A19"/>
            </w:txbxContent>
          </v:textbox>
          <w10:wrap anchorx="margin"/>
        </v:shape>
      </w:pict>
    </w:r>
  </w:p>
  <w:p w14:paraId="4F07407E" w14:textId="77777777"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8D25E" w14:textId="77777777" w:rsidR="00D17A19" w:rsidRDefault="004E48F9">
    <w:pPr>
      <w:pStyle w:val="a9"/>
      <w:jc w:val="right"/>
    </w:pPr>
    <w:r>
      <w:pict w14:anchorId="3BA50410">
        <v:shapetype id="_x0000_t202" coordsize="21600,21600" o:spt="202" path="m,l,21600r21600,l21600,xe">
          <v:stroke joinstyle="miter"/>
          <v:path gradientshapeok="t" o:connecttype="rect"/>
        </v:shapetype>
        <v:shape id="_x0000_s2049" type="#_x0000_t202" style="position:absolute;left:0;text-align:left;margin-left:464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14:paraId="01D9E340" w14:textId="5DFC8C0B"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BC124F">
                          <w:rPr>
                            <w:b/>
                            <w:noProof/>
                          </w:rPr>
                          <w:t>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C124F">
                          <w:rPr>
                            <w:b/>
                            <w:noProof/>
                          </w:rPr>
                          <w:t>121</w:t>
                        </w:r>
                        <w:r>
                          <w:rPr>
                            <w:b/>
                            <w:sz w:val="24"/>
                            <w:szCs w:val="24"/>
                          </w:rPr>
                          <w:fldChar w:fldCharType="end"/>
                        </w:r>
                      </w:p>
                    </w:sdtContent>
                  </w:sdt>
                </w:sdtContent>
              </w:sdt>
              <w:p w14:paraId="1EEFB165" w14:textId="77777777" w:rsidR="00D17A19" w:rsidRDefault="00D17A19"/>
            </w:txbxContent>
          </v:textbox>
          <w10:wrap anchorx="margin"/>
        </v:shape>
      </w:pict>
    </w:r>
  </w:p>
  <w:p w14:paraId="22EB441B" w14:textId="77777777"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4035E" w14:textId="77777777" w:rsidR="004E48F9" w:rsidRDefault="004E48F9">
      <w:r>
        <w:separator/>
      </w:r>
    </w:p>
  </w:footnote>
  <w:footnote w:type="continuationSeparator" w:id="0">
    <w:p w14:paraId="51F0E15C" w14:textId="77777777" w:rsidR="004E48F9" w:rsidRDefault="004E48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3D2C4" w14:textId="77777777"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0D97"/>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E48F9"/>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5F4F69"/>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85457"/>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6D07"/>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C124F"/>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1864"/>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6C2A348"/>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BCB68D-9E39-410D-9B06-E40C7BF8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121</Pages>
  <Words>10179</Words>
  <Characters>58023</Characters>
  <Application>Microsoft Office Word</Application>
  <DocSecurity>0</DocSecurity>
  <Lines>483</Lines>
  <Paragraphs>136</Paragraphs>
  <ScaleCrop>false</ScaleCrop>
  <Company>Microsoft</Company>
  <LinksUpToDate>false</LinksUpToDate>
  <CharactersWithSpaces>68066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400</cp:revision>
  <dcterms:created xsi:type="dcterms:W3CDTF">2012-12-28T07:52:00Z</dcterms:created>
  <dcterms:modified xsi:type="dcterms:W3CDTF">2021-09-03T06:58:00Z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