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EE0D8" w14:textId="77777777" w:rsidR="00D17A19" w:rsidRDefault="00D17A19">
      <w:pPr>
        <w:rPr>
          <w:rFonts w:ascii="仿宋_GB2312" w:eastAsia="仿宋_GB2312"/>
          <w:sz w:val="36"/>
          <w:szCs w:val="36"/>
        </w:rPr>
      </w:pPr>
    </w:p>
    <w:p w14:paraId="1B748940" w14:textId="77777777" w:rsidR="00D17A19" w:rsidRDefault="00D17A19">
      <w:pPr>
        <w:rPr>
          <w:rFonts w:ascii="仿宋_GB2312" w:eastAsia="仿宋_GB2312"/>
          <w:sz w:val="36"/>
          <w:szCs w:val="36"/>
        </w:rPr>
      </w:pPr>
    </w:p>
    <w:p w14:paraId="60C21A5D" w14:textId="77777777" w:rsidR="00D17A19" w:rsidRDefault="00D17A19">
      <w:pPr>
        <w:rPr>
          <w:rFonts w:ascii="仿宋_GB2312" w:eastAsia="仿宋_GB2312"/>
          <w:sz w:val="36"/>
          <w:szCs w:val="36"/>
        </w:rPr>
      </w:pPr>
    </w:p>
    <w:p w14:paraId="117A51E2" w14:textId="6EE72701" w:rsidR="00D17A19" w:rsidRDefault="00112802">
      <w:pPr>
        <w:jc w:val="center"/>
        <w:rPr>
          <w:rFonts w:ascii="仿宋_GB2312" w:eastAsia="仿宋_GB2312"/>
          <w:b/>
          <w:sz w:val="52"/>
          <w:szCs w:val="52"/>
        </w:rPr>
      </w:pPr>
      <w:r>
        <w:rPr>
          <w:rFonts w:ascii="仿宋_GB2312" w:eastAsia="仿宋_GB2312" w:hint="eastAsia"/>
          <w:sz w:val="36"/>
          <w:szCs w:val="36"/>
        </w:rPr>
        <w:t>上饶市融源再生资源有限公司</w:t>
      </w:r>
    </w:p>
    <w:p w14:paraId="1CA3F464" w14:textId="77777777"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14:paraId="58E35706" w14:textId="672F89B6" w:rsidR="00D17A19" w:rsidRDefault="00EF1864">
      <w:pPr>
        <w:jc w:val="center"/>
        <w:rPr>
          <w:rFonts w:ascii="仿宋_GB2312" w:eastAsia="仿宋_GB2312"/>
          <w:sz w:val="52"/>
          <w:szCs w:val="52"/>
        </w:rPr>
      </w:pPr>
      <w:r>
        <w:rPr>
          <w:rFonts w:ascii="仿宋_GB2312" w:eastAsia="仿宋_GB2312" w:hint="eastAsia"/>
          <w:sz w:val="28"/>
          <w:szCs w:val="28"/>
        </w:rPr>
        <w:t>JXHDKJ</w:t>
      </w:r>
      <w:r w:rsidR="00C26296">
        <w:rPr>
          <w:rFonts w:ascii="仿宋_GB2312" w:eastAsia="仿宋_GB2312" w:hint="eastAsia"/>
          <w:sz w:val="28"/>
          <w:szCs w:val="28"/>
        </w:rPr>
        <w:t>/AQB2-（0201至</w:t>
      </w:r>
      <w:r w:rsidR="00337156">
        <w:rPr>
          <w:rFonts w:ascii="仿宋_GB2312" w:eastAsia="仿宋_GB2312" w:hint="eastAsia"/>
          <w:sz w:val="28"/>
          <w:szCs w:val="28"/>
        </w:rPr>
        <w:t>0234)-</w:t>
      </w:r>
      <w:r w:rsidR="00785457">
        <w:rPr>
          <w:rFonts w:ascii="仿宋_GB2312" w:eastAsia="仿宋_GB2312" w:hint="eastAsia"/>
          <w:sz w:val="28"/>
          <w:szCs w:val="28"/>
        </w:rPr>
        <w:t>2021</w:t>
      </w:r>
    </w:p>
    <w:p w14:paraId="248E71F3" w14:textId="77777777" w:rsidR="00D17A19" w:rsidRDefault="00D17A19">
      <w:pPr>
        <w:jc w:val="center"/>
        <w:rPr>
          <w:rFonts w:ascii="仿宋_GB2312" w:eastAsia="仿宋_GB2312"/>
          <w:sz w:val="52"/>
          <w:szCs w:val="52"/>
        </w:rPr>
      </w:pPr>
    </w:p>
    <w:p w14:paraId="07B638EB" w14:textId="77777777" w:rsidR="00D17A19" w:rsidRDefault="00D17A19">
      <w:pPr>
        <w:jc w:val="center"/>
        <w:rPr>
          <w:rFonts w:ascii="仿宋_GB2312" w:eastAsia="仿宋_GB2312"/>
          <w:sz w:val="52"/>
          <w:szCs w:val="52"/>
          <w:u w:val="single"/>
        </w:rPr>
      </w:pPr>
    </w:p>
    <w:p w14:paraId="74B24757" w14:textId="77777777" w:rsidR="00D17A19" w:rsidRDefault="00D17A19">
      <w:pPr>
        <w:jc w:val="center"/>
        <w:rPr>
          <w:rFonts w:ascii="仿宋_GB2312" w:eastAsia="仿宋_GB2312"/>
          <w:sz w:val="52"/>
          <w:szCs w:val="52"/>
          <w:u w:val="single"/>
        </w:rPr>
      </w:pPr>
    </w:p>
    <w:p w14:paraId="7667C8BE" w14:textId="77777777"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14:paraId="068D0FD9" w14:textId="77777777" w:rsidR="00D17A19" w:rsidRDefault="00D17A19">
      <w:pPr>
        <w:jc w:val="left"/>
        <w:rPr>
          <w:rFonts w:ascii="仿宋_GB2312" w:eastAsia="仿宋_GB2312"/>
          <w:sz w:val="36"/>
          <w:szCs w:val="36"/>
          <w:u w:val="single"/>
        </w:rPr>
      </w:pPr>
    </w:p>
    <w:p w14:paraId="6CA59DD1" w14:textId="4BE4DFAD"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审核：</w:t>
      </w:r>
      <w:r w:rsidR="00451695">
        <w:rPr>
          <w:rFonts w:ascii="仿宋_GB2312" w:eastAsia="仿宋_GB2312" w:hint="eastAsia"/>
          <w:sz w:val="36"/>
          <w:szCs w:val="36"/>
        </w:rPr>
        <w:t>陈涛</w:t>
      </w:r>
    </w:p>
    <w:p w14:paraId="28A45EA7" w14:textId="77777777" w:rsidR="00D17A19" w:rsidRDefault="00D17A19">
      <w:pPr>
        <w:jc w:val="left"/>
        <w:rPr>
          <w:rFonts w:ascii="仿宋_GB2312" w:eastAsia="仿宋_GB2312"/>
          <w:sz w:val="36"/>
          <w:szCs w:val="36"/>
          <w:u w:val="single"/>
        </w:rPr>
      </w:pPr>
    </w:p>
    <w:p w14:paraId="44CFECBB" w14:textId="108AEDCB"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批准：</w:t>
      </w:r>
      <w:r w:rsidR="000770C5">
        <w:rPr>
          <w:rFonts w:ascii="仿宋_GB2312" w:eastAsia="仿宋_GB2312" w:hint="eastAsia"/>
          <w:sz w:val="36"/>
          <w:szCs w:val="36"/>
        </w:rPr>
        <w:t>曹其峰</w:t>
      </w:r>
      <w:bookmarkStart w:id="0" w:name="_GoBack"/>
      <w:bookmarkEnd w:id="0"/>
    </w:p>
    <w:p w14:paraId="77B9A762" w14:textId="77777777" w:rsidR="00D17A19" w:rsidRDefault="00D17A19">
      <w:pPr>
        <w:jc w:val="left"/>
        <w:rPr>
          <w:rFonts w:ascii="仿宋_GB2312" w:eastAsia="仿宋_GB2312"/>
          <w:sz w:val="36"/>
          <w:szCs w:val="36"/>
          <w:u w:val="single"/>
        </w:rPr>
      </w:pPr>
    </w:p>
    <w:p w14:paraId="2857588F" w14:textId="77777777" w:rsidR="00D17A19" w:rsidRDefault="00D17A19">
      <w:pPr>
        <w:jc w:val="left"/>
        <w:rPr>
          <w:rFonts w:ascii="仿宋_GB2312" w:eastAsia="仿宋_GB2312"/>
          <w:sz w:val="36"/>
          <w:szCs w:val="36"/>
          <w:u w:val="single"/>
        </w:rPr>
      </w:pPr>
    </w:p>
    <w:p w14:paraId="39ED2677" w14:textId="77777777" w:rsidR="00D17A19" w:rsidRDefault="00D17A19">
      <w:pPr>
        <w:jc w:val="left"/>
        <w:rPr>
          <w:rFonts w:ascii="仿宋_GB2312" w:eastAsia="仿宋_GB2312"/>
          <w:sz w:val="36"/>
          <w:szCs w:val="36"/>
          <w:u w:val="single"/>
        </w:rPr>
      </w:pPr>
    </w:p>
    <w:p w14:paraId="59E965C4" w14:textId="41A2C100" w:rsidR="00D17A19" w:rsidRDefault="00785457">
      <w:pPr>
        <w:jc w:val="left"/>
        <w:rPr>
          <w:rFonts w:ascii="仿宋_GB2312" w:eastAsia="仿宋_GB2312"/>
          <w:sz w:val="36"/>
          <w:szCs w:val="36"/>
          <w:u w:val="single"/>
        </w:rPr>
      </w:pPr>
      <w:r>
        <w:rPr>
          <w:rFonts w:ascii="仿宋_GB2312" w:eastAsia="仿宋_GB2312" w:hint="eastAsia"/>
          <w:sz w:val="36"/>
          <w:szCs w:val="36"/>
          <w:u w:val="single"/>
        </w:rPr>
        <w:t>2021</w:t>
      </w:r>
      <w:r w:rsidR="00C26296">
        <w:rPr>
          <w:rFonts w:ascii="仿宋_GB2312" w:eastAsia="仿宋_GB2312" w:hint="eastAsia"/>
          <w:sz w:val="36"/>
          <w:szCs w:val="36"/>
          <w:u w:val="single"/>
        </w:rPr>
        <w:t>年</w:t>
      </w:r>
      <w:r>
        <w:rPr>
          <w:rFonts w:ascii="仿宋_GB2312" w:eastAsia="仿宋_GB2312"/>
          <w:sz w:val="36"/>
          <w:szCs w:val="36"/>
          <w:u w:val="single"/>
        </w:rPr>
        <w:t>1</w:t>
      </w:r>
      <w:r w:rsidR="00C26296">
        <w:rPr>
          <w:rFonts w:ascii="仿宋_GB2312" w:eastAsia="仿宋_GB2312" w:hint="eastAsia"/>
          <w:sz w:val="36"/>
          <w:szCs w:val="36"/>
          <w:u w:val="single"/>
        </w:rPr>
        <w:t>月</w:t>
      </w:r>
      <w:r>
        <w:rPr>
          <w:rFonts w:ascii="仿宋_GB2312" w:eastAsia="仿宋_GB2312"/>
          <w:sz w:val="36"/>
          <w:szCs w:val="36"/>
          <w:u w:val="single"/>
        </w:rPr>
        <w:t>1</w:t>
      </w:r>
      <w:r w:rsidR="00C26296">
        <w:rPr>
          <w:rFonts w:ascii="仿宋_GB2312" w:eastAsia="仿宋_GB2312" w:hint="eastAsia"/>
          <w:sz w:val="36"/>
          <w:szCs w:val="36"/>
          <w:u w:val="single"/>
        </w:rPr>
        <w:t xml:space="preserve">日发布               </w:t>
      </w:r>
      <w:r>
        <w:rPr>
          <w:rFonts w:ascii="仿宋_GB2312" w:eastAsia="仿宋_GB2312" w:hint="eastAsia"/>
          <w:sz w:val="36"/>
          <w:szCs w:val="36"/>
          <w:u w:val="single"/>
        </w:rPr>
        <w:t>2021</w:t>
      </w:r>
      <w:r w:rsidR="00C26296">
        <w:rPr>
          <w:rFonts w:ascii="仿宋_GB2312" w:eastAsia="仿宋_GB2312" w:hint="eastAsia"/>
          <w:sz w:val="36"/>
          <w:szCs w:val="36"/>
          <w:u w:val="single"/>
        </w:rPr>
        <w:t>年</w:t>
      </w:r>
      <w:r>
        <w:rPr>
          <w:rFonts w:ascii="仿宋_GB2312" w:eastAsia="仿宋_GB2312"/>
          <w:sz w:val="36"/>
          <w:szCs w:val="36"/>
          <w:u w:val="single"/>
        </w:rPr>
        <w:t>1</w:t>
      </w:r>
      <w:r w:rsidR="00C26296">
        <w:rPr>
          <w:rFonts w:ascii="仿宋_GB2312" w:eastAsia="仿宋_GB2312" w:hint="eastAsia"/>
          <w:sz w:val="36"/>
          <w:szCs w:val="36"/>
          <w:u w:val="single"/>
        </w:rPr>
        <w:t>月</w:t>
      </w:r>
      <w:r>
        <w:rPr>
          <w:rFonts w:ascii="仿宋_GB2312" w:eastAsia="仿宋_GB2312"/>
          <w:sz w:val="36"/>
          <w:szCs w:val="36"/>
          <w:u w:val="single"/>
        </w:rPr>
        <w:t>2</w:t>
      </w:r>
      <w:r w:rsidR="00C26296">
        <w:rPr>
          <w:rFonts w:ascii="仿宋_GB2312" w:eastAsia="仿宋_GB2312" w:hint="eastAsia"/>
          <w:sz w:val="36"/>
          <w:szCs w:val="36"/>
          <w:u w:val="single"/>
        </w:rPr>
        <w:t>日实施</w:t>
      </w:r>
    </w:p>
    <w:p w14:paraId="69F1F56E" w14:textId="77777777"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14:paraId="02616604" w14:textId="77777777" w:rsidR="00D17A19" w:rsidRDefault="00D17A19">
      <w:pPr>
        <w:jc w:val="left"/>
        <w:rPr>
          <w:rFonts w:ascii="仿宋_GB2312" w:eastAsia="仿宋_GB2312"/>
          <w:sz w:val="36"/>
          <w:szCs w:val="36"/>
        </w:rPr>
      </w:pPr>
    </w:p>
    <w:p w14:paraId="6D934DE4" w14:textId="77777777" w:rsidR="00D17A19" w:rsidRDefault="00D17A19">
      <w:pPr>
        <w:jc w:val="center"/>
        <w:rPr>
          <w:b/>
          <w:sz w:val="36"/>
          <w:szCs w:val="36"/>
        </w:rPr>
      </w:pPr>
    </w:p>
    <w:p w14:paraId="472004A3" w14:textId="77777777" w:rsidR="00D17A19" w:rsidRDefault="00D17A19">
      <w:pPr>
        <w:jc w:val="center"/>
        <w:rPr>
          <w:b/>
          <w:sz w:val="36"/>
          <w:szCs w:val="36"/>
        </w:rPr>
      </w:pPr>
    </w:p>
    <w:p w14:paraId="325EC5D8" w14:textId="77777777"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8D8C722" w14:textId="77777777" w:rsidR="00D17A19" w:rsidRDefault="00D17A19">
      <w:pPr>
        <w:jc w:val="left"/>
        <w:rPr>
          <w:b/>
          <w:sz w:val="36"/>
          <w:szCs w:val="36"/>
        </w:rPr>
      </w:pPr>
    </w:p>
    <w:p w14:paraId="2F5C511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14:paraId="03A0F027"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14:paraId="5029AC2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14:paraId="69BD756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14:paraId="244D130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14:paraId="3BE0F3DA"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14:paraId="3FF7BE0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14:paraId="1E41BF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14:paraId="5B4E0B6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14:paraId="5C17A9DB"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14:paraId="12DC2F0C"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14:paraId="240595D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14:paraId="0551E83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14:paraId="3247608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14:paraId="774ED1E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14:paraId="25D6F02C"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14:paraId="41C88174"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14:paraId="441B253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14:paraId="606EB1C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14:paraId="11A6E5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14:paraId="4AB0E18E"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14:paraId="7EC9D1C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14:paraId="1F8103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14:paraId="3361C20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14:paraId="485CA955"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14:paraId="25D8FD38"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14:paraId="107710E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14:paraId="42D14E28"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14:paraId="72B02A3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14:paraId="6B51AB4B"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14:paraId="3725588E"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14:paraId="2EC30040"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14:paraId="09ED67BA"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14:paraId="73B1013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14:paraId="68879E99" w14:textId="77777777" w:rsidR="00D17A19" w:rsidRDefault="00D17A19">
      <w:pPr>
        <w:jc w:val="left"/>
        <w:rPr>
          <w:bCs/>
          <w:sz w:val="24"/>
          <w:szCs w:val="24"/>
        </w:rPr>
      </w:pPr>
    </w:p>
    <w:p w14:paraId="35DC3FB4" w14:textId="77777777"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14:paraId="5D84BA59" w14:textId="77777777"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14:paraId="47EDDFFE" w14:textId="39B7CEAC"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BB6F030" w14:textId="77777777"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14:paraId="04291DE9"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14:paraId="386D1729"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14:paraId="4C1E5D7B" w14:textId="77777777"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14:paraId="43F50C81"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14:paraId="2AED7C05"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14:paraId="73BB8668"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14:paraId="7C2045A1"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14:paraId="7D1C2972"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14:paraId="3C6EF346"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14:paraId="07779DD3"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14:paraId="12EE4F84"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14:paraId="5B6D46B4"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14:paraId="0A3E59BC"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14:paraId="15053BD2"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14:paraId="04D49573"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14:paraId="6A760C0E"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14:paraId="4DB96687"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14:paraId="5C9F230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14:paraId="600FC983"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14:paraId="58B29E19"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14:paraId="57681A6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14:paraId="4FCA65F1"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14:paraId="22B5BE0C"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14:paraId="314890A0"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14:paraId="47E121CA"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14:paraId="22DA302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14:paraId="277625F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14:paraId="7A9BD18A"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14:paraId="46C2A6A6"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14:paraId="34801089"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14:paraId="300736A1"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14:paraId="1FC796AE"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14:paraId="46EC630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14:paraId="75A0113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14:paraId="18C1F0C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14:paraId="633EF54E"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14:paraId="0155AA93"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14:paraId="4E7D78D5" w14:textId="77777777"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14:paraId="3E915C65" w14:textId="6984A89E"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69926BE6" w14:textId="77777777"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14:paraId="31425542" w14:textId="77777777"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14:paraId="58CDA4BC" w14:textId="77777777"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14:paraId="64359F6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14:paraId="7830395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14:paraId="6D145DB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14:paraId="415B848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14:paraId="6EF8FE0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14:paraId="6136F09E" w14:textId="77777777"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14:paraId="13B9CAB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14:paraId="59A2CF3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14:paraId="55F4005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14:paraId="0CBDEC8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14:paraId="6D272E6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14:paraId="132D582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14:paraId="4D9BA58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14:paraId="6729682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14:paraId="3A8DB10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14:paraId="68CC5179" w14:textId="77777777"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14:paraId="015E6E3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14:paraId="1EB6227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14:paraId="4C55392D" w14:textId="77777777"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14:paraId="7C7F41AF" w14:textId="77777777"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14:paraId="3907BFED" w14:textId="77777777"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14:paraId="795AA98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14:paraId="2627B13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14:paraId="5BC62B93" w14:textId="77777777"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14:paraId="5C8280C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14:paraId="1592BB4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14:paraId="3927E8CA" w14:textId="77777777"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14:paraId="4B1A5E3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14:paraId="4D9DD6E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14:paraId="3B4A0AC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14:paraId="228B2F6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14:paraId="50A58EF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14:paraId="7A6A03F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14:paraId="50285A47" w14:textId="77777777"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14:paraId="371C2D6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14:paraId="4F05EF6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14:paraId="31BE245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14:paraId="668553AE" w14:textId="77777777"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14:paraId="23E822E3" w14:textId="77777777"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14:paraId="1B8F2ECA" w14:textId="06441570"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5F02CA6E"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14:paraId="091CD001"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14:paraId="31647B60" w14:textId="77777777"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14:paraId="76DDD083" w14:textId="77777777"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14:paraId="36952C19" w14:textId="77777777"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14:paraId="13C99453" w14:textId="77777777"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14:paraId="374BF471" w14:textId="77777777"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14:paraId="77ED670B" w14:textId="77777777"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14:paraId="69970296" w14:textId="77777777"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14:paraId="614B1C6B" w14:textId="77777777"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14:paraId="198E0C3D" w14:textId="77777777"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14:paraId="7978520E" w14:textId="77777777"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14:paraId="17F0D162" w14:textId="77777777"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14:paraId="0C9D5E78" w14:textId="77777777"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14:paraId="0C3DC81C"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14:paraId="39329B96" w14:textId="77777777"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14:paraId="658792EC"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14:paraId="1D1C41E0"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14:paraId="6017F58E" w14:textId="77777777"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14:paraId="123437DC" w14:textId="77777777"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14:paraId="784F9C47" w14:textId="77777777"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14:paraId="212B5A30" w14:textId="77777777"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14:paraId="172FA9CC" w14:textId="2E6EAE35"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EF1864">
        <w:rPr>
          <w:rFonts w:ascii="仿宋" w:eastAsia="仿宋" w:hAnsi="仿宋" w:hint="eastAsia"/>
          <w:kern w:val="0"/>
          <w:sz w:val="28"/>
          <w:szCs w:val="28"/>
        </w:rPr>
        <w:t>JXHDKJ</w:t>
      </w:r>
      <w:r>
        <w:rPr>
          <w:rFonts w:ascii="仿宋" w:eastAsia="仿宋" w:hAnsi="仿宋" w:hint="eastAsia"/>
          <w:kern w:val="0"/>
          <w:sz w:val="28"/>
          <w:szCs w:val="28"/>
        </w:rPr>
        <w:t>/AQB2-序号-年号-版本号</w:t>
      </w:r>
    </w:p>
    <w:p w14:paraId="1A91C018" w14:textId="04595030"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EF1864">
        <w:rPr>
          <w:rFonts w:ascii="仿宋" w:eastAsia="仿宋" w:hAnsi="仿宋" w:hint="eastAsia"/>
          <w:kern w:val="0"/>
          <w:sz w:val="28"/>
          <w:szCs w:val="28"/>
        </w:rPr>
        <w:t>JXHDKJ</w:t>
      </w:r>
      <w:r>
        <w:rPr>
          <w:rFonts w:ascii="仿宋" w:eastAsia="仿宋" w:hAnsi="仿宋" w:hint="eastAsia"/>
          <w:kern w:val="0"/>
          <w:sz w:val="28"/>
          <w:szCs w:val="28"/>
        </w:rPr>
        <w:t>/AQB3-序号-年号-版本号</w:t>
      </w:r>
    </w:p>
    <w:p w14:paraId="6483090C" w14:textId="7120B347"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EF1864">
        <w:rPr>
          <w:rFonts w:ascii="仿宋" w:eastAsia="仿宋" w:hAnsi="仿宋" w:hint="eastAsia"/>
          <w:kern w:val="0"/>
          <w:sz w:val="28"/>
          <w:szCs w:val="28"/>
        </w:rPr>
        <w:t>JXHDKJ</w:t>
      </w:r>
      <w:r>
        <w:rPr>
          <w:rFonts w:ascii="仿宋" w:eastAsia="仿宋" w:hAnsi="仿宋" w:hint="eastAsia"/>
          <w:kern w:val="0"/>
          <w:sz w:val="28"/>
          <w:szCs w:val="28"/>
        </w:rPr>
        <w:t>/AQB4-序号</w:t>
      </w:r>
    </w:p>
    <w:p w14:paraId="11FEF145" w14:textId="77777777"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14:paraId="7C7AAAB8" w14:textId="77777777"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14:paraId="08F46010" w14:textId="77777777"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14:paraId="22160C2C" w14:textId="77777777"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14:paraId="42DDBCF7" w14:textId="77777777"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14:paraId="4FA7266C" w14:textId="77777777"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14:paraId="5A79DD24" w14:textId="77777777"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14:paraId="10259B1A" w14:textId="77777777"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14:paraId="0DBBF2F0" w14:textId="77777777"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14:paraId="7E63A764" w14:textId="77777777"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14:paraId="5019AF19" w14:textId="77777777"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14:paraId="045F3105" w14:textId="77777777"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14:paraId="52E8459C" w14:textId="77777777"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14:paraId="33C365BD" w14:textId="77777777"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14:paraId="6A22C4FF" w14:textId="77777777"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14:paraId="52EC5376" w14:textId="77777777"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14:paraId="4F4AB420" w14:textId="77777777"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14:paraId="7FED1CCB" w14:textId="77777777"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14:paraId="46768A89" w14:textId="77777777"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14:paraId="4CAD8E19"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14:paraId="3931373D"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14:paraId="3020F70D" w14:textId="77777777"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14:paraId="7BB28A08" w14:textId="77777777"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14:paraId="0B664CB8" w14:textId="77777777" w:rsidR="00D17A19" w:rsidRDefault="00C26296">
      <w:pPr>
        <w:rPr>
          <w:rFonts w:ascii="仿宋" w:eastAsia="仿宋" w:hAnsi="仿宋"/>
          <w:sz w:val="28"/>
          <w:szCs w:val="28"/>
        </w:rPr>
      </w:pPr>
      <w:r>
        <w:rPr>
          <w:rFonts w:ascii="仿宋" w:eastAsia="仿宋" w:hAnsi="仿宋"/>
          <w:sz w:val="28"/>
          <w:szCs w:val="28"/>
        </w:rPr>
        <w:t>安全生产会议记录（含纪要）</w:t>
      </w:r>
    </w:p>
    <w:p w14:paraId="6E99F367" w14:textId="77777777" w:rsidR="00D17A19" w:rsidRDefault="00C26296">
      <w:pPr>
        <w:rPr>
          <w:rFonts w:ascii="仿宋" w:eastAsia="仿宋" w:hAnsi="仿宋"/>
          <w:sz w:val="28"/>
          <w:szCs w:val="28"/>
        </w:rPr>
      </w:pPr>
      <w:r>
        <w:rPr>
          <w:rFonts w:ascii="仿宋" w:eastAsia="仿宋" w:hAnsi="仿宋"/>
          <w:sz w:val="28"/>
          <w:szCs w:val="28"/>
        </w:rPr>
        <w:t>安全费用提取使用记录</w:t>
      </w:r>
    </w:p>
    <w:p w14:paraId="231B97FA" w14:textId="77777777"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14:paraId="74A2187A" w14:textId="77777777" w:rsidR="00D17A19" w:rsidRDefault="00C26296">
      <w:pPr>
        <w:rPr>
          <w:rFonts w:ascii="仿宋" w:eastAsia="仿宋" w:hAnsi="仿宋"/>
          <w:sz w:val="28"/>
          <w:szCs w:val="28"/>
        </w:rPr>
      </w:pPr>
      <w:r>
        <w:rPr>
          <w:rFonts w:ascii="仿宋" w:eastAsia="仿宋" w:hAnsi="仿宋"/>
          <w:sz w:val="28"/>
          <w:szCs w:val="28"/>
        </w:rPr>
        <w:t>劳动防护用品采购发放记录</w:t>
      </w:r>
    </w:p>
    <w:p w14:paraId="0991E52D" w14:textId="77777777" w:rsidR="00D17A19" w:rsidRDefault="00C26296">
      <w:pPr>
        <w:rPr>
          <w:rFonts w:ascii="仿宋" w:eastAsia="仿宋" w:hAnsi="仿宋"/>
          <w:sz w:val="28"/>
          <w:szCs w:val="28"/>
        </w:rPr>
      </w:pPr>
      <w:r>
        <w:rPr>
          <w:rFonts w:ascii="仿宋" w:eastAsia="仿宋" w:hAnsi="仿宋"/>
          <w:sz w:val="28"/>
          <w:szCs w:val="28"/>
        </w:rPr>
        <w:t>危险源管理台帐</w:t>
      </w:r>
    </w:p>
    <w:p w14:paraId="3D11B5B5" w14:textId="77777777" w:rsidR="00D17A19" w:rsidRDefault="00C26296">
      <w:pPr>
        <w:rPr>
          <w:rFonts w:ascii="仿宋" w:eastAsia="仿宋" w:hAnsi="仿宋"/>
          <w:sz w:val="28"/>
          <w:szCs w:val="28"/>
        </w:rPr>
      </w:pPr>
      <w:r>
        <w:rPr>
          <w:rFonts w:ascii="仿宋" w:eastAsia="仿宋" w:hAnsi="仿宋"/>
          <w:sz w:val="28"/>
          <w:szCs w:val="28"/>
        </w:rPr>
        <w:t>安全生产检查记录</w:t>
      </w:r>
    </w:p>
    <w:p w14:paraId="6B74A9BB" w14:textId="77777777" w:rsidR="00D17A19" w:rsidRDefault="00C26296">
      <w:pPr>
        <w:rPr>
          <w:rFonts w:ascii="仿宋" w:eastAsia="仿宋" w:hAnsi="仿宋"/>
          <w:sz w:val="28"/>
          <w:szCs w:val="28"/>
        </w:rPr>
      </w:pPr>
      <w:r>
        <w:rPr>
          <w:rFonts w:ascii="仿宋" w:eastAsia="仿宋" w:hAnsi="仿宋"/>
          <w:sz w:val="28"/>
          <w:szCs w:val="28"/>
        </w:rPr>
        <w:t>授权作业指令单</w:t>
      </w:r>
    </w:p>
    <w:p w14:paraId="75A067FC" w14:textId="77777777" w:rsidR="00D17A19" w:rsidRDefault="00C26296">
      <w:pPr>
        <w:rPr>
          <w:rFonts w:ascii="仿宋" w:eastAsia="仿宋" w:hAnsi="仿宋"/>
          <w:sz w:val="28"/>
          <w:szCs w:val="28"/>
        </w:rPr>
      </w:pPr>
      <w:r>
        <w:rPr>
          <w:rFonts w:ascii="仿宋" w:eastAsia="仿宋" w:hAnsi="仿宋"/>
          <w:sz w:val="28"/>
          <w:szCs w:val="28"/>
        </w:rPr>
        <w:t>事故调查处理报告</w:t>
      </w:r>
    </w:p>
    <w:p w14:paraId="25C234E5" w14:textId="77777777" w:rsidR="00D17A19" w:rsidRDefault="00C26296">
      <w:pPr>
        <w:rPr>
          <w:rFonts w:ascii="仿宋" w:eastAsia="仿宋" w:hAnsi="仿宋"/>
          <w:sz w:val="28"/>
          <w:szCs w:val="28"/>
        </w:rPr>
      </w:pPr>
      <w:r>
        <w:rPr>
          <w:rFonts w:ascii="仿宋" w:eastAsia="仿宋" w:hAnsi="仿宋"/>
          <w:sz w:val="28"/>
          <w:szCs w:val="28"/>
        </w:rPr>
        <w:t>事故隐患整改记录</w:t>
      </w:r>
    </w:p>
    <w:p w14:paraId="267402E5" w14:textId="77777777" w:rsidR="00D17A19" w:rsidRDefault="00C26296">
      <w:pPr>
        <w:rPr>
          <w:rFonts w:ascii="仿宋" w:eastAsia="仿宋" w:hAnsi="仿宋"/>
          <w:sz w:val="28"/>
          <w:szCs w:val="28"/>
        </w:rPr>
      </w:pPr>
      <w:r>
        <w:rPr>
          <w:rFonts w:ascii="仿宋" w:eastAsia="仿宋" w:hAnsi="仿宋"/>
          <w:sz w:val="28"/>
          <w:szCs w:val="28"/>
        </w:rPr>
        <w:t>安全生产奖惩记录</w:t>
      </w:r>
    </w:p>
    <w:p w14:paraId="4B9FCC87" w14:textId="77777777" w:rsidR="00D17A19" w:rsidRDefault="00C26296">
      <w:pPr>
        <w:rPr>
          <w:rFonts w:ascii="仿宋" w:eastAsia="仿宋" w:hAnsi="仿宋"/>
          <w:sz w:val="28"/>
          <w:szCs w:val="28"/>
        </w:rPr>
      </w:pPr>
      <w:r>
        <w:rPr>
          <w:rFonts w:ascii="仿宋" w:eastAsia="仿宋" w:hAnsi="仿宋"/>
          <w:sz w:val="28"/>
          <w:szCs w:val="28"/>
        </w:rPr>
        <w:t>特种作业人员登记记录</w:t>
      </w:r>
    </w:p>
    <w:p w14:paraId="4C763FDE" w14:textId="77777777" w:rsidR="00D17A19" w:rsidRDefault="00C26296">
      <w:pPr>
        <w:rPr>
          <w:rFonts w:ascii="仿宋" w:eastAsia="仿宋" w:hAnsi="仿宋"/>
          <w:sz w:val="28"/>
          <w:szCs w:val="28"/>
        </w:rPr>
      </w:pPr>
      <w:r>
        <w:rPr>
          <w:rFonts w:ascii="仿宋" w:eastAsia="仿宋" w:hAnsi="仿宋"/>
          <w:sz w:val="28"/>
          <w:szCs w:val="28"/>
        </w:rPr>
        <w:t>特种设备管理记录</w:t>
      </w:r>
    </w:p>
    <w:p w14:paraId="6F7D05E8" w14:textId="77777777" w:rsidR="00D17A19" w:rsidRDefault="00C26296">
      <w:pPr>
        <w:rPr>
          <w:rFonts w:ascii="仿宋" w:eastAsia="仿宋" w:hAnsi="仿宋"/>
          <w:sz w:val="28"/>
          <w:szCs w:val="28"/>
        </w:rPr>
      </w:pPr>
      <w:r>
        <w:rPr>
          <w:rFonts w:ascii="仿宋" w:eastAsia="仿宋" w:hAnsi="仿宋"/>
          <w:sz w:val="28"/>
          <w:szCs w:val="28"/>
        </w:rPr>
        <w:t>外来施工队伍安全管理记录</w:t>
      </w:r>
    </w:p>
    <w:p w14:paraId="2A588274" w14:textId="77777777"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14:paraId="209168A5" w14:textId="77777777" w:rsidR="00D17A19" w:rsidRDefault="00C26296">
      <w:pPr>
        <w:rPr>
          <w:rFonts w:ascii="仿宋" w:eastAsia="仿宋" w:hAnsi="仿宋"/>
          <w:sz w:val="28"/>
          <w:szCs w:val="28"/>
        </w:rPr>
      </w:pPr>
      <w:r>
        <w:rPr>
          <w:rFonts w:ascii="仿宋" w:eastAsia="仿宋" w:hAnsi="仿宋"/>
          <w:sz w:val="28"/>
          <w:szCs w:val="28"/>
        </w:rPr>
        <w:t>有关强制性检测检验报告或记录</w:t>
      </w:r>
    </w:p>
    <w:p w14:paraId="056846E1" w14:textId="77777777"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14:paraId="0C73DD6A" w14:textId="77777777" w:rsidR="00D17A19" w:rsidRDefault="00C26296">
      <w:pPr>
        <w:rPr>
          <w:rFonts w:ascii="仿宋" w:eastAsia="仿宋" w:hAnsi="仿宋"/>
          <w:sz w:val="28"/>
          <w:szCs w:val="28"/>
        </w:rPr>
      </w:pPr>
      <w:r>
        <w:rPr>
          <w:rFonts w:ascii="仿宋" w:eastAsia="仿宋" w:hAnsi="仿宋"/>
          <w:sz w:val="28"/>
          <w:szCs w:val="28"/>
        </w:rPr>
        <w:t>风险评价信息</w:t>
      </w:r>
    </w:p>
    <w:p w14:paraId="5401DD69" w14:textId="77777777" w:rsidR="00D17A19" w:rsidRDefault="00C26296">
      <w:pPr>
        <w:rPr>
          <w:rFonts w:ascii="仿宋" w:eastAsia="仿宋" w:hAnsi="仿宋"/>
          <w:sz w:val="28"/>
          <w:szCs w:val="28"/>
        </w:rPr>
      </w:pPr>
      <w:r>
        <w:rPr>
          <w:rFonts w:ascii="仿宋" w:eastAsia="仿宋" w:hAnsi="仿宋"/>
          <w:sz w:val="28"/>
          <w:szCs w:val="28"/>
        </w:rPr>
        <w:t>职业健康检查与监护记录</w:t>
      </w:r>
    </w:p>
    <w:p w14:paraId="6697DDEF" w14:textId="77777777" w:rsidR="00D17A19" w:rsidRDefault="00C26296">
      <w:pPr>
        <w:rPr>
          <w:rFonts w:ascii="仿宋" w:eastAsia="仿宋" w:hAnsi="仿宋"/>
          <w:sz w:val="28"/>
          <w:szCs w:val="28"/>
        </w:rPr>
      </w:pPr>
      <w:r>
        <w:rPr>
          <w:rFonts w:ascii="仿宋" w:eastAsia="仿宋" w:hAnsi="仿宋"/>
          <w:sz w:val="28"/>
          <w:szCs w:val="28"/>
        </w:rPr>
        <w:t>应急演习信息</w:t>
      </w:r>
    </w:p>
    <w:p w14:paraId="6B29FD07" w14:textId="77777777" w:rsidR="00D17A19" w:rsidRDefault="00C26296">
      <w:pPr>
        <w:rPr>
          <w:rFonts w:ascii="仿宋" w:eastAsia="仿宋" w:hAnsi="仿宋"/>
          <w:kern w:val="0"/>
          <w:sz w:val="28"/>
          <w:szCs w:val="28"/>
        </w:rPr>
      </w:pPr>
      <w:r>
        <w:rPr>
          <w:rFonts w:ascii="仿宋" w:eastAsia="仿宋" w:hAnsi="仿宋"/>
          <w:sz w:val="28"/>
          <w:szCs w:val="28"/>
        </w:rPr>
        <w:t>技术图纸等。</w:t>
      </w:r>
    </w:p>
    <w:p w14:paraId="44DCE244" w14:textId="77777777" w:rsidR="00D17A19" w:rsidRDefault="00D17A19">
      <w:pPr>
        <w:spacing w:line="440" w:lineRule="exact"/>
        <w:ind w:firstLineChars="200" w:firstLine="560"/>
        <w:contextualSpacing/>
        <w:rPr>
          <w:rFonts w:ascii="仿宋_GB2312" w:eastAsia="仿宋_GB2312" w:hAnsi="宋体" w:cs="宋体"/>
          <w:kern w:val="0"/>
          <w:sz w:val="28"/>
          <w:szCs w:val="28"/>
        </w:rPr>
      </w:pPr>
    </w:p>
    <w:p w14:paraId="68E113C2" w14:textId="77777777" w:rsidR="00D17A19" w:rsidRDefault="00D17A19">
      <w:pPr>
        <w:spacing w:line="440" w:lineRule="exact"/>
        <w:contextualSpacing/>
        <w:rPr>
          <w:rFonts w:ascii="仿宋_GB2312" w:eastAsia="仿宋_GB2312"/>
          <w:sz w:val="28"/>
          <w:szCs w:val="28"/>
        </w:rPr>
      </w:pPr>
    </w:p>
    <w:p w14:paraId="1DBFD724" w14:textId="77777777" w:rsidR="00D17A19" w:rsidRDefault="00D17A19">
      <w:pPr>
        <w:spacing w:line="440" w:lineRule="exact"/>
        <w:rPr>
          <w:rFonts w:ascii="仿宋_GB2312" w:eastAsia="仿宋_GB2312"/>
          <w:sz w:val="28"/>
          <w:szCs w:val="28"/>
        </w:rPr>
      </w:pPr>
    </w:p>
    <w:p w14:paraId="63AD358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6EA5CE6" w14:textId="77777777"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14:paraId="67FA9E85" w14:textId="7816D2A8"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4A052A6" w14:textId="77777777"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14:paraId="658F673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14:paraId="4977C308" w14:textId="77777777"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14:paraId="1281F522" w14:textId="77777777"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14:paraId="1EA5CA0F" w14:textId="77777777"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14:paraId="594557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14:paraId="5439955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14:paraId="4024443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14:paraId="4A5AB31F" w14:textId="77777777"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14:paraId="149699B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14:paraId="7094833B" w14:textId="77777777"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14:paraId="0C7B68A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14:paraId="756A3F4E" w14:textId="77777777"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14:paraId="080B8A7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14:paraId="3DCC169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14:paraId="598BF93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14:paraId="69E3D88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14:paraId="64F71D1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14:paraId="7724F2D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14:paraId="5F8443D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14:paraId="702BA2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14:paraId="55057A4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14:paraId="4E30490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14:paraId="2D6FB3C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14:paraId="3151497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14:paraId="167B2D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14:paraId="0E910D3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14:paraId="6DB5C20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14:paraId="70E0D9A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14:paraId="7D0B09D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14:paraId="2B86BC5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14:paraId="6AF4AAC6" w14:textId="77777777" w:rsidR="00D17A19" w:rsidRDefault="00D17A19">
      <w:pPr>
        <w:spacing w:line="440" w:lineRule="exact"/>
        <w:contextualSpacing/>
        <w:rPr>
          <w:rFonts w:ascii="仿宋_GB2312" w:eastAsia="仿宋_GB2312"/>
          <w:sz w:val="28"/>
          <w:szCs w:val="28"/>
        </w:rPr>
      </w:pPr>
    </w:p>
    <w:p w14:paraId="47486537" w14:textId="77777777" w:rsidR="00D17A19" w:rsidRDefault="00D17A19">
      <w:pPr>
        <w:spacing w:line="440" w:lineRule="exact"/>
        <w:contextualSpacing/>
        <w:rPr>
          <w:rFonts w:ascii="仿宋_GB2312" w:eastAsia="仿宋_GB2312" w:hAnsi="宋体"/>
          <w:sz w:val="28"/>
          <w:szCs w:val="28"/>
        </w:rPr>
      </w:pPr>
    </w:p>
    <w:p w14:paraId="3F5FCF6A" w14:textId="77777777" w:rsidR="00D17A19" w:rsidRDefault="00D17A19">
      <w:pPr>
        <w:widowControl/>
        <w:jc w:val="left"/>
        <w:rPr>
          <w:rFonts w:ascii="仿宋_GB2312" w:eastAsia="仿宋_GB2312"/>
          <w:sz w:val="28"/>
          <w:szCs w:val="28"/>
        </w:rPr>
      </w:pPr>
    </w:p>
    <w:p w14:paraId="59A4E694" w14:textId="77777777" w:rsidR="00D17A19" w:rsidRDefault="00D17A19">
      <w:bookmarkStart w:id="43" w:name="_Toc6078"/>
    </w:p>
    <w:p w14:paraId="262EAA23" w14:textId="77777777" w:rsidR="00D17A19" w:rsidRDefault="00D17A19"/>
    <w:p w14:paraId="6741C98B" w14:textId="77777777" w:rsidR="00D17A19" w:rsidRDefault="00D17A19"/>
    <w:p w14:paraId="61DDC89D" w14:textId="77777777" w:rsidR="00D17A19" w:rsidRDefault="00D17A19"/>
    <w:p w14:paraId="14661730" w14:textId="77777777" w:rsidR="00D17A19" w:rsidRDefault="00D17A19"/>
    <w:p w14:paraId="2B945259" w14:textId="77777777" w:rsidR="00D17A19" w:rsidRDefault="00D17A19"/>
    <w:p w14:paraId="7427E5DD" w14:textId="77777777" w:rsidR="00D17A19" w:rsidRDefault="00D17A19"/>
    <w:p w14:paraId="39AA3EB4" w14:textId="77777777"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14:paraId="53345D20" w14:textId="73D927A4"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AE57762" w14:textId="77777777"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14:paraId="7021AD83" w14:textId="77777777"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14:paraId="570A5C4C" w14:textId="77777777"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14:paraId="4383A40E" w14:textId="77777777"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14:paraId="2C397BC3" w14:textId="77777777"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14:paraId="344DB70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14:paraId="2473D44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14:paraId="0AA25805" w14:textId="77777777"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14:paraId="1117773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14:paraId="4C44F95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14:paraId="0D1EEE6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14:paraId="76ABBC4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14:paraId="3563D79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14:paraId="5252EBB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14:paraId="52298AD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14:paraId="1EC15A1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14:paraId="7AAAE0D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14:paraId="0880EEA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14:paraId="554F4B7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14:paraId="5E0ED7D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14:paraId="7A7A409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14:paraId="3F0DE97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14:paraId="13C2E5BC"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14:paraId="36F40CC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14:paraId="4B9BF475" w14:textId="77777777" w:rsidR="00D17A19" w:rsidRDefault="00D17A19">
      <w:pPr>
        <w:spacing w:line="440" w:lineRule="exact"/>
        <w:contextualSpacing/>
        <w:rPr>
          <w:rFonts w:ascii="仿宋_GB2312" w:eastAsia="仿宋_GB2312" w:hAnsi="宋体"/>
          <w:sz w:val="28"/>
          <w:szCs w:val="28"/>
        </w:rPr>
      </w:pPr>
    </w:p>
    <w:p w14:paraId="38FDFA21" w14:textId="77777777" w:rsidR="00D17A19" w:rsidRDefault="00D17A19">
      <w:pPr>
        <w:spacing w:line="440" w:lineRule="exact"/>
        <w:contextualSpacing/>
        <w:rPr>
          <w:rFonts w:ascii="仿宋_GB2312" w:eastAsia="仿宋_GB2312"/>
          <w:sz w:val="28"/>
          <w:szCs w:val="28"/>
        </w:rPr>
      </w:pPr>
    </w:p>
    <w:p w14:paraId="0271A4BA" w14:textId="77777777" w:rsidR="00D17A19" w:rsidRDefault="00D17A19">
      <w:pPr>
        <w:spacing w:line="440" w:lineRule="exact"/>
        <w:rPr>
          <w:rFonts w:ascii="仿宋_GB2312" w:eastAsia="仿宋_GB2312"/>
          <w:sz w:val="28"/>
          <w:szCs w:val="28"/>
        </w:rPr>
      </w:pPr>
    </w:p>
    <w:p w14:paraId="5CC913CA"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29090A46" w14:textId="77777777"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14:paraId="5ADBDA66" w14:textId="6B3E785D"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F565305" w14:textId="77777777"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14:paraId="6DBBCA1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14:paraId="5844EE68" w14:textId="77777777"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14:paraId="677AF70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14:paraId="7362B86D" w14:textId="77777777"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14:paraId="2D4A305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14:paraId="122D9ED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14:paraId="7B32CBF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14:paraId="66C8596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14:paraId="2F1A18E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14:paraId="173981D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14:paraId="1437435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14:paraId="271E39F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14:paraId="4DA293C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14:paraId="710BBAA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14:paraId="6A0409C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14:paraId="37F72BC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14:paraId="20570BA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14:paraId="4667769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14:paraId="0A3C4B2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14:paraId="461CE78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14:paraId="5DEAC1E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14:paraId="121E1DB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14:paraId="28673BB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14:paraId="1B6BB35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14:paraId="0DCB660D" w14:textId="77777777" w:rsidR="00D17A19" w:rsidRDefault="00D17A19">
      <w:pPr>
        <w:spacing w:line="440" w:lineRule="exact"/>
        <w:contextualSpacing/>
        <w:rPr>
          <w:rFonts w:ascii="仿宋_GB2312" w:eastAsia="仿宋_GB2312" w:hAnsi="宋体"/>
          <w:sz w:val="28"/>
          <w:szCs w:val="28"/>
        </w:rPr>
      </w:pPr>
    </w:p>
    <w:p w14:paraId="4F16AD9B" w14:textId="77777777" w:rsidR="00D17A19" w:rsidRDefault="00D17A19">
      <w:pPr>
        <w:spacing w:line="440" w:lineRule="exact"/>
        <w:contextualSpacing/>
        <w:rPr>
          <w:rFonts w:ascii="仿宋_GB2312" w:eastAsia="仿宋_GB2312"/>
          <w:sz w:val="28"/>
          <w:szCs w:val="28"/>
        </w:rPr>
      </w:pPr>
    </w:p>
    <w:p w14:paraId="340EE595" w14:textId="77777777" w:rsidR="00D17A19" w:rsidRDefault="00D17A19">
      <w:pPr>
        <w:spacing w:line="440" w:lineRule="exact"/>
        <w:rPr>
          <w:rFonts w:ascii="仿宋_GB2312" w:eastAsia="仿宋_GB2312"/>
          <w:sz w:val="28"/>
          <w:szCs w:val="28"/>
        </w:rPr>
      </w:pPr>
    </w:p>
    <w:p w14:paraId="3A8A498A"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663406C0" w14:textId="77777777"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14:paraId="74F3E8DC" w14:textId="4D8FCCDD"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C393C74" w14:textId="77777777"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14:paraId="4AD103C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14:paraId="4F8B0119" w14:textId="77777777"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14:paraId="22B5F61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14:paraId="39ADF026" w14:textId="77777777"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14:paraId="60E2B2F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14:paraId="73F8099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14:paraId="0D95B71C" w14:textId="77777777"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14:paraId="439E766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14:paraId="31302C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14:paraId="2026F18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14:paraId="110BA9A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14:paraId="0777F93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14:paraId="20A1218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14:paraId="6091053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14:paraId="368338B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14:paraId="6323EE3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14:paraId="7475B7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14:paraId="631154B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14:paraId="2AEB5B6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14:paraId="221F3CD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14:paraId="236EC31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14:paraId="6B3E931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14:paraId="5A9E5F8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14:paraId="08C3AD7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14:paraId="55E2658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14:paraId="695DC7D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14:paraId="4DC7FD6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14:paraId="0C51867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14:paraId="2EA0CE4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14:paraId="6A16A9C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14:paraId="027CEAC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14:paraId="0D487F5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14:paraId="3149B6F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14:paraId="73FC554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14:paraId="326104B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14:paraId="4EFE8FE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14:paraId="16E3B6A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14:paraId="38E3432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14:paraId="01939C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14:paraId="16E53EC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14:paraId="73A6BDD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14:paraId="5ECF0E5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14:paraId="4865ADE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14:paraId="7FCDDE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14:paraId="17DB9F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14:paraId="5F865E8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14:paraId="40E4AE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14:paraId="200E93B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14:paraId="6A46B8E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14:paraId="362FC6A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14:paraId="61E443D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14:paraId="0D0A7249" w14:textId="77777777" w:rsidR="00D17A19" w:rsidRDefault="00D17A19">
      <w:pPr>
        <w:spacing w:line="440" w:lineRule="exact"/>
        <w:contextualSpacing/>
        <w:rPr>
          <w:rFonts w:ascii="仿宋_GB2312" w:eastAsia="仿宋_GB2312" w:hAnsi="宋体"/>
          <w:sz w:val="28"/>
          <w:szCs w:val="28"/>
        </w:rPr>
      </w:pPr>
    </w:p>
    <w:p w14:paraId="64CF0753"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7558ECD1" w14:textId="77777777"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14:paraId="6F81FCD1" w14:textId="12F7EBB4"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68CCD788" w14:textId="77777777"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14:paraId="1575751E" w14:textId="77777777"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14:paraId="561ACB46"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14:paraId="5CF5324A" w14:textId="77777777"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14:paraId="4597365F"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14:paraId="550DAD2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14:paraId="08B8BEC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14:paraId="327BE409"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14:paraId="55E7FDE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14:paraId="4003FEC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14:paraId="7450ED4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14:paraId="5FACB63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14:paraId="7FD6E63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14:paraId="724BD44D"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14:paraId="621C90D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14:paraId="7CEEA16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14:paraId="69B42B2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14:paraId="3FE7DBD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14:paraId="3CE8D5A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14:paraId="4B59B47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14:paraId="4B6C638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14:paraId="18327A3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14:paraId="6387AA2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14:paraId="66989FD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14:paraId="0839FCD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14:paraId="33A57AE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14:paraId="6E67DB1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14:paraId="214DA50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14:paraId="3AC1C282" w14:textId="77777777" w:rsidR="00D17A19" w:rsidRDefault="00D17A19">
      <w:pPr>
        <w:pStyle w:val="21"/>
        <w:spacing w:line="440" w:lineRule="exact"/>
        <w:ind w:firstLineChars="0" w:firstLine="0"/>
        <w:contextualSpacing/>
        <w:rPr>
          <w:rFonts w:ascii="仿宋_GB2312"/>
          <w:szCs w:val="28"/>
        </w:rPr>
      </w:pPr>
    </w:p>
    <w:p w14:paraId="364FC673" w14:textId="77777777" w:rsidR="00D17A19" w:rsidRDefault="00D17A19">
      <w:pPr>
        <w:spacing w:line="440" w:lineRule="exact"/>
        <w:contextualSpacing/>
        <w:rPr>
          <w:rFonts w:ascii="仿宋_GB2312" w:eastAsia="仿宋_GB2312" w:hAnsi="宋体"/>
          <w:sz w:val="28"/>
          <w:szCs w:val="28"/>
        </w:rPr>
      </w:pPr>
    </w:p>
    <w:p w14:paraId="2D7CFFB9" w14:textId="77777777" w:rsidR="00D17A19" w:rsidRDefault="00D17A19">
      <w:pPr>
        <w:spacing w:line="440" w:lineRule="exact"/>
        <w:rPr>
          <w:rFonts w:ascii="仿宋_GB2312" w:eastAsia="仿宋_GB2312"/>
          <w:sz w:val="28"/>
          <w:szCs w:val="28"/>
        </w:rPr>
      </w:pPr>
    </w:p>
    <w:p w14:paraId="2F6B1CCC"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3B3C879D" w14:textId="77777777"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14:paraId="1C2B7325" w14:textId="1E8DF217"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9ED1580" w14:textId="77777777"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14:paraId="275EBF2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14:paraId="78D7BAA4" w14:textId="77777777"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14:paraId="07201B5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14:paraId="75C6AD4D" w14:textId="77777777"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14:paraId="61F3601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14:paraId="50BAAC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14:paraId="24776E6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14:paraId="14D44EF3" w14:textId="77777777"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14:paraId="2FE583B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14:paraId="12FAC93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14:paraId="3A0707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14:paraId="3AA9018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14:paraId="00ADA7D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14:paraId="210D85C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14:paraId="1ED106F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14:paraId="5406275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14:paraId="0B20D7E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14:paraId="0607115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14:paraId="5831AD7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14:paraId="04D9A80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14:paraId="2D0F9B3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14:paraId="4AC246D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14:paraId="1A23EF3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14:paraId="6F9BB2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14:paraId="431987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14:paraId="456183A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14:paraId="4904A43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14:paraId="521D9A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14:paraId="54C44CA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14:paraId="09BE2A3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14:paraId="5F656D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14:paraId="5118178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14:paraId="244A70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14:paraId="56BD5C2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14:paraId="3985827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14:paraId="51EBB6F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14:paraId="5AD745D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14:paraId="0F9E818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14:paraId="4EDCC6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14:paraId="06AAAE6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14:paraId="5CF1259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14:paraId="2A3B137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14:paraId="3766129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14:paraId="61E3452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14:paraId="66E1BCE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14:paraId="7D18661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14:paraId="2C119CCF" w14:textId="77777777" w:rsidR="00D17A19" w:rsidRDefault="00D17A19">
      <w:pPr>
        <w:spacing w:line="440" w:lineRule="exact"/>
        <w:contextualSpacing/>
        <w:rPr>
          <w:rFonts w:ascii="仿宋_GB2312" w:eastAsia="仿宋_GB2312" w:hAnsi="宋体"/>
          <w:sz w:val="28"/>
          <w:szCs w:val="28"/>
        </w:rPr>
      </w:pPr>
    </w:p>
    <w:p w14:paraId="3AB96EDE" w14:textId="77777777" w:rsidR="00D17A19" w:rsidRDefault="00D17A19">
      <w:pPr>
        <w:spacing w:line="440" w:lineRule="exact"/>
        <w:contextualSpacing/>
        <w:rPr>
          <w:rFonts w:ascii="仿宋_GB2312" w:eastAsia="仿宋_GB2312" w:hAnsi="宋体"/>
          <w:sz w:val="28"/>
          <w:szCs w:val="28"/>
        </w:rPr>
      </w:pPr>
    </w:p>
    <w:p w14:paraId="76DF00EE" w14:textId="77777777" w:rsidR="00D17A19" w:rsidRDefault="00D17A19">
      <w:bookmarkStart w:id="77" w:name="_Toc16259"/>
    </w:p>
    <w:p w14:paraId="643392D6" w14:textId="77777777" w:rsidR="00D17A19" w:rsidRDefault="00D17A19"/>
    <w:p w14:paraId="2994F6A2" w14:textId="77777777" w:rsidR="00D17A19" w:rsidRDefault="00D17A19"/>
    <w:p w14:paraId="52C664FD" w14:textId="77777777" w:rsidR="00D17A19" w:rsidRDefault="00D17A19"/>
    <w:p w14:paraId="201D2A55" w14:textId="77777777" w:rsidR="00D17A19" w:rsidRDefault="00D17A19"/>
    <w:bookmarkEnd w:id="77"/>
    <w:p w14:paraId="19EDD25A" w14:textId="77777777"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14:paraId="53AB8782" w14:textId="2E62BC02"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767A64A2" w14:textId="77777777"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14:paraId="507395F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14:paraId="7D4CC2A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14:paraId="04D3602D"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14:paraId="3C1D4F20" w14:textId="77777777"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14:paraId="4B7161F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14:paraId="57C8AE7A"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14:paraId="48DA656C"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14:paraId="7D71B7AC"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14:paraId="0EA040B7"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14:paraId="34DF7071"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14:paraId="7AE96F3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14:paraId="685CC52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14:paraId="4A05701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14:paraId="4DA92DC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14:paraId="6E4DA02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14:paraId="3304E95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14:paraId="5E791A1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14:paraId="66EB53A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14:paraId="6CF5F3D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14:paraId="3298000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14:paraId="0C45071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14:paraId="4F2E10A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14:paraId="354227A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14:paraId="45F7AF4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14:paraId="4A0BCB1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14:paraId="417B608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14:paraId="35335B8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14:paraId="0E4B629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14:paraId="7D125A8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14:paraId="4427C9CE" w14:textId="77777777"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14:paraId="1FC7B9B5" w14:textId="77777777">
        <w:trPr>
          <w:tblCellSpacing w:w="0" w:type="dxa"/>
        </w:trPr>
        <w:tc>
          <w:tcPr>
            <w:tcW w:w="6961" w:type="dxa"/>
            <w:vAlign w:val="center"/>
          </w:tcPr>
          <w:p w14:paraId="4575B8E1" w14:textId="77777777"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14:paraId="50426FCC"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1ACE027" w14:textId="77777777">
        <w:trPr>
          <w:tblCellSpacing w:w="0" w:type="dxa"/>
        </w:trPr>
        <w:tc>
          <w:tcPr>
            <w:tcW w:w="6961" w:type="dxa"/>
            <w:vAlign w:val="center"/>
          </w:tcPr>
          <w:p w14:paraId="4C2C0B00" w14:textId="77777777"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14:paraId="50AEEC52" w14:textId="77777777"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14:paraId="420C932A" w14:textId="77777777">
        <w:trPr>
          <w:tblCellSpacing w:w="0" w:type="dxa"/>
        </w:trPr>
        <w:tc>
          <w:tcPr>
            <w:tcW w:w="6961" w:type="dxa"/>
            <w:vAlign w:val="center"/>
          </w:tcPr>
          <w:p w14:paraId="40201441"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14:paraId="29B5E485" w14:textId="77777777"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14:paraId="039DF021" w14:textId="77777777">
        <w:trPr>
          <w:tblCellSpacing w:w="0" w:type="dxa"/>
        </w:trPr>
        <w:tc>
          <w:tcPr>
            <w:tcW w:w="6961" w:type="dxa"/>
            <w:vAlign w:val="center"/>
          </w:tcPr>
          <w:p w14:paraId="77768BB8"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14:paraId="19DB0D67"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304905D2" w14:textId="77777777">
        <w:trPr>
          <w:tblCellSpacing w:w="0" w:type="dxa"/>
        </w:trPr>
        <w:tc>
          <w:tcPr>
            <w:tcW w:w="6961" w:type="dxa"/>
            <w:vAlign w:val="center"/>
          </w:tcPr>
          <w:p w14:paraId="5D11CEF2"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14:paraId="0F3CF328"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14:paraId="52C33B50" w14:textId="77777777">
        <w:trPr>
          <w:tblCellSpacing w:w="0" w:type="dxa"/>
        </w:trPr>
        <w:tc>
          <w:tcPr>
            <w:tcW w:w="6961" w:type="dxa"/>
            <w:vAlign w:val="center"/>
          </w:tcPr>
          <w:p w14:paraId="7C711D48" w14:textId="77777777"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14:paraId="1A7D44C0" w14:textId="77777777"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14:paraId="26C7436E"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14:paraId="4B3CBA6C" w14:textId="77777777">
        <w:trPr>
          <w:tblCellSpacing w:w="0" w:type="dxa"/>
        </w:trPr>
        <w:tc>
          <w:tcPr>
            <w:tcW w:w="6725" w:type="dxa"/>
            <w:vAlign w:val="center"/>
          </w:tcPr>
          <w:p w14:paraId="4572A4DC" w14:textId="77777777"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14:paraId="5A2B53DA"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56AC6C8" w14:textId="77777777">
        <w:trPr>
          <w:tblCellSpacing w:w="0" w:type="dxa"/>
        </w:trPr>
        <w:tc>
          <w:tcPr>
            <w:tcW w:w="6725" w:type="dxa"/>
            <w:vAlign w:val="center"/>
          </w:tcPr>
          <w:p w14:paraId="73C88E1C" w14:textId="77777777"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14:paraId="7000AFF2" w14:textId="77777777"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14:paraId="1E56FCE0" w14:textId="77777777">
        <w:trPr>
          <w:tblCellSpacing w:w="0" w:type="dxa"/>
        </w:trPr>
        <w:tc>
          <w:tcPr>
            <w:tcW w:w="6725" w:type="dxa"/>
            <w:vAlign w:val="center"/>
          </w:tcPr>
          <w:p w14:paraId="4C58C7D6" w14:textId="77777777"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14:paraId="04F74D23" w14:textId="77777777"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14:paraId="055B0B6A" w14:textId="77777777">
        <w:trPr>
          <w:tblCellSpacing w:w="0" w:type="dxa"/>
        </w:trPr>
        <w:tc>
          <w:tcPr>
            <w:tcW w:w="6725" w:type="dxa"/>
            <w:vAlign w:val="center"/>
          </w:tcPr>
          <w:p w14:paraId="0A2FE9F5" w14:textId="77777777"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14:paraId="6B2F018A"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74FDF47B" w14:textId="77777777">
        <w:trPr>
          <w:tblCellSpacing w:w="0" w:type="dxa"/>
        </w:trPr>
        <w:tc>
          <w:tcPr>
            <w:tcW w:w="6725" w:type="dxa"/>
            <w:vAlign w:val="center"/>
          </w:tcPr>
          <w:p w14:paraId="10D193CA" w14:textId="77777777"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14:paraId="531F5B49" w14:textId="77777777"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14:paraId="11AFC3CD" w14:textId="77777777">
        <w:trPr>
          <w:tblCellSpacing w:w="0" w:type="dxa"/>
        </w:trPr>
        <w:tc>
          <w:tcPr>
            <w:tcW w:w="6725" w:type="dxa"/>
            <w:vAlign w:val="center"/>
          </w:tcPr>
          <w:p w14:paraId="4D990147" w14:textId="77777777"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14:paraId="01D2DE88"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14:paraId="24CE3271" w14:textId="77777777">
        <w:trPr>
          <w:tblCellSpacing w:w="0" w:type="dxa"/>
        </w:trPr>
        <w:tc>
          <w:tcPr>
            <w:tcW w:w="6725" w:type="dxa"/>
            <w:vAlign w:val="center"/>
          </w:tcPr>
          <w:p w14:paraId="1EF75263" w14:textId="77777777"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14:paraId="11207250" w14:textId="77777777"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14:paraId="1571E88D"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14:paraId="61F1DE12" w14:textId="77777777">
        <w:trPr>
          <w:tblCellSpacing w:w="0" w:type="dxa"/>
        </w:trPr>
        <w:tc>
          <w:tcPr>
            <w:tcW w:w="6670" w:type="dxa"/>
          </w:tcPr>
          <w:p w14:paraId="4DF33859" w14:textId="77777777"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14:paraId="06C580FB"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0916B32" w14:textId="77777777">
        <w:trPr>
          <w:tblCellSpacing w:w="0" w:type="dxa"/>
        </w:trPr>
        <w:tc>
          <w:tcPr>
            <w:tcW w:w="6670" w:type="dxa"/>
          </w:tcPr>
          <w:p w14:paraId="16E13DEB" w14:textId="77777777"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14:paraId="5A1130FE" w14:textId="77777777"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14:paraId="59491465" w14:textId="77777777">
        <w:trPr>
          <w:tblCellSpacing w:w="0" w:type="dxa"/>
        </w:trPr>
        <w:tc>
          <w:tcPr>
            <w:tcW w:w="6670" w:type="dxa"/>
          </w:tcPr>
          <w:p w14:paraId="45CA3EB8" w14:textId="77777777"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14:paraId="7AD505B6" w14:textId="77777777"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14:paraId="3EC8884B" w14:textId="77777777">
        <w:trPr>
          <w:tblCellSpacing w:w="0" w:type="dxa"/>
        </w:trPr>
        <w:tc>
          <w:tcPr>
            <w:tcW w:w="6670" w:type="dxa"/>
          </w:tcPr>
          <w:p w14:paraId="63A05B81" w14:textId="77777777"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14:paraId="19E34486" w14:textId="77777777"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14:paraId="7C59A93A" w14:textId="77777777">
        <w:trPr>
          <w:tblCellSpacing w:w="0" w:type="dxa"/>
        </w:trPr>
        <w:tc>
          <w:tcPr>
            <w:tcW w:w="6670" w:type="dxa"/>
          </w:tcPr>
          <w:p w14:paraId="2E218741" w14:textId="77777777"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14:paraId="574E9291" w14:textId="77777777"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14:paraId="7634210B" w14:textId="77777777">
        <w:trPr>
          <w:tblCellSpacing w:w="0" w:type="dxa"/>
        </w:trPr>
        <w:tc>
          <w:tcPr>
            <w:tcW w:w="6670" w:type="dxa"/>
          </w:tcPr>
          <w:p w14:paraId="16BE0D22" w14:textId="77777777"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14:paraId="140A9CF5"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732DD076" w14:textId="77777777">
        <w:trPr>
          <w:tblCellSpacing w:w="0" w:type="dxa"/>
        </w:trPr>
        <w:tc>
          <w:tcPr>
            <w:tcW w:w="6670" w:type="dxa"/>
          </w:tcPr>
          <w:p w14:paraId="48E48C1F" w14:textId="77777777"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14:paraId="02E0551C"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bl>
    <w:p w14:paraId="3FA32F0A"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14:paraId="4850EF6B" w14:textId="77777777">
        <w:trPr>
          <w:tblCellSpacing w:w="0" w:type="dxa"/>
        </w:trPr>
        <w:tc>
          <w:tcPr>
            <w:tcW w:w="2149" w:type="dxa"/>
          </w:tcPr>
          <w:p w14:paraId="725059E3" w14:textId="77777777"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14:paraId="0F954FB4" w14:textId="77777777"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14:paraId="6E1F7824" w14:textId="77777777"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14:paraId="09B80BA0" w14:textId="77777777">
        <w:trPr>
          <w:tblCellSpacing w:w="0" w:type="dxa"/>
        </w:trPr>
        <w:tc>
          <w:tcPr>
            <w:tcW w:w="2149" w:type="dxa"/>
          </w:tcPr>
          <w:p w14:paraId="63FDBCE7" w14:textId="77777777"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14:paraId="1844CC60" w14:textId="77777777"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14:paraId="22614C47" w14:textId="77777777"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14:paraId="7FB9D7B1" w14:textId="77777777">
        <w:trPr>
          <w:tblCellSpacing w:w="0" w:type="dxa"/>
        </w:trPr>
        <w:tc>
          <w:tcPr>
            <w:tcW w:w="2149" w:type="dxa"/>
          </w:tcPr>
          <w:p w14:paraId="74A2A5B4" w14:textId="77777777"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14:paraId="1EBBED84" w14:textId="77777777"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14:paraId="2A93B600" w14:textId="77777777"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14:paraId="1AFCA6D2" w14:textId="77777777">
        <w:trPr>
          <w:tblCellSpacing w:w="0" w:type="dxa"/>
        </w:trPr>
        <w:tc>
          <w:tcPr>
            <w:tcW w:w="2149" w:type="dxa"/>
          </w:tcPr>
          <w:p w14:paraId="17949C43" w14:textId="77777777"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14:paraId="3B3B6CAA" w14:textId="77777777"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14:paraId="71C483AE" w14:textId="77777777"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14:paraId="089003BB" w14:textId="77777777">
        <w:trPr>
          <w:tblCellSpacing w:w="0" w:type="dxa"/>
        </w:trPr>
        <w:tc>
          <w:tcPr>
            <w:tcW w:w="2149" w:type="dxa"/>
          </w:tcPr>
          <w:p w14:paraId="69987C76" w14:textId="77777777"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14:paraId="19EBA139" w14:textId="77777777"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14:paraId="7F94BFD3" w14:textId="77777777"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14:paraId="6539F7B7" w14:textId="77777777">
        <w:trPr>
          <w:tblCellSpacing w:w="0" w:type="dxa"/>
        </w:trPr>
        <w:tc>
          <w:tcPr>
            <w:tcW w:w="2149" w:type="dxa"/>
          </w:tcPr>
          <w:p w14:paraId="17EBDD00" w14:textId="77777777"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14:paraId="4E8A0817" w14:textId="77777777"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14:paraId="206531F3" w14:textId="77777777"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14:paraId="7BE10969"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14:paraId="0332EA7F"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14:paraId="535ACC99"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14:paraId="5D67E7D8"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14:paraId="76362747"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14:paraId="168DB88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14:paraId="55EC852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14:paraId="6DBE1EC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14:paraId="31AEEBA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14:paraId="1E92D37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14:paraId="01C72A64"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14:paraId="50B1ED9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14:paraId="54F544C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14:paraId="605B6AB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14:paraId="2E1AD19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14:paraId="55E679A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14:paraId="05D5A43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14:paraId="700942F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14:paraId="2E5BFDE4"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14:paraId="1A27D1CC"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14:paraId="04A83AE8"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14:paraId="44E887CF"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14:paraId="27AEEC83"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14:paraId="7CB42F0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14:paraId="277D571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14:paraId="0E83F4A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14:paraId="774CE9C7"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14:paraId="5CB16BF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14:paraId="1D8768C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14:paraId="6ECC4F4B"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414E05C9" wp14:editId="6940D10D">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14:paraId="2F0AF3BF"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14:paraId="5235B7D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14:paraId="71DA5139" w14:textId="77777777"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14:paraId="5F6AF8A8" w14:textId="77777777"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14:paraId="25D2361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14:paraId="0C723A9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14:paraId="153EA71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14:paraId="1F9C2CD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14:paraId="4570082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14:paraId="75F55273"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14:paraId="5F68EBE7"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14:paraId="572EECEF"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14:paraId="3E447BD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14:paraId="6450D4D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14:paraId="0C01B96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14:paraId="3932B64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14:paraId="69889AE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14:paraId="38ABCEE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14:paraId="322D9A8F"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14:paraId="1A8F3898"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14:paraId="037ACE2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14:paraId="1942703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14:paraId="24D8294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14:paraId="13B54CB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14:paraId="2D4C9E83" w14:textId="77777777"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14:paraId="6F69CA80" w14:textId="77777777"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14:paraId="488A723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14:paraId="024C2FB4" w14:textId="77777777" w:rsidR="00D17A19" w:rsidRDefault="00D17A19">
      <w:pPr>
        <w:contextualSpacing/>
        <w:rPr>
          <w:rFonts w:ascii="仿宋_GB2312" w:eastAsia="仿宋_GB2312" w:hAnsi="宋体"/>
          <w:sz w:val="28"/>
          <w:szCs w:val="28"/>
        </w:rPr>
      </w:pPr>
    </w:p>
    <w:p w14:paraId="3FCEB4B4" w14:textId="77777777" w:rsidR="00D17A19" w:rsidRDefault="00D17A19">
      <w:pPr>
        <w:spacing w:line="440" w:lineRule="exact"/>
        <w:contextualSpacing/>
        <w:rPr>
          <w:rFonts w:ascii="仿宋_GB2312" w:eastAsia="仿宋_GB2312"/>
          <w:sz w:val="28"/>
          <w:szCs w:val="28"/>
        </w:rPr>
      </w:pPr>
    </w:p>
    <w:p w14:paraId="77F72C97"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60768D79" w14:textId="77777777"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14:paraId="3F1E3519" w14:textId="73108230" w:rsidR="00D17A19" w:rsidRDefault="00C26296">
      <w:pPr>
        <w:jc w:val="right"/>
        <w:rPr>
          <w:kern w:val="44"/>
          <w:sz w:val="36"/>
          <w:szCs w:val="44"/>
        </w:rPr>
      </w:pPr>
      <w:r>
        <w:rPr>
          <w:rFonts w:ascii="宋体" w:hAnsi="宋体" w:cs="宋体" w:hint="eastAsia"/>
          <w:b/>
          <w:bCs/>
          <w:kern w:val="36"/>
          <w:sz w:val="48"/>
          <w:szCs w:val="48"/>
        </w:rPr>
        <w:t xml:space="preserve"> </w:t>
      </w:r>
      <w:r w:rsidR="00EF1864">
        <w:rPr>
          <w:rFonts w:ascii="仿宋_GB2312" w:eastAsia="仿宋_GB2312" w:hAnsi="Calibri" w:cs="Times New Roman" w:hint="eastAsia"/>
          <w:kern w:val="0"/>
          <w:sz w:val="28"/>
          <w:szCs w:val="28"/>
        </w:rPr>
        <w:t>JXHDKJ</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4E7C745" w14:textId="77777777"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14:paraId="4AD4449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14:paraId="4C58E46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14:paraId="093EDAB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14:paraId="4B59B1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14:paraId="4AFAF0C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14:paraId="17F429D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14:paraId="0CF5AFE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14:paraId="486A6E3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14:paraId="3611FA8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14:paraId="6AC51E1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14:paraId="2720BE7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14:paraId="2E3787D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14:paraId="2362135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14:paraId="048C2C0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14:paraId="10829A7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14:paraId="7D6D3D8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14:paraId="62DDF32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14:paraId="77C6F9D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14:paraId="276C5812"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14:paraId="027B7AC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14:paraId="56225F7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14:paraId="7FB528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14:paraId="63CD968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14:paraId="611532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14:paraId="052D271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14:paraId="30414A1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14:paraId="53C418B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14:paraId="24F40AF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14:paraId="4155058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14:paraId="75C1486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14:paraId="1302B09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14:paraId="693E6F2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14:paraId="1B3ABEC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14:paraId="37B6889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14:paraId="70A261E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14:paraId="209256A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14:paraId="2912EAA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14:paraId="55C10C6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14:paraId="6A053E9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14:paraId="663F97D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14:paraId="30B059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14:paraId="7865D01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14:paraId="74ED380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14:paraId="4B8C5D5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14:paraId="62E658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14:paraId="39CBFAE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14:paraId="6166560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14:paraId="2DFE1A2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14:paraId="083E80C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14:paraId="60DED24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14:paraId="5F36611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14:paraId="44375AA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14:paraId="1A9E052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14:paraId="3B38510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14:paraId="7A896BA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14:paraId="04F3FE6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14:paraId="1F72638C" w14:textId="77777777" w:rsidR="00D17A19" w:rsidRDefault="00D17A19">
      <w:pPr>
        <w:jc w:val="center"/>
        <w:rPr>
          <w:rFonts w:ascii="仿宋" w:eastAsia="仿宋" w:hAnsi="仿宋"/>
          <w:b/>
          <w:sz w:val="36"/>
          <w:szCs w:val="36"/>
        </w:rPr>
      </w:pPr>
    </w:p>
    <w:p w14:paraId="0261ADF5" w14:textId="77777777" w:rsidR="00D17A19" w:rsidRDefault="00D17A19">
      <w:pPr>
        <w:jc w:val="center"/>
        <w:rPr>
          <w:rFonts w:ascii="仿宋" w:eastAsia="仿宋" w:hAnsi="仿宋"/>
          <w:b/>
          <w:sz w:val="36"/>
          <w:szCs w:val="36"/>
        </w:rPr>
      </w:pPr>
    </w:p>
    <w:p w14:paraId="785B370A" w14:textId="77777777" w:rsidR="00D17A19" w:rsidRDefault="00D17A19">
      <w:pPr>
        <w:jc w:val="center"/>
        <w:rPr>
          <w:rFonts w:ascii="仿宋" w:eastAsia="仿宋" w:hAnsi="仿宋"/>
          <w:b/>
          <w:sz w:val="36"/>
          <w:szCs w:val="36"/>
        </w:rPr>
      </w:pPr>
    </w:p>
    <w:p w14:paraId="5E5B6CD3" w14:textId="77777777" w:rsidR="00D17A19" w:rsidRDefault="00D17A19">
      <w:pPr>
        <w:jc w:val="center"/>
        <w:rPr>
          <w:rFonts w:ascii="仿宋" w:eastAsia="仿宋" w:hAnsi="仿宋"/>
          <w:b/>
          <w:sz w:val="36"/>
          <w:szCs w:val="36"/>
        </w:rPr>
      </w:pPr>
    </w:p>
    <w:p w14:paraId="746AC4AC"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14:paraId="3F07FB83" w14:textId="0E95CA32"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048A257" w14:textId="77777777"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14:paraId="6D889D99"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14:paraId="2D12E70D" w14:textId="77777777"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14:paraId="4936A9ED" w14:textId="77777777"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14:paraId="5121B885" w14:textId="77777777"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14:paraId="15B0B4D7"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14:paraId="37164C83"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14:paraId="6D81FE1A"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14:paraId="2EFE1459"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14:paraId="645F593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14:paraId="38EDBC3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14:paraId="135A56C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14:paraId="0BC0177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14:paraId="6350FDC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14:paraId="3524BB6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14:paraId="5D36E8F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14:paraId="1E931CB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14:paraId="0CC0CCE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14:paraId="5B80A30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14:paraId="70FA8AA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14:paraId="56A6C77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14:paraId="574012E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14:paraId="5021F17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14:paraId="413A7D36" w14:textId="77777777"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14:paraId="7BE265EB"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14:paraId="376CD86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14:paraId="65B63D1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14:paraId="1B5236C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14:paraId="3C0C5C9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14:paraId="4147EC36"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14:paraId="7F3D9CA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14:paraId="79B0502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14:paraId="7BFF776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14:paraId="1293994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14:paraId="436C3F4A"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14:paraId="2AC4D57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14:paraId="5C3D4EE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14:paraId="3708E19D"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14:paraId="6AC41AE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14:paraId="0047F13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14:paraId="62FDD61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14:paraId="3F0C48D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14:paraId="55543A3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14:paraId="1B49904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14:paraId="703157F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14:paraId="3007E2C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14:paraId="39942D3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14:paraId="0498261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14:paraId="5BF9611F"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14:paraId="090FC14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14:paraId="3C765A3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14:paraId="236EF9B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14:paraId="736FD619"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14:paraId="24756263"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14:paraId="464C399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14:paraId="754B517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14:paraId="65803D3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14:paraId="03B9F0E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14:paraId="0F5B9A0C"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14:paraId="483186D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14:paraId="2F0DCC3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14:paraId="3F5FBD4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14:paraId="56ED5D8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14:paraId="6B2AE7BA"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14:paraId="6808ADE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14:paraId="3005318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14:paraId="524A702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14:paraId="0CBE173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14:paraId="738C3FB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14:paraId="6674261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14:paraId="10E5400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14:paraId="45D53A6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14:paraId="202F868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14:paraId="5A48801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14:paraId="2A67FD0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14:paraId="7261DDB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14:paraId="2F84755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14:paraId="0796C18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14:paraId="3D8A5A7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14:paraId="7FBD509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14:paraId="1CC95DA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14:paraId="741B0E3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14:paraId="4CFD0416"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14:paraId="21928B2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14:paraId="0DF0EB67"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14:paraId="6E83838A"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14:paraId="465A3D0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14:paraId="0EE3B446"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14:paraId="50879188"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14:paraId="7BE6FFC5"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14:paraId="67EF21F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14:paraId="5BF64B0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14:paraId="12A85C81"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14:paraId="5FF16CF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14:paraId="4BEF4BF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14:paraId="364196E6"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14:paraId="0D46C56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14:paraId="6F10D890"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14:paraId="7450F0B7"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14:paraId="602F859A"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14:paraId="1A255F28"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14:paraId="26C03ED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14:paraId="3836EE75"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14:paraId="2E66D51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14:paraId="3A0ADF34"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14:paraId="4E2198AB"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14:paraId="79EABC99"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14:paraId="3D5229AD"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14:paraId="1415A180"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14:paraId="1CE1623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14:paraId="0D8108EF" w14:textId="77777777" w:rsidR="00D17A19" w:rsidRDefault="00D17A19">
      <w:pPr>
        <w:spacing w:line="440" w:lineRule="exact"/>
        <w:contextualSpacing/>
        <w:rPr>
          <w:rFonts w:ascii="仿宋_GB2312" w:eastAsia="仿宋_GB2312"/>
          <w:sz w:val="28"/>
          <w:szCs w:val="28"/>
        </w:rPr>
      </w:pPr>
    </w:p>
    <w:p w14:paraId="2A407A77"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6A6DF35" w14:textId="77777777"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14:paraId="4ACD9BAA" w14:textId="2F315B41"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CD9B76D" w14:textId="77777777"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14:paraId="575EB54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14:paraId="675E299B" w14:textId="77777777"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14:paraId="226F08F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14:paraId="18B77D31" w14:textId="77777777"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14:paraId="524A80A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14:paraId="0F35E42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14:paraId="217D8395" w14:textId="77777777"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14:paraId="672DAA7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14:paraId="5DF09D8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14:paraId="72D8DE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14:paraId="04D4ECA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14:paraId="778814B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14:paraId="3A8EA97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14:paraId="0E07E1B9" w14:textId="77777777"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14:paraId="5F6B1F1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14:paraId="2B95A27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14:paraId="268727B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14:paraId="2A0A976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14:paraId="7360208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14:paraId="49CD363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14:paraId="60A574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14:paraId="46783B7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14:paraId="0D8E7B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14:paraId="2E3348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14:paraId="0069521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14:paraId="63801FD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14:paraId="4551636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14:paraId="5E5E48E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14:paraId="6220408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14:paraId="0A59519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14:paraId="1F9CDF8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14:paraId="60393D8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14:paraId="0EFA2FF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14:paraId="2F0E30D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14:paraId="4E740DA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14:paraId="553CBB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14:paraId="15EA4793" w14:textId="77777777" w:rsidR="00D17A19" w:rsidRDefault="00D17A19">
      <w:pPr>
        <w:spacing w:line="440" w:lineRule="exact"/>
        <w:contextualSpacing/>
        <w:rPr>
          <w:rFonts w:ascii="仿宋_GB2312" w:eastAsia="仿宋_GB2312" w:hAnsi="宋体"/>
          <w:sz w:val="28"/>
          <w:szCs w:val="28"/>
        </w:rPr>
      </w:pPr>
    </w:p>
    <w:p w14:paraId="57C89AA2"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45E11696" w14:textId="77777777"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14:paraId="672C5B3F" w14:textId="2C81E649"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2BB5692A" w14:textId="77777777"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14:paraId="69902B9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14:paraId="5AE58763" w14:textId="77777777"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14:paraId="3287D60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14:paraId="2029B391" w14:textId="77777777"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14:paraId="7ADA74E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14:paraId="29C48B3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14:paraId="741E15E5" w14:textId="77777777"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14:paraId="413AECA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14:paraId="0C94887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14:paraId="3944555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14:paraId="0D8A93B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14:paraId="1852AF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14:paraId="3716177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14:paraId="658E7E0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14:paraId="2685B7E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14:paraId="72EDA95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14:paraId="2286F2F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14:paraId="2E2468D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14:paraId="45D5E76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14:paraId="3A1B2D3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14:paraId="3FA265C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14:paraId="54286CF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14:paraId="2DE95DD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14:paraId="6CC171E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14:paraId="543B3CE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14:paraId="7F9C342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14:paraId="268A560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14:paraId="2413F11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14:paraId="2C14B3F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14:paraId="3148851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14:paraId="46276B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14:paraId="7152D4C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14:paraId="11BAA02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14:paraId="3F9DDBF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14:paraId="260B911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14:paraId="24CA898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14:paraId="090A0BC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14:paraId="6171C88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14:paraId="6527901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14:paraId="39D02F34" w14:textId="77777777" w:rsidR="00D17A19" w:rsidRDefault="00D17A19">
      <w:pPr>
        <w:spacing w:line="440" w:lineRule="exact"/>
        <w:contextualSpacing/>
        <w:rPr>
          <w:rFonts w:ascii="仿宋_GB2312" w:eastAsia="仿宋_GB2312"/>
          <w:sz w:val="28"/>
          <w:szCs w:val="28"/>
        </w:rPr>
      </w:pPr>
    </w:p>
    <w:p w14:paraId="02AFBE1A" w14:textId="77777777" w:rsidR="00D17A19" w:rsidRDefault="00D17A19">
      <w:pPr>
        <w:spacing w:line="440" w:lineRule="exact"/>
        <w:contextualSpacing/>
        <w:rPr>
          <w:rFonts w:ascii="仿宋_GB2312" w:eastAsia="仿宋_GB2312"/>
          <w:sz w:val="28"/>
          <w:szCs w:val="28"/>
        </w:rPr>
      </w:pPr>
    </w:p>
    <w:p w14:paraId="2B1CA79D"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5570669" w14:textId="77777777"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14:paraId="769DA27D" w14:textId="6964C2AF"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86F8608" w14:textId="77777777"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14:paraId="097594AF" w14:textId="77777777"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14:paraId="7ED5C4C1" w14:textId="77777777"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14:paraId="69EA0F61" w14:textId="77777777"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14:paraId="535CF266" w14:textId="77777777"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14:paraId="2FCC1E0E"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14:paraId="44A9C13F"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14:paraId="3F6776A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14:paraId="7F3F2281"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14:paraId="341BA028"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14:paraId="22DBEA96" w14:textId="77777777"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14:paraId="69C33DF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14:paraId="022D969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14:paraId="29F6A82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14:paraId="769D815C"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14:paraId="1378A92D"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14:paraId="16FED57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14:paraId="495070A7"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14:paraId="2DFE8D8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14:paraId="1987A21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14:paraId="0361715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14:paraId="4C451607"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14:paraId="116AF01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14:paraId="4E88C119"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14:paraId="6F64BEC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14:paraId="06F7212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14:paraId="51BF6E45"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14:paraId="37F62123"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14:paraId="78620DE8"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14:paraId="64BC8772"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14:paraId="2FA51E85"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14:paraId="6C90A2B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14:paraId="03BE39FE"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14:paraId="33C3891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14:paraId="6F6ED33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14:paraId="09AA47CB"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14:paraId="6490E3A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14:paraId="257969C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14:paraId="3DDB224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14:paraId="1ABDC4DF"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14:paraId="7D366DC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14:paraId="2C1DA80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14:paraId="08C32A6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14:paraId="423D4997" w14:textId="77777777"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14:paraId="443CFFD8" w14:textId="77777777" w:rsidR="00D17A19" w:rsidRDefault="00D17A19">
      <w:pPr>
        <w:spacing w:line="440" w:lineRule="exact"/>
        <w:contextualSpacing/>
        <w:rPr>
          <w:rFonts w:ascii="仿宋_GB2312" w:eastAsia="仿宋_GB2312" w:hAnsi="Calibri" w:cs="Times New Roman"/>
          <w:sz w:val="28"/>
          <w:szCs w:val="28"/>
        </w:rPr>
      </w:pPr>
    </w:p>
    <w:p w14:paraId="732FE113" w14:textId="77777777" w:rsidR="00D17A19" w:rsidRDefault="00D17A19">
      <w:pPr>
        <w:spacing w:line="440" w:lineRule="exact"/>
        <w:contextualSpacing/>
        <w:rPr>
          <w:rFonts w:ascii="仿宋_GB2312" w:eastAsia="仿宋_GB2312" w:hAnsi="宋体"/>
          <w:sz w:val="28"/>
          <w:szCs w:val="28"/>
        </w:rPr>
      </w:pPr>
    </w:p>
    <w:p w14:paraId="0EDA8D6B" w14:textId="77777777" w:rsidR="00D17A19" w:rsidRDefault="00D17A19">
      <w:pPr>
        <w:spacing w:line="440" w:lineRule="exact"/>
        <w:contextualSpacing/>
        <w:rPr>
          <w:rFonts w:ascii="仿宋_GB2312" w:eastAsia="仿宋_GB2312"/>
          <w:sz w:val="28"/>
          <w:szCs w:val="28"/>
        </w:rPr>
      </w:pPr>
    </w:p>
    <w:p w14:paraId="716FEA8E" w14:textId="77777777" w:rsidR="00D17A19" w:rsidRDefault="00D17A19">
      <w:pPr>
        <w:spacing w:line="440" w:lineRule="exact"/>
        <w:contextualSpacing/>
        <w:rPr>
          <w:rFonts w:ascii="仿宋_GB2312" w:eastAsia="仿宋_GB2312"/>
          <w:sz w:val="28"/>
          <w:szCs w:val="28"/>
        </w:rPr>
      </w:pPr>
    </w:p>
    <w:p w14:paraId="6D863BA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51AA54A5" w14:textId="77777777"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14:paraId="0E7E30F6" w14:textId="29738AC8"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A28F9E1" w14:textId="77777777"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14:paraId="3106DC2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14:paraId="6F3936A2" w14:textId="77777777"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14:paraId="00F1DCF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14:paraId="59B6A9CC" w14:textId="77777777"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14:paraId="4F9CEE8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14:paraId="5278445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14:paraId="6AE231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14:paraId="029931B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14:paraId="4A14E7D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14:paraId="1F0FCD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14:paraId="3C4A70A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14:paraId="0ED16EE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14:paraId="13981D1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14:paraId="4D9FA86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14:paraId="010D77F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14:paraId="7CBF8602" w14:textId="77777777" w:rsidR="00D17A19" w:rsidRDefault="00D17A19">
      <w:pPr>
        <w:spacing w:line="440" w:lineRule="exact"/>
        <w:contextualSpacing/>
        <w:rPr>
          <w:rFonts w:ascii="仿宋_GB2312" w:eastAsia="仿宋_GB2312" w:hAnsi="宋体"/>
          <w:sz w:val="28"/>
          <w:szCs w:val="28"/>
        </w:rPr>
      </w:pPr>
    </w:p>
    <w:p w14:paraId="5A84E7AC" w14:textId="77777777" w:rsidR="00D17A19" w:rsidRDefault="00D17A19">
      <w:pPr>
        <w:spacing w:line="440" w:lineRule="exact"/>
        <w:contextualSpacing/>
        <w:rPr>
          <w:rFonts w:ascii="仿宋_GB2312" w:eastAsia="仿宋_GB2312"/>
          <w:sz w:val="28"/>
          <w:szCs w:val="28"/>
        </w:rPr>
      </w:pPr>
    </w:p>
    <w:p w14:paraId="37B89AE9" w14:textId="77777777" w:rsidR="00D17A19" w:rsidRDefault="00D17A19">
      <w:pPr>
        <w:spacing w:line="440" w:lineRule="exact"/>
        <w:contextualSpacing/>
        <w:rPr>
          <w:rFonts w:ascii="仿宋_GB2312" w:eastAsia="仿宋_GB2312"/>
          <w:sz w:val="28"/>
          <w:szCs w:val="28"/>
        </w:rPr>
      </w:pPr>
    </w:p>
    <w:p w14:paraId="401BA5ED"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7FB9414C" w14:textId="77777777"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14:paraId="010AF667" w14:textId="2015249C"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C9B6F37" w14:textId="77777777"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14:paraId="12064163" w14:textId="77777777"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14:paraId="15073EFC" w14:textId="77777777"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14:paraId="5207F45E" w14:textId="77777777"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14:paraId="16369FCB" w14:textId="77777777"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14:paraId="489CDE40"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14:paraId="45071D3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14:paraId="3CF9546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14:paraId="442893F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14:paraId="63C157AD"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14:paraId="0B4D65BD" w14:textId="77777777"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14:paraId="3344A7A0"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14:paraId="6BDF8628" w14:textId="77777777"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14:paraId="792A8EF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14:paraId="70BC4D75"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14:paraId="02F481B6"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14:paraId="7920CE7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14:paraId="7A9EE4D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14:paraId="3CBEAD1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14:paraId="7A03AEE9"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14:paraId="7A5A1322"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14:paraId="6C9CEE2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14:paraId="5B69DA56"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14:paraId="06E9F2AE"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14:paraId="580FC41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14:paraId="6FE2A01D"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14:paraId="642558BE"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14:paraId="07CA538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14:paraId="77F442F4"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14:paraId="70B978B5"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14:paraId="1658B184"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14:paraId="639ECED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14:paraId="5E732A82"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14:paraId="0332B3D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14:paraId="4B2A0730" w14:textId="77777777" w:rsidR="00D17A19" w:rsidRDefault="00D17A19">
      <w:pPr>
        <w:pStyle w:val="a5"/>
        <w:spacing w:line="440" w:lineRule="exact"/>
        <w:contextualSpacing/>
        <w:rPr>
          <w:rFonts w:ascii="仿宋_GB2312" w:eastAsia="仿宋_GB2312" w:hAnsi="宋体"/>
          <w:sz w:val="28"/>
          <w:szCs w:val="28"/>
        </w:rPr>
      </w:pPr>
    </w:p>
    <w:p w14:paraId="26628C3E" w14:textId="77777777" w:rsidR="00D17A19" w:rsidRDefault="00D17A19">
      <w:pPr>
        <w:pStyle w:val="a5"/>
        <w:spacing w:line="440" w:lineRule="exact"/>
        <w:contextualSpacing/>
        <w:rPr>
          <w:rFonts w:ascii="仿宋_GB2312" w:eastAsia="仿宋_GB2312" w:hAnsi="宋体"/>
          <w:sz w:val="28"/>
          <w:szCs w:val="28"/>
        </w:rPr>
      </w:pPr>
    </w:p>
    <w:p w14:paraId="2DAADBCD" w14:textId="77777777" w:rsidR="00D17A19" w:rsidRDefault="00D17A19">
      <w:pPr>
        <w:spacing w:line="440" w:lineRule="exact"/>
        <w:contextualSpacing/>
        <w:rPr>
          <w:rFonts w:ascii="仿宋_GB2312" w:eastAsia="仿宋_GB2312"/>
          <w:sz w:val="28"/>
          <w:szCs w:val="28"/>
        </w:rPr>
      </w:pPr>
    </w:p>
    <w:p w14:paraId="0EBF0092"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5085A440" w14:textId="77777777"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14:paraId="31FB0278" w14:textId="7B8F3D3F"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59A798F" w14:textId="77777777"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14:paraId="12360CC3" w14:textId="77777777"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14:paraId="3E9455F4" w14:textId="77777777"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14:paraId="5BB2458F" w14:textId="77777777"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14:paraId="61236992" w14:textId="77777777"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14:paraId="2695F21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14:paraId="61750CF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14:paraId="627FF4F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14:paraId="61E5844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14:paraId="3D100B0E" w14:textId="77777777"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14:paraId="2B84F692" w14:textId="77777777"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14:paraId="26F41AC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14:paraId="7DB31E2C"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14:paraId="5B9989C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14:paraId="2C48553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14:paraId="6DF9ED5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14:paraId="281395C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14:paraId="1264AA9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14:paraId="3AF0188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14:paraId="27EAA29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14:paraId="6F6BDAE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14:paraId="17BAF47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14:paraId="7A424E6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14:paraId="5CC5B97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14:paraId="2868654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14:paraId="4802B30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14:paraId="2A9B0A0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14:paraId="18DBA8E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14:paraId="3DEA4B0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14:paraId="604E1BF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14:paraId="2F93E8A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14:paraId="585186F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14:paraId="4AB491D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14:paraId="0C4AED1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14:paraId="3175A5D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14:paraId="09678B2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14:paraId="64517E60" w14:textId="77777777" w:rsidR="00D17A19" w:rsidRDefault="00D17A19">
      <w:pPr>
        <w:pStyle w:val="a5"/>
        <w:spacing w:line="440" w:lineRule="exact"/>
        <w:contextualSpacing/>
        <w:rPr>
          <w:rFonts w:ascii="仿宋_GB2312" w:eastAsia="仿宋_GB2312" w:hAnsi="宋体"/>
          <w:sz w:val="28"/>
          <w:szCs w:val="28"/>
        </w:rPr>
      </w:pPr>
    </w:p>
    <w:p w14:paraId="256A1FB7" w14:textId="77777777" w:rsidR="00D17A19" w:rsidRDefault="00D17A19">
      <w:pPr>
        <w:pStyle w:val="a5"/>
        <w:spacing w:line="440" w:lineRule="exact"/>
        <w:contextualSpacing/>
        <w:rPr>
          <w:rFonts w:ascii="仿宋_GB2312" w:eastAsia="仿宋_GB2312" w:hAnsi="宋体"/>
          <w:sz w:val="28"/>
          <w:szCs w:val="28"/>
        </w:rPr>
      </w:pPr>
    </w:p>
    <w:p w14:paraId="734F661A" w14:textId="77777777" w:rsidR="00D17A19" w:rsidRDefault="00D17A19">
      <w:pPr>
        <w:spacing w:line="440" w:lineRule="exact"/>
        <w:contextualSpacing/>
        <w:rPr>
          <w:rFonts w:ascii="仿宋_GB2312" w:eastAsia="仿宋_GB2312"/>
          <w:sz w:val="28"/>
          <w:szCs w:val="28"/>
        </w:rPr>
      </w:pPr>
    </w:p>
    <w:p w14:paraId="480CDD3E"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30907FA5"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14:paraId="327DBAE7" w14:textId="0E7A2ABA"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C780138" w14:textId="77777777"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14:paraId="42D377E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14:paraId="45AB48A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14:paraId="570F454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14:paraId="7FE16C0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14:paraId="05F9AA4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14:paraId="56060A9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14:paraId="40D0D71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14:paraId="26D8427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14:paraId="517B3A3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14:paraId="7F74CEB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14:paraId="3F2ACC3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14:paraId="67E971D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14:paraId="01C1E5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14:paraId="069CC43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14:paraId="4720B69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14:paraId="4D09C7A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14:paraId="0B3DA93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14:paraId="579252E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14:paraId="2382C47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14:paraId="6AB8596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14:paraId="3D49CF0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14:paraId="5397415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14:paraId="6CB36B1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14:paraId="3A21520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14:paraId="2B55121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14:paraId="79A3C8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14:paraId="1B54C53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14:paraId="1E1FC60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14:paraId="43FBA5B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14:paraId="28126F9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14:paraId="6650FB6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14:paraId="4BCA8E8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14:paraId="34CB2D5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14:paraId="7196F09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14:paraId="4699B5F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14:paraId="11E6932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14:paraId="55A92C5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14:paraId="5617F82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14:paraId="7096C5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14:paraId="6328A1C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14:paraId="28D4407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14:paraId="71B9ECE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14:paraId="04C1FAF7" w14:textId="77777777" w:rsidR="00D17A19" w:rsidRDefault="00D17A19">
      <w:pPr>
        <w:pStyle w:val="a5"/>
        <w:spacing w:line="440" w:lineRule="exact"/>
        <w:contextualSpacing/>
        <w:rPr>
          <w:rFonts w:ascii="仿宋_GB2312" w:eastAsia="仿宋_GB2312" w:hAnsi="宋体"/>
          <w:sz w:val="28"/>
          <w:szCs w:val="28"/>
        </w:rPr>
      </w:pPr>
    </w:p>
    <w:p w14:paraId="20C58D41" w14:textId="77777777" w:rsidR="00D17A19" w:rsidRDefault="00D17A19">
      <w:pPr>
        <w:pStyle w:val="a5"/>
        <w:spacing w:line="440" w:lineRule="exact"/>
        <w:contextualSpacing/>
        <w:rPr>
          <w:rFonts w:ascii="仿宋_GB2312" w:eastAsia="仿宋_GB2312" w:hAnsi="宋体"/>
          <w:sz w:val="28"/>
          <w:szCs w:val="28"/>
        </w:rPr>
      </w:pPr>
    </w:p>
    <w:p w14:paraId="55C8C0F1" w14:textId="77777777" w:rsidR="00D17A19" w:rsidRDefault="00D17A19">
      <w:pPr>
        <w:spacing w:line="440" w:lineRule="exact"/>
        <w:contextualSpacing/>
        <w:rPr>
          <w:rFonts w:ascii="仿宋_GB2312" w:eastAsia="仿宋_GB2312"/>
          <w:sz w:val="28"/>
          <w:szCs w:val="28"/>
        </w:rPr>
      </w:pPr>
    </w:p>
    <w:p w14:paraId="119EBE96"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12023C96" w14:textId="77777777"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14:paraId="7ADB13E4" w14:textId="61EA31C8" w:rsidR="00D17A19" w:rsidRDefault="00EF1864">
      <w:pPr>
        <w:jc w:val="right"/>
        <w:rPr>
          <w:rFonts w:ascii="Calibri" w:hAnsi="Calibri" w:cs="Times New Roman"/>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1970405"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14:paraId="598206C3"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14:paraId="6C4A439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14:paraId="78103FD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14:paraId="226DED4E"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14:paraId="6E3586D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14:paraId="168337E8"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14:paraId="4304898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14:paraId="201D26D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14:paraId="19679FF5"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14:paraId="37704708"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14:paraId="6961CD41"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14:paraId="680C1E2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14:paraId="33EE0C2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14:paraId="4E54CDF1" w14:textId="77777777" w:rsidR="00D17A19" w:rsidRDefault="00D17A19">
      <w:pPr>
        <w:rPr>
          <w:rFonts w:ascii="Calibri" w:eastAsia="宋体" w:hAnsi="Calibri" w:cs="Times New Roman"/>
        </w:rPr>
      </w:pPr>
    </w:p>
    <w:p w14:paraId="266D82F9" w14:textId="77777777" w:rsidR="00D17A19" w:rsidRDefault="00D17A19">
      <w:pPr>
        <w:rPr>
          <w:rFonts w:ascii="Calibri" w:eastAsia="宋体" w:hAnsi="Calibri" w:cs="Times New Roman"/>
          <w:szCs w:val="28"/>
        </w:rPr>
      </w:pPr>
    </w:p>
    <w:p w14:paraId="52465DED" w14:textId="77777777" w:rsidR="00D17A19" w:rsidRDefault="00D17A19">
      <w:pPr>
        <w:jc w:val="center"/>
        <w:rPr>
          <w:rFonts w:ascii="仿宋" w:eastAsia="仿宋" w:hAnsi="仿宋"/>
          <w:b/>
          <w:sz w:val="36"/>
          <w:szCs w:val="36"/>
        </w:rPr>
      </w:pPr>
    </w:p>
    <w:p w14:paraId="708E3445" w14:textId="77777777" w:rsidR="00D17A19" w:rsidRDefault="00D17A19">
      <w:pPr>
        <w:jc w:val="center"/>
        <w:rPr>
          <w:rFonts w:ascii="仿宋" w:eastAsia="仿宋" w:hAnsi="仿宋"/>
          <w:b/>
          <w:sz w:val="36"/>
          <w:szCs w:val="36"/>
        </w:rPr>
      </w:pPr>
    </w:p>
    <w:p w14:paraId="1A783FD8"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14:paraId="1235EFDA" w14:textId="26E9B7AC"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A3F4261" w14:textId="77777777"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14:paraId="27E26851"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14:paraId="33C8C68A" w14:textId="77777777"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14:paraId="3875712D"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14:paraId="0C83AB69" w14:textId="77777777"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14:paraId="3253896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14:paraId="49CA047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14:paraId="661AF65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14:paraId="336A4E8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14:paraId="1052D3A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14:paraId="548F76C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14:paraId="1ECB9AF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14:paraId="0404A8D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14:paraId="41CDC893" w14:textId="77777777"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14:paraId="0E94770A"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14:paraId="70A7609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14:paraId="6032911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14:paraId="0EF638B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14:paraId="16E99D6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14:paraId="1B47DCE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14:paraId="2EF30A2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14:paraId="3CDA1BE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14:paraId="166DC95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14:paraId="0CD290B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14:paraId="05074CA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14:paraId="04133ED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14:paraId="715D7D3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14:paraId="2A9A788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14:paraId="030EDE7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14:paraId="6C7A162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14:paraId="22B0F7F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14:paraId="7A24A93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14:paraId="6B7DC7C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14:paraId="5365FAB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14:paraId="0A509EE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14:paraId="51EC6B3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14:paraId="75D912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14:paraId="23B6715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14:paraId="29281A5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14:paraId="028814E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14:paraId="39961DA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14:paraId="4EFCA40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14:paraId="4D2D83E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14:paraId="6629E2D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14:paraId="6FF085E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14:paraId="794EF94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14:paraId="65BD7EA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14:paraId="31B04AC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14:paraId="5332393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14:paraId="48C8F8C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14:paraId="60FC93F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14:paraId="54C4D12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14:paraId="1D99ADE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14:paraId="2BB02DE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14:paraId="20DD2A32" w14:textId="77777777" w:rsidR="00D17A19" w:rsidRDefault="00D17A19">
      <w:pPr>
        <w:pStyle w:val="a5"/>
        <w:spacing w:line="440" w:lineRule="exact"/>
        <w:contextualSpacing/>
        <w:rPr>
          <w:rFonts w:ascii="仿宋_GB2312" w:eastAsia="仿宋_GB2312" w:hAnsi="宋体"/>
          <w:sz w:val="28"/>
          <w:szCs w:val="28"/>
        </w:rPr>
      </w:pPr>
    </w:p>
    <w:p w14:paraId="5FA873A3" w14:textId="77777777" w:rsidR="00D17A19" w:rsidRDefault="00D17A19">
      <w:pPr>
        <w:spacing w:line="440" w:lineRule="exact"/>
        <w:contextualSpacing/>
        <w:rPr>
          <w:rFonts w:ascii="仿宋_GB2312" w:eastAsia="仿宋_GB2312"/>
          <w:sz w:val="28"/>
          <w:szCs w:val="28"/>
        </w:rPr>
      </w:pPr>
    </w:p>
    <w:p w14:paraId="5C692C4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49D36CA4" w14:textId="77777777"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14:paraId="4EFB9DCD" w14:textId="54AB65C6"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25E1B397" w14:textId="77777777"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14:paraId="5EB373D5" w14:textId="77777777"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14:paraId="256F9343" w14:textId="77777777"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14:paraId="447145DC" w14:textId="77777777"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14:paraId="4891DE91" w14:textId="77777777"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14:paraId="1F142BC2"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14:paraId="63DF651A"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14:paraId="0C36760F"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14:paraId="205BC83C"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14:paraId="7C1D74C5" w14:textId="77777777"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14:paraId="111594A4"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14:paraId="03F420C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14:paraId="479A844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14:paraId="0DD0852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14:paraId="13913DAE"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14:paraId="45F7F023"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14:paraId="53C443D5"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14:paraId="2B6B2968"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14:paraId="49204B4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14:paraId="76F3D99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14:paraId="03EFAC63"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14:paraId="1CB4F15D" w14:textId="77777777"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14:paraId="649C346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14:paraId="579264E6"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14:paraId="2635A878"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14:paraId="738CC00F"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14:paraId="79B0EFB0"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14:paraId="13E8370A"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14:paraId="4E94371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14:paraId="2712AA54"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14:paraId="121D0FBE" w14:textId="77777777" w:rsidR="00D17A19" w:rsidRDefault="00D17A19">
      <w:pPr>
        <w:spacing w:line="440" w:lineRule="exact"/>
        <w:contextualSpacing/>
        <w:rPr>
          <w:rFonts w:ascii="仿宋_GB2312" w:eastAsia="仿宋_GB2312"/>
          <w:sz w:val="28"/>
          <w:szCs w:val="28"/>
        </w:rPr>
      </w:pPr>
    </w:p>
    <w:p w14:paraId="7FF19A7A" w14:textId="77777777"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14:paraId="72C02BD5" w14:textId="77777777"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14:paraId="515E91C6" w14:textId="2ABCDB60"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40B3B76" w14:textId="77777777"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14:paraId="2DF4F23D"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14:paraId="28FDD5DE"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14:paraId="2D0278F8"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14:paraId="52E79B55"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14:paraId="1A3EF289"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14:paraId="7BEB1F66"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14:paraId="06207DA6"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14:paraId="27810ADE" w14:textId="77777777"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14:paraId="1C8ABE04"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14:paraId="11A8715A"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14:paraId="061151A1"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14:paraId="61754F59"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14:paraId="6C71FC92"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14:paraId="6BF354D0"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14:paraId="71099F6E"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14:paraId="19362025"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14:paraId="4C7BF58C"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14:paraId="4A87C7FC"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14:paraId="560FFD5D" w14:textId="77777777"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14:paraId="3E77CB6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14:paraId="14C3EAFE" w14:textId="77777777"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14:paraId="3B1AD64F"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14:paraId="0F9C6BD8"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14:paraId="7EE1FA75"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14:paraId="3E525529"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14:paraId="7799ED11"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14:paraId="6728A9F2"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14:paraId="1E0CA406"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14:paraId="65FD3E5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14:paraId="3F4E5AD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14:paraId="3C00AB66"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14:paraId="00BC3D1A" w14:textId="77777777" w:rsidR="00D17A19" w:rsidRDefault="00D17A19">
      <w:pPr>
        <w:spacing w:line="440" w:lineRule="exact"/>
        <w:contextualSpacing/>
        <w:rPr>
          <w:rFonts w:ascii="仿宋_GB2312" w:eastAsia="仿宋_GB2312"/>
          <w:sz w:val="28"/>
          <w:szCs w:val="28"/>
        </w:rPr>
      </w:pPr>
    </w:p>
    <w:p w14:paraId="5080C824" w14:textId="77777777" w:rsidR="00D17A19" w:rsidRDefault="00D17A19">
      <w:pPr>
        <w:spacing w:line="440" w:lineRule="exact"/>
        <w:contextualSpacing/>
        <w:rPr>
          <w:rFonts w:ascii="仿宋_GB2312" w:eastAsia="仿宋_GB2312"/>
          <w:sz w:val="28"/>
          <w:szCs w:val="28"/>
        </w:rPr>
      </w:pPr>
    </w:p>
    <w:p w14:paraId="778AE1AC" w14:textId="77777777" w:rsidR="00D17A19" w:rsidRDefault="00D17A19">
      <w:pPr>
        <w:spacing w:line="440" w:lineRule="exact"/>
        <w:contextualSpacing/>
        <w:rPr>
          <w:rFonts w:ascii="仿宋_GB2312" w:eastAsia="仿宋_GB2312"/>
          <w:sz w:val="28"/>
          <w:szCs w:val="28"/>
        </w:rPr>
      </w:pPr>
    </w:p>
    <w:p w14:paraId="26006B90" w14:textId="77777777" w:rsidR="00D17A19" w:rsidRDefault="00D17A19">
      <w:pPr>
        <w:spacing w:line="440" w:lineRule="exact"/>
        <w:contextualSpacing/>
        <w:rPr>
          <w:rFonts w:ascii="仿宋_GB2312" w:eastAsia="仿宋_GB2312"/>
          <w:sz w:val="28"/>
          <w:szCs w:val="28"/>
        </w:rPr>
      </w:pPr>
    </w:p>
    <w:p w14:paraId="792B3253" w14:textId="77777777" w:rsidR="00D17A19" w:rsidRDefault="00D17A19">
      <w:pPr>
        <w:spacing w:line="440" w:lineRule="exact"/>
        <w:contextualSpacing/>
        <w:rPr>
          <w:rFonts w:ascii="仿宋_GB2312" w:eastAsia="仿宋_GB2312"/>
          <w:sz w:val="28"/>
          <w:szCs w:val="28"/>
        </w:rPr>
      </w:pPr>
    </w:p>
    <w:p w14:paraId="09369124" w14:textId="77777777" w:rsidR="00D17A19" w:rsidRDefault="00D17A19">
      <w:pPr>
        <w:spacing w:line="440" w:lineRule="exact"/>
        <w:contextualSpacing/>
        <w:rPr>
          <w:rFonts w:ascii="仿宋_GB2312" w:eastAsia="仿宋_GB2312"/>
          <w:sz w:val="28"/>
          <w:szCs w:val="28"/>
        </w:rPr>
      </w:pPr>
    </w:p>
    <w:p w14:paraId="0D6AD6A4" w14:textId="77777777" w:rsidR="00D17A19" w:rsidRDefault="00D17A19">
      <w:pPr>
        <w:spacing w:line="440" w:lineRule="exact"/>
        <w:contextualSpacing/>
        <w:rPr>
          <w:rFonts w:ascii="仿宋_GB2312" w:eastAsia="仿宋_GB2312"/>
          <w:sz w:val="28"/>
          <w:szCs w:val="28"/>
        </w:rPr>
      </w:pPr>
    </w:p>
    <w:p w14:paraId="56B90CC5" w14:textId="77777777" w:rsidR="00D17A19" w:rsidRDefault="00D17A19">
      <w:pPr>
        <w:spacing w:line="440" w:lineRule="exact"/>
        <w:contextualSpacing/>
        <w:rPr>
          <w:rFonts w:ascii="仿宋_GB2312" w:eastAsia="仿宋_GB2312"/>
          <w:sz w:val="28"/>
          <w:szCs w:val="28"/>
        </w:rPr>
      </w:pPr>
    </w:p>
    <w:p w14:paraId="142BCE71" w14:textId="77777777" w:rsidR="00D17A19" w:rsidRDefault="00D17A19">
      <w:pPr>
        <w:spacing w:line="440" w:lineRule="exact"/>
        <w:contextualSpacing/>
        <w:rPr>
          <w:rFonts w:ascii="仿宋_GB2312" w:eastAsia="仿宋_GB2312"/>
          <w:sz w:val="28"/>
          <w:szCs w:val="28"/>
        </w:rPr>
      </w:pPr>
    </w:p>
    <w:p w14:paraId="6F9B759A" w14:textId="77777777" w:rsidR="00D17A19" w:rsidRDefault="00D17A19">
      <w:pPr>
        <w:spacing w:line="440" w:lineRule="exact"/>
        <w:contextualSpacing/>
        <w:rPr>
          <w:rFonts w:ascii="仿宋_GB2312" w:eastAsia="仿宋_GB2312"/>
          <w:sz w:val="28"/>
          <w:szCs w:val="28"/>
        </w:rPr>
      </w:pPr>
    </w:p>
    <w:p w14:paraId="39FB89C2" w14:textId="77777777" w:rsidR="00D17A19" w:rsidRDefault="00D17A19">
      <w:pPr>
        <w:spacing w:line="440" w:lineRule="exact"/>
        <w:contextualSpacing/>
        <w:rPr>
          <w:rFonts w:ascii="仿宋_GB2312" w:eastAsia="仿宋_GB2312"/>
          <w:sz w:val="28"/>
          <w:szCs w:val="28"/>
        </w:rPr>
      </w:pPr>
    </w:p>
    <w:p w14:paraId="01E0B837" w14:textId="77777777" w:rsidR="00D17A19" w:rsidRDefault="00D17A19">
      <w:pPr>
        <w:spacing w:line="440" w:lineRule="exact"/>
        <w:contextualSpacing/>
        <w:rPr>
          <w:rFonts w:ascii="仿宋_GB2312" w:eastAsia="仿宋_GB2312"/>
          <w:sz w:val="28"/>
          <w:szCs w:val="28"/>
        </w:rPr>
      </w:pPr>
    </w:p>
    <w:p w14:paraId="2507B634" w14:textId="77777777" w:rsidR="00D17A19" w:rsidRDefault="00D17A19">
      <w:pPr>
        <w:spacing w:line="440" w:lineRule="exact"/>
        <w:contextualSpacing/>
        <w:rPr>
          <w:rFonts w:ascii="仿宋_GB2312" w:eastAsia="仿宋_GB2312"/>
          <w:sz w:val="28"/>
          <w:szCs w:val="28"/>
        </w:rPr>
      </w:pPr>
    </w:p>
    <w:p w14:paraId="33E5A06A" w14:textId="77777777" w:rsidR="00D17A19" w:rsidRDefault="00D17A19">
      <w:pPr>
        <w:spacing w:line="440" w:lineRule="exact"/>
        <w:contextualSpacing/>
        <w:rPr>
          <w:rFonts w:ascii="仿宋_GB2312" w:eastAsia="仿宋_GB2312"/>
          <w:sz w:val="28"/>
          <w:szCs w:val="28"/>
        </w:rPr>
      </w:pPr>
    </w:p>
    <w:p w14:paraId="0B47E3D8" w14:textId="77777777" w:rsidR="00D17A19" w:rsidRDefault="00D17A19">
      <w:pPr>
        <w:spacing w:line="440" w:lineRule="exact"/>
        <w:contextualSpacing/>
        <w:rPr>
          <w:rFonts w:ascii="仿宋_GB2312" w:eastAsia="仿宋_GB2312"/>
          <w:sz w:val="28"/>
          <w:szCs w:val="28"/>
        </w:rPr>
      </w:pPr>
    </w:p>
    <w:p w14:paraId="5FFC8712" w14:textId="77777777" w:rsidR="00D17A19" w:rsidRDefault="00D17A19">
      <w:pPr>
        <w:spacing w:line="440" w:lineRule="exact"/>
        <w:contextualSpacing/>
        <w:rPr>
          <w:rFonts w:ascii="仿宋_GB2312" w:eastAsia="仿宋_GB2312"/>
          <w:sz w:val="28"/>
          <w:szCs w:val="28"/>
        </w:rPr>
      </w:pPr>
    </w:p>
    <w:p w14:paraId="75D6A0D1" w14:textId="77777777" w:rsidR="00D17A19" w:rsidRDefault="00D17A19">
      <w:pPr>
        <w:spacing w:line="440" w:lineRule="exact"/>
        <w:contextualSpacing/>
        <w:rPr>
          <w:rFonts w:ascii="仿宋_GB2312" w:eastAsia="仿宋_GB2312"/>
          <w:sz w:val="28"/>
          <w:szCs w:val="28"/>
        </w:rPr>
      </w:pPr>
    </w:p>
    <w:p w14:paraId="45E4659D" w14:textId="77777777" w:rsidR="00D17A19" w:rsidRDefault="00D17A19">
      <w:pPr>
        <w:ind w:firstLineChars="200" w:firstLine="560"/>
        <w:rPr>
          <w:rFonts w:ascii="仿宋_GB2312" w:eastAsia="仿宋_GB2312"/>
          <w:sz w:val="28"/>
          <w:szCs w:val="28"/>
        </w:rPr>
      </w:pPr>
    </w:p>
    <w:p w14:paraId="661B2341" w14:textId="77777777" w:rsidR="00D17A19" w:rsidRDefault="00D17A19">
      <w:pPr>
        <w:ind w:firstLineChars="200" w:firstLine="560"/>
        <w:rPr>
          <w:rFonts w:ascii="仿宋_GB2312" w:eastAsia="仿宋_GB2312"/>
          <w:sz w:val="28"/>
          <w:szCs w:val="28"/>
        </w:rPr>
      </w:pPr>
    </w:p>
    <w:p w14:paraId="3A24720B" w14:textId="77777777" w:rsidR="00D17A19" w:rsidRDefault="00D17A19">
      <w:pPr>
        <w:ind w:firstLineChars="200" w:firstLine="560"/>
        <w:rPr>
          <w:rFonts w:ascii="仿宋_GB2312" w:eastAsia="仿宋_GB2312"/>
          <w:sz w:val="28"/>
          <w:szCs w:val="28"/>
        </w:rPr>
      </w:pPr>
    </w:p>
    <w:p w14:paraId="2337EC62" w14:textId="77777777" w:rsidR="00D17A19" w:rsidRDefault="00D17A19">
      <w:pPr>
        <w:ind w:firstLineChars="200" w:firstLine="560"/>
        <w:rPr>
          <w:rFonts w:ascii="仿宋_GB2312" w:eastAsia="仿宋_GB2312"/>
          <w:sz w:val="28"/>
          <w:szCs w:val="28"/>
        </w:rPr>
      </w:pPr>
    </w:p>
    <w:p w14:paraId="33744405" w14:textId="77777777" w:rsidR="00D17A19" w:rsidRDefault="00D17A19">
      <w:pPr>
        <w:ind w:firstLineChars="200" w:firstLine="560"/>
        <w:rPr>
          <w:rFonts w:ascii="仿宋_GB2312" w:eastAsia="仿宋_GB2312"/>
          <w:sz w:val="28"/>
          <w:szCs w:val="28"/>
        </w:rPr>
      </w:pPr>
    </w:p>
    <w:p w14:paraId="0E62342F" w14:textId="77777777" w:rsidR="00D17A19" w:rsidRDefault="00D17A19">
      <w:pPr>
        <w:pStyle w:val="WPSOffice1"/>
      </w:pPr>
    </w:p>
    <w:p w14:paraId="6878A3AC" w14:textId="77777777"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14:paraId="772BEAF4" w14:textId="5D11DE00" w:rsidR="00D17A19" w:rsidRDefault="00EF1864">
      <w:pPr>
        <w:spacing w:line="360" w:lineRule="auto"/>
        <w:jc w:val="right"/>
        <w:rPr>
          <w:rFonts w:ascii="仿宋_GB2312" w:eastAsia="仿宋_GB2312"/>
          <w:sz w:val="28"/>
          <w:szCs w:val="28"/>
        </w:rPr>
      </w:pPr>
      <w:r>
        <w:rPr>
          <w:rFonts w:ascii="仿宋_GB2312" w:eastAsia="仿宋_GB2312" w:hint="eastAsia"/>
          <w:sz w:val="28"/>
          <w:szCs w:val="28"/>
        </w:rPr>
        <w:t>JXHDKJ</w:t>
      </w:r>
      <w:r w:rsidR="00C26296">
        <w:rPr>
          <w:rFonts w:ascii="仿宋_GB2312" w:eastAsia="仿宋_GB2312" w:hint="eastAsia"/>
          <w:sz w:val="28"/>
          <w:szCs w:val="28"/>
        </w:rPr>
        <w:t>/AQB2-0424-</w:t>
      </w:r>
      <w:r w:rsidR="00785457">
        <w:rPr>
          <w:rFonts w:ascii="仿宋_GB2312" w:eastAsia="仿宋_GB2312" w:hint="eastAsia"/>
          <w:sz w:val="28"/>
          <w:szCs w:val="28"/>
        </w:rPr>
        <w:t>2021</w:t>
      </w:r>
    </w:p>
    <w:p w14:paraId="6AE17AF0"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14:paraId="67364365" w14:textId="77777777"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14:paraId="27C45D6C"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14:paraId="3340C902" w14:textId="77777777"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14:paraId="576C2439"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14:paraId="6AB67805"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14:paraId="7527456F"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14:paraId="7E9FA98F"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14:paraId="4E38C511"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14:paraId="72ECE93A" w14:textId="77777777"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14:paraId="05BC3DED" w14:textId="77777777"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14:paraId="21A05749"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14:paraId="1F41491D"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14:paraId="269E9CDA"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14:paraId="2DF41D54"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14:paraId="0915F9F5"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14:paraId="2B22E8B3"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14:paraId="7545D372"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14:paraId="12CDB401"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14:paraId="787F39F1"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14:paraId="43DEB981"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14:paraId="527F5384"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14:paraId="79B3DDFE"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14:paraId="045860D3"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14:paraId="4D872265"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14:paraId="543F48D1"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14:paraId="1AD968BF" w14:textId="77777777"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14:paraId="219433AA"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14:paraId="4D8ED726"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14:paraId="7BE0B733"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14:paraId="76E11D07" w14:textId="77777777"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14:paraId="35239F56"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14:paraId="32A48195"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14:paraId="6C0BF4B6"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14:paraId="21B7E42D"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14:paraId="26B96824"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14:paraId="31DD0618"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14:paraId="073F9878" w14:textId="77777777"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14:paraId="2DC8ED97" w14:textId="77777777" w:rsidR="00D17A19" w:rsidRDefault="00D17A19">
      <w:pPr>
        <w:spacing w:line="360" w:lineRule="auto"/>
        <w:rPr>
          <w:rFonts w:ascii="仿宋" w:eastAsia="仿宋" w:hAnsi="仿宋"/>
          <w:sz w:val="28"/>
          <w:szCs w:val="28"/>
        </w:rPr>
      </w:pPr>
    </w:p>
    <w:p w14:paraId="104F83F6" w14:textId="77777777" w:rsidR="00D17A19" w:rsidRDefault="00D17A19">
      <w:pPr>
        <w:spacing w:line="360" w:lineRule="auto"/>
        <w:rPr>
          <w:rFonts w:ascii="仿宋_GB2312" w:eastAsia="仿宋_GB2312"/>
          <w:sz w:val="28"/>
          <w:szCs w:val="28"/>
        </w:rPr>
      </w:pPr>
    </w:p>
    <w:p w14:paraId="5586407E" w14:textId="77777777" w:rsidR="00D17A19" w:rsidRDefault="00D17A19">
      <w:pPr>
        <w:spacing w:line="360" w:lineRule="auto"/>
        <w:rPr>
          <w:rFonts w:ascii="仿宋_GB2312" w:eastAsia="仿宋_GB2312"/>
          <w:sz w:val="28"/>
          <w:szCs w:val="28"/>
        </w:rPr>
      </w:pPr>
    </w:p>
    <w:p w14:paraId="1A651098" w14:textId="77777777" w:rsidR="00D17A19" w:rsidRDefault="00D17A19">
      <w:pPr>
        <w:spacing w:line="360" w:lineRule="auto"/>
        <w:rPr>
          <w:rFonts w:ascii="仿宋_GB2312" w:eastAsia="仿宋_GB2312"/>
          <w:sz w:val="28"/>
          <w:szCs w:val="28"/>
        </w:rPr>
      </w:pPr>
    </w:p>
    <w:p w14:paraId="323A637F" w14:textId="77777777" w:rsidR="00D17A19" w:rsidRDefault="00D17A19">
      <w:pPr>
        <w:spacing w:line="360" w:lineRule="auto"/>
        <w:rPr>
          <w:rFonts w:ascii="仿宋_GB2312" w:eastAsia="仿宋_GB2312"/>
          <w:sz w:val="28"/>
          <w:szCs w:val="28"/>
        </w:rPr>
      </w:pPr>
    </w:p>
    <w:p w14:paraId="0507D588" w14:textId="77777777" w:rsidR="00D17A19" w:rsidRDefault="00D17A19">
      <w:pPr>
        <w:spacing w:line="360" w:lineRule="auto"/>
        <w:rPr>
          <w:rFonts w:ascii="仿宋_GB2312" w:eastAsia="仿宋_GB2312"/>
          <w:sz w:val="28"/>
          <w:szCs w:val="28"/>
        </w:rPr>
      </w:pPr>
    </w:p>
    <w:p w14:paraId="18978672" w14:textId="77777777" w:rsidR="00D17A19" w:rsidRDefault="00D17A19">
      <w:pPr>
        <w:spacing w:line="360" w:lineRule="auto"/>
        <w:rPr>
          <w:rFonts w:ascii="仿宋_GB2312" w:eastAsia="仿宋_GB2312"/>
          <w:sz w:val="28"/>
          <w:szCs w:val="28"/>
        </w:rPr>
      </w:pPr>
    </w:p>
    <w:p w14:paraId="080D7432" w14:textId="77777777" w:rsidR="00D17A19" w:rsidRDefault="00D17A19">
      <w:pPr>
        <w:spacing w:line="360" w:lineRule="auto"/>
        <w:rPr>
          <w:rFonts w:ascii="仿宋_GB2312" w:eastAsia="仿宋_GB2312"/>
          <w:sz w:val="28"/>
          <w:szCs w:val="28"/>
        </w:rPr>
      </w:pPr>
    </w:p>
    <w:p w14:paraId="072F5F29" w14:textId="77777777" w:rsidR="00D17A19" w:rsidRDefault="00D17A19">
      <w:pPr>
        <w:spacing w:line="360" w:lineRule="auto"/>
        <w:rPr>
          <w:rFonts w:ascii="仿宋_GB2312" w:eastAsia="仿宋_GB2312"/>
          <w:sz w:val="28"/>
          <w:szCs w:val="28"/>
        </w:rPr>
      </w:pPr>
    </w:p>
    <w:p w14:paraId="3F6255D3" w14:textId="77777777" w:rsidR="00D17A19" w:rsidRDefault="00D17A19">
      <w:pPr>
        <w:spacing w:line="360" w:lineRule="auto"/>
        <w:rPr>
          <w:rFonts w:ascii="仿宋_GB2312" w:eastAsia="仿宋_GB2312"/>
          <w:sz w:val="28"/>
          <w:szCs w:val="28"/>
        </w:rPr>
      </w:pPr>
    </w:p>
    <w:p w14:paraId="3A8366C1" w14:textId="77777777" w:rsidR="00D17A19" w:rsidRDefault="00D17A19">
      <w:pPr>
        <w:spacing w:line="360" w:lineRule="auto"/>
        <w:rPr>
          <w:rFonts w:ascii="仿宋_GB2312" w:eastAsia="仿宋_GB2312"/>
          <w:sz w:val="28"/>
          <w:szCs w:val="28"/>
        </w:rPr>
      </w:pPr>
    </w:p>
    <w:p w14:paraId="5E09D18E" w14:textId="77777777" w:rsidR="00D17A19" w:rsidRDefault="00D17A19">
      <w:pPr>
        <w:spacing w:line="360" w:lineRule="auto"/>
        <w:rPr>
          <w:rFonts w:ascii="仿宋_GB2312" w:eastAsia="仿宋_GB2312"/>
          <w:sz w:val="28"/>
          <w:szCs w:val="28"/>
        </w:rPr>
      </w:pPr>
    </w:p>
    <w:p w14:paraId="39B90D74" w14:textId="77777777" w:rsidR="00D17A19" w:rsidRDefault="00D17A19">
      <w:pPr>
        <w:spacing w:line="360" w:lineRule="auto"/>
        <w:rPr>
          <w:rFonts w:ascii="仿宋_GB2312" w:eastAsia="仿宋_GB2312"/>
          <w:sz w:val="28"/>
          <w:szCs w:val="28"/>
        </w:rPr>
      </w:pPr>
    </w:p>
    <w:p w14:paraId="0B45DEF4" w14:textId="77777777" w:rsidR="00D17A19" w:rsidRDefault="00D17A19">
      <w:pPr>
        <w:spacing w:line="360" w:lineRule="auto"/>
        <w:rPr>
          <w:rFonts w:ascii="仿宋_GB2312" w:eastAsia="仿宋_GB2312"/>
          <w:sz w:val="28"/>
          <w:szCs w:val="28"/>
        </w:rPr>
      </w:pPr>
    </w:p>
    <w:p w14:paraId="1286F8E1" w14:textId="77777777" w:rsidR="00D17A19" w:rsidRDefault="00D17A19">
      <w:pPr>
        <w:spacing w:line="360" w:lineRule="auto"/>
        <w:rPr>
          <w:rFonts w:ascii="仿宋_GB2312" w:eastAsia="仿宋_GB2312"/>
          <w:sz w:val="28"/>
          <w:szCs w:val="28"/>
        </w:rPr>
      </w:pPr>
    </w:p>
    <w:p w14:paraId="5F069917" w14:textId="77777777" w:rsidR="00D17A19" w:rsidRDefault="00D17A19">
      <w:pPr>
        <w:spacing w:line="360" w:lineRule="auto"/>
        <w:rPr>
          <w:rFonts w:ascii="仿宋_GB2312" w:eastAsia="仿宋_GB2312"/>
          <w:sz w:val="28"/>
          <w:szCs w:val="28"/>
        </w:rPr>
      </w:pPr>
    </w:p>
    <w:p w14:paraId="1B2C00E4" w14:textId="77777777" w:rsidR="00D17A19" w:rsidRDefault="00D17A19">
      <w:pPr>
        <w:spacing w:line="360" w:lineRule="auto"/>
        <w:rPr>
          <w:rFonts w:ascii="仿宋_GB2312" w:eastAsia="仿宋_GB2312"/>
          <w:sz w:val="28"/>
          <w:szCs w:val="28"/>
        </w:rPr>
      </w:pPr>
    </w:p>
    <w:p w14:paraId="022AF623" w14:textId="77777777" w:rsidR="00D17A19" w:rsidRDefault="00D17A19">
      <w:pPr>
        <w:spacing w:line="360" w:lineRule="auto"/>
        <w:rPr>
          <w:rFonts w:ascii="仿宋_GB2312" w:eastAsia="仿宋_GB2312"/>
          <w:sz w:val="28"/>
          <w:szCs w:val="28"/>
        </w:rPr>
      </w:pPr>
    </w:p>
    <w:p w14:paraId="45313EE2" w14:textId="77777777"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14:paraId="0D46375A" w14:textId="3E8D9AAC" w:rsidR="00D17A19" w:rsidRDefault="00EF1864">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JXHDKJ</w:t>
      </w:r>
      <w:r w:rsidR="00C26296">
        <w:rPr>
          <w:rFonts w:ascii="仿宋_GB2312" w:eastAsia="仿宋_GB2312" w:hint="eastAsia"/>
          <w:sz w:val="28"/>
          <w:szCs w:val="28"/>
        </w:rPr>
        <w:t>/AQB2-0425-</w:t>
      </w:r>
      <w:r w:rsidR="00785457">
        <w:rPr>
          <w:rFonts w:ascii="仿宋_GB2312" w:eastAsia="仿宋_GB2312" w:hint="eastAsia"/>
          <w:sz w:val="28"/>
          <w:szCs w:val="28"/>
        </w:rPr>
        <w:t>2021</w:t>
      </w:r>
    </w:p>
    <w:p w14:paraId="59C63A9B"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14:paraId="24C32E04" w14:textId="77777777"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14:paraId="6EC923E5"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14:paraId="3572FD3B"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14:paraId="17698FC9"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14:paraId="47BDD335"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14:paraId="585C7324"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14:paraId="6DBA1294"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14:paraId="1667A431"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14:paraId="211298FC"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14:paraId="6183C354"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14:paraId="16E947CF"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14:paraId="0E747EF5"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14:paraId="26373DAB"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14:paraId="30459998"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14:paraId="79223934"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14:paraId="30F969B1"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14:paraId="6B58710F"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14:paraId="3AF62A69" w14:textId="77777777"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14:paraId="10C5CF98" w14:textId="77777777"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14:paraId="0FB9BEB5" w14:textId="77777777"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14:paraId="63D5D9FA" w14:textId="77777777"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14:paraId="1E183CD1" w14:textId="77777777"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14:paraId="22E1CE1B"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14:paraId="4BACB3C8"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14:paraId="3B79CE8E"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14:paraId="4AF601B1"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14:paraId="5AABB08D"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14:paraId="07A0F57B" w14:textId="77777777"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14:paraId="44F62482"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14:paraId="31E36B3D"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14:paraId="7C95DF18"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14:paraId="1C9C970E"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14:paraId="3E5BA6F6"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14:paraId="5D211204"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14:paraId="58BD1DCF"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14:paraId="6A2D7FCA"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14:paraId="6E8C504E"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14:paraId="17F1BE12"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14:paraId="30156439"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14:paraId="3FB2B49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14:paraId="45C64B6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14:paraId="6346E297"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14:paraId="316F9B97"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14:paraId="21B0B671" w14:textId="77777777"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14:paraId="1353C49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14:paraId="0FA905BC" w14:textId="77777777"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14:paraId="624DB7F7" w14:textId="77777777" w:rsidR="00D17A19" w:rsidRDefault="00D17A19">
      <w:pPr>
        <w:spacing w:line="360" w:lineRule="auto"/>
        <w:rPr>
          <w:rFonts w:ascii="仿宋_GB2312" w:eastAsia="仿宋_GB2312"/>
          <w:sz w:val="28"/>
          <w:szCs w:val="28"/>
        </w:rPr>
      </w:pPr>
    </w:p>
    <w:p w14:paraId="5A97612F" w14:textId="77777777" w:rsidR="00D17A19" w:rsidRDefault="00D17A19">
      <w:pPr>
        <w:spacing w:line="360" w:lineRule="auto"/>
        <w:rPr>
          <w:rFonts w:ascii="仿宋_GB2312" w:eastAsia="仿宋_GB2312"/>
          <w:sz w:val="28"/>
          <w:szCs w:val="28"/>
        </w:rPr>
      </w:pPr>
    </w:p>
    <w:p w14:paraId="7C783BD6" w14:textId="77777777" w:rsidR="00D17A19" w:rsidRDefault="00D17A19">
      <w:pPr>
        <w:spacing w:line="360" w:lineRule="auto"/>
        <w:rPr>
          <w:rFonts w:ascii="仿宋_GB2312" w:eastAsia="仿宋_GB2312"/>
          <w:sz w:val="28"/>
          <w:szCs w:val="28"/>
        </w:rPr>
      </w:pPr>
    </w:p>
    <w:p w14:paraId="2B9C72EF" w14:textId="77777777" w:rsidR="00D17A19" w:rsidRDefault="00D17A19">
      <w:pPr>
        <w:spacing w:line="360" w:lineRule="auto"/>
        <w:rPr>
          <w:rFonts w:ascii="仿宋_GB2312" w:eastAsia="仿宋_GB2312"/>
          <w:sz w:val="28"/>
          <w:szCs w:val="28"/>
        </w:rPr>
      </w:pPr>
    </w:p>
    <w:p w14:paraId="2BF20DC5" w14:textId="77777777" w:rsidR="00D17A19" w:rsidRDefault="00D17A19">
      <w:pPr>
        <w:spacing w:line="360" w:lineRule="auto"/>
        <w:rPr>
          <w:rFonts w:ascii="仿宋_GB2312" w:eastAsia="仿宋_GB2312"/>
          <w:sz w:val="28"/>
          <w:szCs w:val="28"/>
        </w:rPr>
      </w:pPr>
    </w:p>
    <w:p w14:paraId="00071B55" w14:textId="77777777" w:rsidR="00D17A19" w:rsidRDefault="00D17A19">
      <w:pPr>
        <w:spacing w:line="360" w:lineRule="auto"/>
        <w:rPr>
          <w:rFonts w:ascii="仿宋_GB2312" w:eastAsia="仿宋_GB2312"/>
          <w:sz w:val="28"/>
          <w:szCs w:val="28"/>
        </w:rPr>
      </w:pPr>
    </w:p>
    <w:p w14:paraId="2BB03A69" w14:textId="77777777" w:rsidR="00D17A19" w:rsidRDefault="00D17A19">
      <w:pPr>
        <w:spacing w:line="360" w:lineRule="auto"/>
        <w:rPr>
          <w:rFonts w:ascii="仿宋_GB2312" w:eastAsia="仿宋_GB2312"/>
          <w:sz w:val="28"/>
          <w:szCs w:val="28"/>
        </w:rPr>
      </w:pPr>
    </w:p>
    <w:p w14:paraId="22BDA045" w14:textId="77777777" w:rsidR="00D17A19" w:rsidRDefault="00D17A19">
      <w:pPr>
        <w:spacing w:line="360" w:lineRule="auto"/>
        <w:rPr>
          <w:rFonts w:ascii="仿宋_GB2312" w:eastAsia="仿宋_GB2312"/>
          <w:sz w:val="28"/>
          <w:szCs w:val="28"/>
        </w:rPr>
      </w:pPr>
    </w:p>
    <w:p w14:paraId="5FBA3B2D" w14:textId="77777777" w:rsidR="00D17A19" w:rsidRDefault="00D17A19">
      <w:pPr>
        <w:spacing w:line="360" w:lineRule="auto"/>
        <w:rPr>
          <w:rFonts w:ascii="仿宋_GB2312" w:eastAsia="仿宋_GB2312"/>
          <w:sz w:val="28"/>
          <w:szCs w:val="28"/>
        </w:rPr>
      </w:pPr>
    </w:p>
    <w:p w14:paraId="067D0B76" w14:textId="77777777" w:rsidR="00D17A19" w:rsidRDefault="00D17A19">
      <w:pPr>
        <w:spacing w:line="360" w:lineRule="auto"/>
        <w:rPr>
          <w:rFonts w:ascii="仿宋_GB2312" w:eastAsia="仿宋_GB2312"/>
          <w:sz w:val="28"/>
          <w:szCs w:val="28"/>
        </w:rPr>
      </w:pPr>
    </w:p>
    <w:p w14:paraId="062D66BE" w14:textId="77777777" w:rsidR="00D17A19" w:rsidRDefault="00D17A19">
      <w:pPr>
        <w:spacing w:line="360" w:lineRule="auto"/>
        <w:rPr>
          <w:rFonts w:ascii="仿宋_GB2312" w:eastAsia="仿宋_GB2312"/>
          <w:sz w:val="28"/>
          <w:szCs w:val="28"/>
        </w:rPr>
      </w:pPr>
    </w:p>
    <w:p w14:paraId="16CB3555" w14:textId="77777777" w:rsidR="00D17A19" w:rsidRDefault="00D17A19">
      <w:pPr>
        <w:spacing w:line="360" w:lineRule="auto"/>
        <w:rPr>
          <w:rFonts w:ascii="仿宋_GB2312" w:eastAsia="仿宋_GB2312"/>
          <w:sz w:val="28"/>
          <w:szCs w:val="28"/>
        </w:rPr>
      </w:pPr>
    </w:p>
    <w:p w14:paraId="0CC9BB19" w14:textId="77777777" w:rsidR="00D17A19" w:rsidRDefault="00D17A19">
      <w:pPr>
        <w:spacing w:line="360" w:lineRule="auto"/>
        <w:rPr>
          <w:rFonts w:ascii="仿宋_GB2312" w:eastAsia="仿宋_GB2312"/>
          <w:sz w:val="28"/>
          <w:szCs w:val="28"/>
        </w:rPr>
      </w:pPr>
    </w:p>
    <w:p w14:paraId="321B70EB" w14:textId="77777777" w:rsidR="00D17A19" w:rsidRDefault="00D17A19">
      <w:pPr>
        <w:spacing w:line="360" w:lineRule="auto"/>
        <w:rPr>
          <w:rFonts w:ascii="仿宋_GB2312" w:eastAsia="仿宋_GB2312"/>
          <w:sz w:val="28"/>
          <w:szCs w:val="28"/>
        </w:rPr>
      </w:pPr>
    </w:p>
    <w:p w14:paraId="61C7C21C" w14:textId="77777777" w:rsidR="00D17A19" w:rsidRDefault="00D17A19">
      <w:pPr>
        <w:spacing w:line="360" w:lineRule="auto"/>
        <w:rPr>
          <w:rFonts w:ascii="仿宋_GB2312" w:eastAsia="仿宋_GB2312"/>
          <w:sz w:val="28"/>
          <w:szCs w:val="28"/>
        </w:rPr>
      </w:pPr>
    </w:p>
    <w:p w14:paraId="476E84BD" w14:textId="77777777" w:rsidR="00D17A19" w:rsidRDefault="00D17A19">
      <w:pPr>
        <w:spacing w:line="360" w:lineRule="auto"/>
        <w:rPr>
          <w:rFonts w:ascii="仿宋_GB2312" w:eastAsia="仿宋_GB2312"/>
          <w:sz w:val="28"/>
          <w:szCs w:val="28"/>
        </w:rPr>
      </w:pPr>
    </w:p>
    <w:p w14:paraId="75E714F5" w14:textId="77777777" w:rsidR="00D17A19" w:rsidRDefault="00D17A19">
      <w:pPr>
        <w:spacing w:line="360" w:lineRule="auto"/>
        <w:rPr>
          <w:rFonts w:ascii="仿宋_GB2312" w:eastAsia="仿宋_GB2312"/>
          <w:sz w:val="28"/>
          <w:szCs w:val="28"/>
        </w:rPr>
      </w:pPr>
    </w:p>
    <w:p w14:paraId="3D1BF417" w14:textId="77777777" w:rsidR="00D17A19" w:rsidRDefault="00D17A19">
      <w:pPr>
        <w:spacing w:line="360" w:lineRule="auto"/>
        <w:rPr>
          <w:rFonts w:ascii="仿宋_GB2312" w:eastAsia="仿宋_GB2312"/>
          <w:sz w:val="28"/>
          <w:szCs w:val="28"/>
        </w:rPr>
      </w:pPr>
    </w:p>
    <w:p w14:paraId="746FDE35" w14:textId="77777777" w:rsidR="00D17A19" w:rsidRDefault="00D17A19">
      <w:pPr>
        <w:spacing w:line="360" w:lineRule="auto"/>
        <w:rPr>
          <w:rFonts w:ascii="仿宋" w:eastAsia="仿宋" w:hAnsi="仿宋" w:cs="Times New Roman"/>
          <w:sz w:val="28"/>
          <w:szCs w:val="28"/>
        </w:rPr>
      </w:pPr>
    </w:p>
    <w:p w14:paraId="02AC9EE1" w14:textId="77777777" w:rsidR="00D17A19" w:rsidRDefault="00D17A19">
      <w:pPr>
        <w:tabs>
          <w:tab w:val="left" w:pos="810"/>
        </w:tabs>
        <w:rPr>
          <w:rFonts w:ascii="ˎ̥" w:hAnsi="ˎ̥"/>
        </w:rPr>
      </w:pPr>
    </w:p>
    <w:p w14:paraId="3357C886" w14:textId="77777777"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14:paraId="49B48BA8" w14:textId="41768F30" w:rsidR="00D17A19" w:rsidRDefault="00EF1864">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JXHDKJ</w:t>
      </w:r>
      <w:r w:rsidR="00C26296">
        <w:rPr>
          <w:rFonts w:ascii="仿宋_GB2312" w:eastAsia="仿宋_GB2312" w:hint="eastAsia"/>
          <w:sz w:val="28"/>
          <w:szCs w:val="28"/>
        </w:rPr>
        <w:t>/AQB2-0426-</w:t>
      </w:r>
      <w:r w:rsidR="00785457">
        <w:rPr>
          <w:rFonts w:ascii="仿宋_GB2312" w:eastAsia="仿宋_GB2312" w:hint="eastAsia"/>
          <w:sz w:val="28"/>
          <w:szCs w:val="28"/>
        </w:rPr>
        <w:t>2021</w:t>
      </w:r>
    </w:p>
    <w:p w14:paraId="2E5E87BF"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14:paraId="7B8A6A72"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14:paraId="0822A33C"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14:paraId="33DCE62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14:paraId="3C771AB9"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14:paraId="404904E6"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14:paraId="4C4DAF4A"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14:paraId="5B4A8B83"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14:paraId="55D7146E"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14:paraId="373792C2"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14:paraId="6A05EB4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14:paraId="0020C61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14:paraId="045CF18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14:paraId="7CAB4560"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14:paraId="519160F5"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14:paraId="51416C0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14:paraId="55DAE86B"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14:paraId="4A13257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14:paraId="5B9122D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14:paraId="69F27F6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14:paraId="170F52F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14:paraId="41EE8374"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14:paraId="7635DC0B"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14:paraId="0B478936"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14:paraId="52678FCB"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14:paraId="6A043AE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14:paraId="3F54C02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14:paraId="315C8B42"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14:paraId="46573CD1"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14:paraId="1BC4EF9A"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14:paraId="6D2899F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14:paraId="49A7B3AF"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14:paraId="41A50C54"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14:paraId="73D6BE7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14:paraId="1056C8A9"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14:paraId="6C5CA99F" w14:textId="77777777" w:rsidR="00D17A19" w:rsidRDefault="00D17A19">
      <w:pPr>
        <w:tabs>
          <w:tab w:val="left" w:pos="810"/>
        </w:tabs>
        <w:rPr>
          <w:rFonts w:ascii="ˎ̥" w:hAnsi="ˎ̥"/>
        </w:rPr>
      </w:pPr>
    </w:p>
    <w:p w14:paraId="39E43BBD" w14:textId="77777777" w:rsidR="00D17A19" w:rsidRDefault="00D17A19">
      <w:pPr>
        <w:tabs>
          <w:tab w:val="left" w:pos="810"/>
        </w:tabs>
        <w:rPr>
          <w:rFonts w:ascii="ˎ̥" w:hAnsi="ˎ̥"/>
        </w:rPr>
      </w:pPr>
    </w:p>
    <w:p w14:paraId="03D4889F" w14:textId="77777777" w:rsidR="00D17A19" w:rsidRDefault="00D17A19">
      <w:pPr>
        <w:tabs>
          <w:tab w:val="left" w:pos="810"/>
        </w:tabs>
        <w:rPr>
          <w:rFonts w:ascii="ˎ̥" w:hAnsi="ˎ̥"/>
        </w:rPr>
      </w:pPr>
    </w:p>
    <w:p w14:paraId="0B89EFC4" w14:textId="77777777" w:rsidR="00D17A19" w:rsidRDefault="00D17A19">
      <w:pPr>
        <w:tabs>
          <w:tab w:val="left" w:pos="810"/>
        </w:tabs>
        <w:rPr>
          <w:rFonts w:ascii="ˎ̥" w:hAnsi="ˎ̥"/>
        </w:rPr>
      </w:pPr>
    </w:p>
    <w:p w14:paraId="45BFE7ED" w14:textId="77777777" w:rsidR="00D17A19" w:rsidRDefault="00D17A19">
      <w:pPr>
        <w:tabs>
          <w:tab w:val="left" w:pos="810"/>
        </w:tabs>
        <w:rPr>
          <w:rFonts w:ascii="ˎ̥" w:hAnsi="ˎ̥"/>
        </w:rPr>
      </w:pPr>
    </w:p>
    <w:p w14:paraId="6E315200" w14:textId="77777777" w:rsidR="00D17A19" w:rsidRDefault="00D17A19">
      <w:pPr>
        <w:tabs>
          <w:tab w:val="left" w:pos="810"/>
        </w:tabs>
        <w:rPr>
          <w:rFonts w:ascii="ˎ̥" w:hAnsi="ˎ̥"/>
        </w:rPr>
      </w:pPr>
    </w:p>
    <w:p w14:paraId="7523C135" w14:textId="77777777" w:rsidR="00D17A19" w:rsidRDefault="00D17A19">
      <w:pPr>
        <w:tabs>
          <w:tab w:val="left" w:pos="810"/>
        </w:tabs>
        <w:rPr>
          <w:rFonts w:ascii="ˎ̥" w:hAnsi="ˎ̥"/>
        </w:rPr>
      </w:pPr>
    </w:p>
    <w:p w14:paraId="77B80E27" w14:textId="77777777" w:rsidR="00D17A19" w:rsidRDefault="00D17A19">
      <w:pPr>
        <w:tabs>
          <w:tab w:val="left" w:pos="810"/>
        </w:tabs>
        <w:rPr>
          <w:rFonts w:ascii="ˎ̥" w:hAnsi="ˎ̥"/>
        </w:rPr>
      </w:pPr>
    </w:p>
    <w:p w14:paraId="6B03F0C4" w14:textId="77777777" w:rsidR="00D17A19" w:rsidRDefault="00D17A19">
      <w:pPr>
        <w:tabs>
          <w:tab w:val="left" w:pos="810"/>
        </w:tabs>
        <w:rPr>
          <w:rFonts w:ascii="ˎ̥" w:hAnsi="ˎ̥"/>
        </w:rPr>
      </w:pPr>
    </w:p>
    <w:p w14:paraId="11388020" w14:textId="77777777" w:rsidR="00D17A19" w:rsidRDefault="00D17A19">
      <w:pPr>
        <w:tabs>
          <w:tab w:val="left" w:pos="810"/>
        </w:tabs>
        <w:rPr>
          <w:rFonts w:ascii="ˎ̥" w:hAnsi="ˎ̥"/>
        </w:rPr>
      </w:pPr>
    </w:p>
    <w:p w14:paraId="3F97F4E9" w14:textId="77777777" w:rsidR="00D17A19" w:rsidRDefault="00D17A19">
      <w:pPr>
        <w:tabs>
          <w:tab w:val="left" w:pos="810"/>
        </w:tabs>
        <w:rPr>
          <w:rFonts w:ascii="ˎ̥" w:hAnsi="ˎ̥"/>
        </w:rPr>
      </w:pPr>
    </w:p>
    <w:p w14:paraId="439B6BB5"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14:paraId="3C7FC929" w14:textId="0868C9F4"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/AQB2-0427-</w:t>
      </w:r>
      <w:r w:rsidR="00785457">
        <w:rPr>
          <w:rFonts w:ascii="仿宋_GB2312" w:eastAsia="仿宋_GB2312" w:hint="eastAsia"/>
          <w:sz w:val="28"/>
          <w:szCs w:val="28"/>
        </w:rPr>
        <w:t>2021</w:t>
      </w:r>
    </w:p>
    <w:p w14:paraId="0D54EB8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14:paraId="0DDC9EB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14:paraId="63C2ACC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14:paraId="3E6BFCC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14:paraId="4FCD42F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14:paraId="10900F4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14:paraId="01A6B3B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14:paraId="734951AA"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14:paraId="5ECECCF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14:paraId="3E99D57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14:paraId="2E9EA60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14:paraId="1754EB3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14:paraId="2FD029B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14:paraId="5FDD4D0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14:paraId="47E1404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14:paraId="276B3D0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14:paraId="58121F7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14:paraId="4A4D3EB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14:paraId="106AE3D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14:paraId="6FB2A8C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14:paraId="3401008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14:paraId="257E242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14:paraId="733E596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14:paraId="39F82E0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14:paraId="010A1D7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14:paraId="7C18C85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14:paraId="5DCAFD0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14:paraId="4F5A2DA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14:paraId="5195D19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14:paraId="7B96154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14:paraId="47BAF79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14:paraId="6AB9620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14:paraId="64F372C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14:paraId="6A86FEE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14:paraId="57EDD01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14:paraId="5955CD7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14:paraId="4BB81B6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14:paraId="7100421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14:paraId="31F3657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14:paraId="618921A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14:paraId="64DE160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14:paraId="37001A7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14:paraId="1A04B7E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14:paraId="420FDCE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14:paraId="759973E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14:paraId="1B00992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14:paraId="00FF0E4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14:paraId="53D2C53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14:paraId="57E443D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14:paraId="6B0A8BC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14:paraId="0EA05B5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14:paraId="38DD8FC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14:paraId="26E2418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14:paraId="50F7B4C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14:paraId="49DEF1A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14:paraId="08E8CEAA"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14:paraId="664CF81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14:paraId="31D599B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14:paraId="6A77C14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14:paraId="0F3E7D9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14:paraId="6B63BCB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14:paraId="6C4B127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14:paraId="1711422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14:paraId="0C242FB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14:paraId="6347F70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14:paraId="5ADD403B" w14:textId="77777777" w:rsidR="00D17A19" w:rsidRDefault="00D17A19">
      <w:pPr>
        <w:tabs>
          <w:tab w:val="left" w:pos="810"/>
        </w:tabs>
        <w:rPr>
          <w:rFonts w:ascii="ˎ̥" w:hAnsi="ˎ̥"/>
        </w:rPr>
      </w:pPr>
    </w:p>
    <w:p w14:paraId="74F5EC1A" w14:textId="77777777" w:rsidR="00D17A19" w:rsidRDefault="00D17A19">
      <w:pPr>
        <w:tabs>
          <w:tab w:val="left" w:pos="810"/>
        </w:tabs>
        <w:rPr>
          <w:rFonts w:ascii="ˎ̥" w:hAnsi="ˎ̥"/>
        </w:rPr>
      </w:pPr>
    </w:p>
    <w:p w14:paraId="196F8507" w14:textId="77777777" w:rsidR="00D17A19" w:rsidRDefault="00D17A19">
      <w:pPr>
        <w:tabs>
          <w:tab w:val="left" w:pos="810"/>
        </w:tabs>
        <w:rPr>
          <w:rFonts w:ascii="ˎ̥" w:hAnsi="ˎ̥"/>
        </w:rPr>
      </w:pPr>
    </w:p>
    <w:p w14:paraId="664F2074" w14:textId="77777777" w:rsidR="00D17A19" w:rsidRDefault="00D17A19">
      <w:pPr>
        <w:tabs>
          <w:tab w:val="left" w:pos="810"/>
        </w:tabs>
        <w:rPr>
          <w:rFonts w:ascii="ˎ̥" w:hAnsi="ˎ̥"/>
        </w:rPr>
      </w:pPr>
    </w:p>
    <w:p w14:paraId="049CE3DA" w14:textId="77777777" w:rsidR="00D17A19" w:rsidRDefault="00D17A19">
      <w:pPr>
        <w:tabs>
          <w:tab w:val="left" w:pos="810"/>
        </w:tabs>
        <w:rPr>
          <w:rFonts w:ascii="ˎ̥" w:hAnsi="ˎ̥"/>
        </w:rPr>
      </w:pPr>
    </w:p>
    <w:p w14:paraId="11DDD048" w14:textId="77777777" w:rsidR="00D17A19" w:rsidRDefault="00D17A19">
      <w:pPr>
        <w:tabs>
          <w:tab w:val="left" w:pos="810"/>
        </w:tabs>
        <w:rPr>
          <w:rFonts w:ascii="ˎ̥" w:hAnsi="ˎ̥"/>
        </w:rPr>
      </w:pPr>
    </w:p>
    <w:p w14:paraId="058C0279" w14:textId="77777777" w:rsidR="00D17A19" w:rsidRDefault="00D17A19">
      <w:pPr>
        <w:tabs>
          <w:tab w:val="left" w:pos="810"/>
        </w:tabs>
        <w:rPr>
          <w:rFonts w:ascii="ˎ̥" w:hAnsi="ˎ̥"/>
        </w:rPr>
      </w:pPr>
    </w:p>
    <w:p w14:paraId="674784CA"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14:paraId="3DBE395C" w14:textId="39DC5405"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/AQB2-0428-</w:t>
      </w:r>
      <w:r w:rsidR="00785457">
        <w:rPr>
          <w:rFonts w:ascii="仿宋_GB2312" w:eastAsia="仿宋_GB2312" w:hint="eastAsia"/>
          <w:sz w:val="28"/>
          <w:szCs w:val="28"/>
        </w:rPr>
        <w:t>2021</w:t>
      </w:r>
    </w:p>
    <w:p w14:paraId="45AB618D"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14:paraId="5ACA43F9"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14:paraId="1C9E9AE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14:paraId="0BAA260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14:paraId="1982A428"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14:paraId="43E0476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14:paraId="0E2129F2"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14:paraId="2952DA5E"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14:paraId="6A901D7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14:paraId="35C84058"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14:paraId="5E593414"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14:paraId="1F2FC161"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14:paraId="061A5F1D"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14:paraId="3CBF89D7"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14:paraId="1B17E0B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14:paraId="7E1382C5"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14:paraId="4D8CC0AB"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14:paraId="2BC838C3"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14:paraId="3B36661C"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14:paraId="30F80EC6"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14:paraId="375B8A29"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14:paraId="4DD024A1"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14:paraId="451A173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14:paraId="14FA8EC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14:paraId="6B4509D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14:paraId="52966B5F"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14:paraId="6FA1EA42" w14:textId="77777777"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14:paraId="31A4E282" w14:textId="77777777" w:rsidR="00D17A19" w:rsidRDefault="00D17A19">
      <w:pPr>
        <w:spacing w:line="360" w:lineRule="auto"/>
        <w:ind w:firstLine="560"/>
        <w:rPr>
          <w:rFonts w:ascii="宋体" w:hAnsi="宋体"/>
          <w:color w:val="000000"/>
          <w:sz w:val="24"/>
          <w:szCs w:val="24"/>
        </w:rPr>
      </w:pPr>
    </w:p>
    <w:p w14:paraId="1D926ADF" w14:textId="77777777" w:rsidR="00D17A19" w:rsidRDefault="00D17A19">
      <w:pPr>
        <w:spacing w:line="360" w:lineRule="auto"/>
        <w:ind w:firstLine="560"/>
        <w:rPr>
          <w:rFonts w:ascii="宋体" w:hAnsi="宋体"/>
          <w:color w:val="000000"/>
          <w:sz w:val="24"/>
          <w:szCs w:val="24"/>
        </w:rPr>
      </w:pPr>
    </w:p>
    <w:p w14:paraId="151AB818"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14:paraId="3D152458" w14:textId="3613DB9F"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/AQB2-0429-</w:t>
      </w:r>
      <w:r w:rsidR="00785457">
        <w:rPr>
          <w:rFonts w:ascii="仿宋_GB2312" w:eastAsia="仿宋_GB2312" w:hint="eastAsia"/>
          <w:sz w:val="28"/>
          <w:szCs w:val="28"/>
        </w:rPr>
        <w:t>2021</w:t>
      </w:r>
    </w:p>
    <w:p w14:paraId="6F202393"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14:paraId="3F01B5E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14:paraId="3FACA10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14:paraId="5CAB8820" w14:textId="77777777"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14:paraId="3B921EF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14:paraId="6FBC01A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14:paraId="1A97C4B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14:paraId="4B62C672"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14:paraId="2763EA11" w14:textId="77777777"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14:paraId="3F17622C"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14:paraId="7F1DFD3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14:paraId="3C87E88B"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14:paraId="44F0F3F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14:paraId="6ACB170D"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14:paraId="0C4037E6"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14:paraId="16AD34DE"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14:paraId="0DD1F8F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14:paraId="4B49378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14:paraId="52E341E7"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14:paraId="7364264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14:paraId="641DC9E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14:paraId="65D6DD9B"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14:paraId="7F0082D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14:paraId="51A82B6D"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14:paraId="3B96CCC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14:paraId="233B333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14:paraId="31283938"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14:paraId="6F27DF5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14:paraId="67AF6604"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14:paraId="4EE992D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14:paraId="71B28DA7"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14:paraId="69F13A2C"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14:paraId="6651A996"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14:paraId="65E3C624" w14:textId="77777777" w:rsidR="00D17A19" w:rsidRDefault="00D17A19">
      <w:pPr>
        <w:tabs>
          <w:tab w:val="left" w:pos="810"/>
        </w:tabs>
        <w:rPr>
          <w:rFonts w:ascii="ˎ̥" w:hAnsi="ˎ̥"/>
        </w:rPr>
      </w:pPr>
    </w:p>
    <w:p w14:paraId="6E354D6F"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14:paraId="0DE88CEB" w14:textId="69B8D0A7"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/AQB2-0430-</w:t>
      </w:r>
      <w:r w:rsidR="00785457">
        <w:rPr>
          <w:rFonts w:ascii="仿宋_GB2312" w:eastAsia="仿宋_GB2312" w:hint="eastAsia"/>
          <w:sz w:val="28"/>
          <w:szCs w:val="28"/>
        </w:rPr>
        <w:t>2021</w:t>
      </w:r>
    </w:p>
    <w:p w14:paraId="2D72D4E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14:paraId="295FAC3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14:paraId="565DA5B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14:paraId="61AA8BF5"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14:paraId="66C81E3A"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14:paraId="263C8A5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14:paraId="7B92E07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14:paraId="4CBA71C0"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14:paraId="27AAACE4"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14:paraId="59B76E0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14:paraId="6D0431F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14:paraId="54FED35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14:paraId="4EFF547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14:paraId="3457AC6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14:paraId="227E939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14:paraId="6CF1A2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14:paraId="0CF34E95"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14:paraId="6D1A746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14:paraId="2AEFADA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14:paraId="47E639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14:paraId="6638250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14:paraId="12F0AB3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14:paraId="35E4857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14:paraId="1AE0FA14"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14:paraId="43E68E8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14:paraId="7EF7CDC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14:paraId="039D3BB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14:paraId="42094DE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14:paraId="79FD552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14:paraId="06B89DA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14:paraId="7384B31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14:paraId="44D80FCA"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14:paraId="2FE2915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14:paraId="21EDE7E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14:paraId="3EE779F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14:paraId="513DDC48"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14:paraId="4D3885C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14:paraId="0C720CE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14:paraId="0E659DF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14:paraId="6B69A80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14:paraId="4F5F0CB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14:paraId="0C76FCE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14:paraId="4BD01303" w14:textId="77777777"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14:paraId="08763AAD"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14:paraId="3AB5B77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14:paraId="684D42E6"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14:paraId="770C617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14:paraId="31052D37" w14:textId="77777777"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14:paraId="2EA455FF" w14:textId="77777777" w:rsidR="00D17A19" w:rsidRDefault="00D17A19">
      <w:pPr>
        <w:tabs>
          <w:tab w:val="left" w:pos="810"/>
        </w:tabs>
        <w:rPr>
          <w:rFonts w:ascii="ˎ̥" w:hAnsi="ˎ̥"/>
        </w:rPr>
      </w:pPr>
    </w:p>
    <w:p w14:paraId="7183E842" w14:textId="77777777" w:rsidR="00D17A19" w:rsidRDefault="00D17A19">
      <w:pPr>
        <w:tabs>
          <w:tab w:val="left" w:pos="810"/>
        </w:tabs>
        <w:rPr>
          <w:rFonts w:ascii="ˎ̥" w:hAnsi="ˎ̥"/>
        </w:rPr>
      </w:pPr>
    </w:p>
    <w:p w14:paraId="6C7216E6" w14:textId="77777777" w:rsidR="00D17A19" w:rsidRDefault="00D17A19">
      <w:pPr>
        <w:tabs>
          <w:tab w:val="left" w:pos="810"/>
        </w:tabs>
        <w:rPr>
          <w:rFonts w:ascii="ˎ̥" w:hAnsi="ˎ̥"/>
        </w:rPr>
      </w:pPr>
    </w:p>
    <w:p w14:paraId="6FE5572F" w14:textId="77777777" w:rsidR="00D17A19" w:rsidRDefault="00D17A19">
      <w:pPr>
        <w:tabs>
          <w:tab w:val="left" w:pos="810"/>
        </w:tabs>
        <w:rPr>
          <w:rFonts w:ascii="ˎ̥" w:hAnsi="ˎ̥"/>
        </w:rPr>
      </w:pPr>
    </w:p>
    <w:p w14:paraId="4C4E99FD" w14:textId="77777777" w:rsidR="00D17A19" w:rsidRDefault="00D17A19">
      <w:pPr>
        <w:tabs>
          <w:tab w:val="left" w:pos="810"/>
        </w:tabs>
        <w:rPr>
          <w:rFonts w:ascii="ˎ̥" w:hAnsi="ˎ̥"/>
        </w:rPr>
      </w:pPr>
    </w:p>
    <w:p w14:paraId="7E7658BF" w14:textId="77777777" w:rsidR="00D17A19" w:rsidRDefault="00D17A19">
      <w:pPr>
        <w:tabs>
          <w:tab w:val="left" w:pos="810"/>
        </w:tabs>
        <w:rPr>
          <w:rFonts w:ascii="ˎ̥" w:hAnsi="ˎ̥"/>
        </w:rPr>
      </w:pPr>
    </w:p>
    <w:p w14:paraId="1D378F6D" w14:textId="77777777" w:rsidR="00D17A19" w:rsidRDefault="00D17A19">
      <w:pPr>
        <w:tabs>
          <w:tab w:val="left" w:pos="810"/>
        </w:tabs>
        <w:rPr>
          <w:rFonts w:ascii="ˎ̥" w:hAnsi="ˎ̥"/>
        </w:rPr>
      </w:pPr>
    </w:p>
    <w:p w14:paraId="7785FBC5" w14:textId="77777777" w:rsidR="00D17A19" w:rsidRDefault="00D17A19">
      <w:pPr>
        <w:tabs>
          <w:tab w:val="left" w:pos="810"/>
        </w:tabs>
        <w:rPr>
          <w:rFonts w:ascii="ˎ̥" w:hAnsi="ˎ̥"/>
        </w:rPr>
      </w:pPr>
    </w:p>
    <w:p w14:paraId="6A18B717" w14:textId="77777777" w:rsidR="00D17A19" w:rsidRDefault="00D17A19">
      <w:pPr>
        <w:tabs>
          <w:tab w:val="left" w:pos="810"/>
        </w:tabs>
        <w:rPr>
          <w:rFonts w:ascii="ˎ̥" w:hAnsi="ˎ̥"/>
        </w:rPr>
      </w:pPr>
    </w:p>
    <w:p w14:paraId="5134D761" w14:textId="77777777" w:rsidR="00D17A19" w:rsidRDefault="00D17A19">
      <w:pPr>
        <w:tabs>
          <w:tab w:val="left" w:pos="810"/>
        </w:tabs>
        <w:rPr>
          <w:rFonts w:ascii="ˎ̥" w:hAnsi="ˎ̥"/>
        </w:rPr>
      </w:pPr>
    </w:p>
    <w:p w14:paraId="73377EE6" w14:textId="77777777" w:rsidR="00D17A19" w:rsidRDefault="00D17A19">
      <w:pPr>
        <w:tabs>
          <w:tab w:val="left" w:pos="810"/>
        </w:tabs>
        <w:rPr>
          <w:rFonts w:ascii="ˎ̥" w:hAnsi="ˎ̥"/>
        </w:rPr>
      </w:pPr>
    </w:p>
    <w:p w14:paraId="330C3584" w14:textId="77777777" w:rsidR="00D17A19" w:rsidRDefault="00D17A19">
      <w:pPr>
        <w:tabs>
          <w:tab w:val="left" w:pos="810"/>
        </w:tabs>
        <w:rPr>
          <w:rFonts w:ascii="ˎ̥" w:hAnsi="ˎ̥"/>
        </w:rPr>
      </w:pPr>
    </w:p>
    <w:p w14:paraId="766DDB72" w14:textId="77777777" w:rsidR="00D17A19" w:rsidRDefault="00D17A19">
      <w:pPr>
        <w:tabs>
          <w:tab w:val="left" w:pos="810"/>
        </w:tabs>
        <w:rPr>
          <w:rFonts w:ascii="ˎ̥" w:hAnsi="ˎ̥"/>
        </w:rPr>
      </w:pPr>
    </w:p>
    <w:p w14:paraId="6F88A417" w14:textId="77777777" w:rsidR="00D17A19" w:rsidRDefault="00D17A19">
      <w:pPr>
        <w:tabs>
          <w:tab w:val="left" w:pos="810"/>
        </w:tabs>
        <w:rPr>
          <w:rFonts w:ascii="ˎ̥" w:hAnsi="ˎ̥"/>
        </w:rPr>
      </w:pPr>
    </w:p>
    <w:p w14:paraId="680BF3F9" w14:textId="77777777" w:rsidR="00D17A19" w:rsidRDefault="00D17A19">
      <w:pPr>
        <w:tabs>
          <w:tab w:val="left" w:pos="810"/>
        </w:tabs>
        <w:rPr>
          <w:rFonts w:ascii="ˎ̥" w:hAnsi="ˎ̥"/>
        </w:rPr>
      </w:pPr>
    </w:p>
    <w:p w14:paraId="2D9B8DC5" w14:textId="77777777" w:rsidR="00D17A19" w:rsidRDefault="00D17A19">
      <w:pPr>
        <w:tabs>
          <w:tab w:val="left" w:pos="810"/>
        </w:tabs>
        <w:rPr>
          <w:rFonts w:ascii="ˎ̥" w:hAnsi="ˎ̥"/>
        </w:rPr>
      </w:pPr>
    </w:p>
    <w:p w14:paraId="439A9123" w14:textId="77777777" w:rsidR="00D17A19" w:rsidRDefault="00D17A19">
      <w:pPr>
        <w:tabs>
          <w:tab w:val="left" w:pos="810"/>
        </w:tabs>
        <w:rPr>
          <w:rFonts w:ascii="ˎ̥" w:hAnsi="ˎ̥"/>
        </w:rPr>
      </w:pPr>
    </w:p>
    <w:p w14:paraId="1BBECC00" w14:textId="77777777" w:rsidR="00D17A19" w:rsidRDefault="00D17A19">
      <w:pPr>
        <w:tabs>
          <w:tab w:val="left" w:pos="810"/>
        </w:tabs>
        <w:rPr>
          <w:rFonts w:ascii="ˎ̥" w:hAnsi="ˎ̥"/>
        </w:rPr>
      </w:pPr>
    </w:p>
    <w:p w14:paraId="01A4DF24" w14:textId="77777777" w:rsidR="00D17A19" w:rsidRDefault="00D17A19">
      <w:pPr>
        <w:tabs>
          <w:tab w:val="left" w:pos="810"/>
        </w:tabs>
        <w:rPr>
          <w:rFonts w:ascii="ˎ̥" w:hAnsi="ˎ̥"/>
        </w:rPr>
      </w:pPr>
    </w:p>
    <w:p w14:paraId="2D1111F7" w14:textId="77777777" w:rsidR="00D17A19" w:rsidRDefault="00D17A19">
      <w:pPr>
        <w:tabs>
          <w:tab w:val="left" w:pos="810"/>
        </w:tabs>
        <w:rPr>
          <w:rFonts w:ascii="ˎ̥" w:hAnsi="ˎ̥"/>
        </w:rPr>
      </w:pPr>
    </w:p>
    <w:p w14:paraId="02EAF8D1" w14:textId="77777777" w:rsidR="00D17A19" w:rsidRDefault="00D17A19">
      <w:pPr>
        <w:tabs>
          <w:tab w:val="left" w:pos="810"/>
        </w:tabs>
        <w:rPr>
          <w:rFonts w:ascii="ˎ̥" w:hAnsi="ˎ̥"/>
        </w:rPr>
      </w:pPr>
    </w:p>
    <w:p w14:paraId="0B581EDE" w14:textId="77777777" w:rsidR="00D17A19" w:rsidRDefault="00D17A19">
      <w:pPr>
        <w:tabs>
          <w:tab w:val="left" w:pos="810"/>
        </w:tabs>
        <w:rPr>
          <w:rFonts w:ascii="ˎ̥" w:hAnsi="ˎ̥"/>
        </w:rPr>
      </w:pPr>
    </w:p>
    <w:p w14:paraId="4EA4D792" w14:textId="77777777" w:rsidR="00D17A19" w:rsidRDefault="00D17A19">
      <w:pPr>
        <w:tabs>
          <w:tab w:val="left" w:pos="810"/>
        </w:tabs>
        <w:rPr>
          <w:rFonts w:ascii="ˎ̥" w:hAnsi="ˎ̥"/>
        </w:rPr>
      </w:pPr>
    </w:p>
    <w:p w14:paraId="24EED59C" w14:textId="77777777" w:rsidR="00D17A19" w:rsidRDefault="00D17A19">
      <w:pPr>
        <w:tabs>
          <w:tab w:val="left" w:pos="810"/>
        </w:tabs>
        <w:rPr>
          <w:rFonts w:ascii="ˎ̥" w:hAnsi="ˎ̥"/>
        </w:rPr>
      </w:pPr>
    </w:p>
    <w:p w14:paraId="79857EE3" w14:textId="77777777" w:rsidR="00D17A19" w:rsidRDefault="00D17A19">
      <w:pPr>
        <w:tabs>
          <w:tab w:val="left" w:pos="810"/>
        </w:tabs>
        <w:rPr>
          <w:rFonts w:ascii="ˎ̥" w:hAnsi="ˎ̥"/>
        </w:rPr>
      </w:pPr>
    </w:p>
    <w:p w14:paraId="1161B3AB" w14:textId="77777777" w:rsidR="00D17A19" w:rsidRDefault="00D17A19">
      <w:pPr>
        <w:tabs>
          <w:tab w:val="left" w:pos="810"/>
        </w:tabs>
        <w:rPr>
          <w:rFonts w:ascii="ˎ̥" w:hAnsi="ˎ̥"/>
        </w:rPr>
      </w:pPr>
    </w:p>
    <w:p w14:paraId="6C365B7E" w14:textId="77777777" w:rsidR="00D17A19" w:rsidRDefault="00D17A19">
      <w:pPr>
        <w:tabs>
          <w:tab w:val="left" w:pos="810"/>
        </w:tabs>
        <w:rPr>
          <w:rFonts w:ascii="ˎ̥" w:hAnsi="ˎ̥"/>
        </w:rPr>
      </w:pPr>
    </w:p>
    <w:p w14:paraId="7C60EFB3" w14:textId="77777777" w:rsidR="00D17A19" w:rsidRDefault="00D17A19">
      <w:pPr>
        <w:tabs>
          <w:tab w:val="left" w:pos="810"/>
        </w:tabs>
        <w:rPr>
          <w:rFonts w:ascii="ˎ̥" w:hAnsi="ˎ̥"/>
        </w:rPr>
      </w:pPr>
    </w:p>
    <w:p w14:paraId="2DD89AD8" w14:textId="77777777" w:rsidR="00D17A19" w:rsidRDefault="00D17A19">
      <w:pPr>
        <w:tabs>
          <w:tab w:val="left" w:pos="810"/>
        </w:tabs>
        <w:rPr>
          <w:rFonts w:ascii="ˎ̥" w:hAnsi="ˎ̥"/>
        </w:rPr>
      </w:pPr>
    </w:p>
    <w:p w14:paraId="69B90AD6"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14:paraId="7AE1A0AF" w14:textId="3F3A89F2"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/AQB2-0431-</w:t>
      </w:r>
      <w:r w:rsidR="00785457">
        <w:rPr>
          <w:rFonts w:ascii="仿宋_GB2312" w:eastAsia="仿宋_GB2312" w:hint="eastAsia"/>
          <w:sz w:val="28"/>
          <w:szCs w:val="28"/>
        </w:rPr>
        <w:t>2021</w:t>
      </w:r>
    </w:p>
    <w:p w14:paraId="3CDE5DD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14:paraId="39C2320F" w14:textId="77777777"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14:paraId="6A072B16" w14:textId="77777777"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14:paraId="300CC95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14:paraId="7594694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14:paraId="59982A8D" w14:textId="77777777"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14:paraId="3DA5480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14:paraId="08C80D9B"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14:paraId="7DBEB27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14:paraId="17D1AA8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14:paraId="61876CC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14:paraId="236524E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14:paraId="7A45692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14:paraId="53DF5EE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14:paraId="3B4868B5"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14:paraId="63E5C8B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14:paraId="0151C99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14:paraId="39B010D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14:paraId="328286D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14:paraId="547B7B4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14:paraId="20366F0D"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14:paraId="634F080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14:paraId="69F4119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14:paraId="5353C34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14:paraId="4F76F9B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14:paraId="2257D96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14:paraId="1F3BDCB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14:paraId="568E6CC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14:paraId="30F11A5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14:paraId="2C8D417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14:paraId="421570B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14:paraId="4B91C0F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14:paraId="31A4D58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14:paraId="1BA0FB1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14:paraId="09CE0AD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14:paraId="408266E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14:paraId="65B32188"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14:paraId="241A48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14:paraId="1F53BEE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14:paraId="6ACEBDF0"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14:paraId="1859983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14:paraId="40319C3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14:paraId="4A43F90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14:paraId="2CB62B3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14:paraId="63A56986"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14:paraId="5BCE138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14:paraId="0BCFA6F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14:paraId="3846114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14:paraId="7312853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14:paraId="288CC1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14:paraId="3ADFB33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14:paraId="32EAE01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14:paraId="77A43C3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14:paraId="72A6934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14:paraId="7B6CABF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14:paraId="130ECE5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14:paraId="3A0FD4A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14:paraId="0C5EB33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14:paraId="280EDC1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14:paraId="5D1E29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14:paraId="6922A19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14:paraId="709D45E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14:paraId="5C8F0C3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14:paraId="76D4E329"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14:paraId="601B90C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14:paraId="1C8E304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14:paraId="15DF1C0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14:paraId="2B42817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14:paraId="316DC56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14:paraId="5B3A5D4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14:paraId="69193F5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14:paraId="08A0B312"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14:paraId="18027CA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14:paraId="3275C91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14:paraId="6BB08C2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14:paraId="6EFDF70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14:paraId="1FFBBF2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14:paraId="17E1511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14:paraId="39F117A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14:paraId="712641C1"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14:paraId="63B5774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14:paraId="43ACF96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14:paraId="5DE93A90"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14:paraId="5778851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14:paraId="4596E14E" w14:textId="77777777"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14:paraId="484E4347" w14:textId="77777777" w:rsidR="00D17A19" w:rsidRDefault="00D17A19">
      <w:pPr>
        <w:tabs>
          <w:tab w:val="left" w:pos="810"/>
        </w:tabs>
        <w:rPr>
          <w:rFonts w:ascii="仿宋" w:eastAsia="仿宋" w:hAnsi="仿宋" w:cs="仿宋"/>
          <w:color w:val="000000"/>
          <w:kern w:val="0"/>
          <w:sz w:val="28"/>
          <w:szCs w:val="28"/>
        </w:rPr>
      </w:pPr>
    </w:p>
    <w:p w14:paraId="7D77E1BE" w14:textId="77777777" w:rsidR="00D17A19" w:rsidRDefault="00D17A19">
      <w:pPr>
        <w:tabs>
          <w:tab w:val="left" w:pos="810"/>
        </w:tabs>
        <w:rPr>
          <w:rFonts w:ascii="仿宋" w:eastAsia="仿宋" w:hAnsi="仿宋" w:cs="仿宋"/>
          <w:color w:val="000000"/>
          <w:kern w:val="0"/>
          <w:sz w:val="28"/>
          <w:szCs w:val="28"/>
        </w:rPr>
      </w:pPr>
    </w:p>
    <w:p w14:paraId="7B1C25E3" w14:textId="77777777" w:rsidR="00D17A19" w:rsidRDefault="00D17A19">
      <w:pPr>
        <w:tabs>
          <w:tab w:val="left" w:pos="810"/>
        </w:tabs>
        <w:rPr>
          <w:rFonts w:ascii="仿宋" w:eastAsia="仿宋" w:hAnsi="仿宋" w:cs="仿宋"/>
          <w:color w:val="000000"/>
          <w:kern w:val="0"/>
          <w:sz w:val="28"/>
          <w:szCs w:val="28"/>
        </w:rPr>
      </w:pPr>
    </w:p>
    <w:p w14:paraId="01E67D04" w14:textId="77777777" w:rsidR="00D17A19" w:rsidRDefault="00D17A19">
      <w:pPr>
        <w:tabs>
          <w:tab w:val="left" w:pos="810"/>
        </w:tabs>
        <w:rPr>
          <w:rFonts w:ascii="仿宋" w:eastAsia="仿宋" w:hAnsi="仿宋" w:cs="仿宋"/>
          <w:color w:val="000000"/>
          <w:kern w:val="0"/>
          <w:sz w:val="28"/>
          <w:szCs w:val="28"/>
        </w:rPr>
      </w:pPr>
    </w:p>
    <w:p w14:paraId="0256A633" w14:textId="77777777" w:rsidR="00D17A19" w:rsidRDefault="00D17A19">
      <w:pPr>
        <w:tabs>
          <w:tab w:val="left" w:pos="810"/>
        </w:tabs>
        <w:rPr>
          <w:rFonts w:ascii="仿宋" w:eastAsia="仿宋" w:hAnsi="仿宋" w:cs="仿宋"/>
          <w:color w:val="000000"/>
          <w:kern w:val="0"/>
          <w:sz w:val="28"/>
          <w:szCs w:val="28"/>
        </w:rPr>
      </w:pPr>
    </w:p>
    <w:p w14:paraId="5132984B" w14:textId="77777777" w:rsidR="00D17A19" w:rsidRDefault="00D17A19">
      <w:pPr>
        <w:tabs>
          <w:tab w:val="left" w:pos="810"/>
        </w:tabs>
        <w:rPr>
          <w:rFonts w:ascii="仿宋" w:eastAsia="仿宋" w:hAnsi="仿宋" w:cs="仿宋"/>
          <w:color w:val="000000"/>
          <w:kern w:val="0"/>
          <w:sz w:val="28"/>
          <w:szCs w:val="28"/>
        </w:rPr>
      </w:pPr>
    </w:p>
    <w:p w14:paraId="1D0954B4" w14:textId="77777777" w:rsidR="00D17A19" w:rsidRDefault="00D17A19">
      <w:pPr>
        <w:tabs>
          <w:tab w:val="left" w:pos="810"/>
        </w:tabs>
        <w:rPr>
          <w:rFonts w:ascii="仿宋" w:eastAsia="仿宋" w:hAnsi="仿宋" w:cs="仿宋"/>
          <w:color w:val="000000"/>
          <w:kern w:val="0"/>
          <w:sz w:val="28"/>
          <w:szCs w:val="28"/>
        </w:rPr>
      </w:pPr>
    </w:p>
    <w:p w14:paraId="0A0338F6" w14:textId="77777777" w:rsidR="00D17A19" w:rsidRDefault="00D17A19">
      <w:pPr>
        <w:tabs>
          <w:tab w:val="left" w:pos="810"/>
        </w:tabs>
        <w:rPr>
          <w:rFonts w:ascii="仿宋" w:eastAsia="仿宋" w:hAnsi="仿宋" w:cs="仿宋"/>
          <w:color w:val="000000"/>
          <w:kern w:val="0"/>
          <w:sz w:val="28"/>
          <w:szCs w:val="28"/>
        </w:rPr>
      </w:pPr>
    </w:p>
    <w:p w14:paraId="38ACF85B" w14:textId="77777777" w:rsidR="00D17A19" w:rsidRDefault="00D17A19">
      <w:pPr>
        <w:tabs>
          <w:tab w:val="left" w:pos="810"/>
        </w:tabs>
        <w:rPr>
          <w:rFonts w:ascii="仿宋" w:eastAsia="仿宋" w:hAnsi="仿宋" w:cs="仿宋"/>
          <w:color w:val="000000"/>
          <w:kern w:val="0"/>
          <w:sz w:val="28"/>
          <w:szCs w:val="28"/>
        </w:rPr>
      </w:pPr>
    </w:p>
    <w:p w14:paraId="5EC07D5E" w14:textId="77777777" w:rsidR="00D17A19" w:rsidRDefault="00D17A19">
      <w:pPr>
        <w:tabs>
          <w:tab w:val="left" w:pos="810"/>
        </w:tabs>
        <w:rPr>
          <w:rFonts w:ascii="仿宋" w:eastAsia="仿宋" w:hAnsi="仿宋" w:cs="仿宋"/>
          <w:color w:val="000000"/>
          <w:kern w:val="0"/>
          <w:sz w:val="28"/>
          <w:szCs w:val="28"/>
        </w:rPr>
      </w:pPr>
    </w:p>
    <w:p w14:paraId="199675D6" w14:textId="77777777" w:rsidR="00D17A19" w:rsidRDefault="00D17A19">
      <w:pPr>
        <w:tabs>
          <w:tab w:val="left" w:pos="810"/>
        </w:tabs>
        <w:rPr>
          <w:rFonts w:ascii="仿宋" w:eastAsia="仿宋" w:hAnsi="仿宋" w:cs="仿宋"/>
          <w:color w:val="000000"/>
          <w:kern w:val="0"/>
          <w:sz w:val="28"/>
          <w:szCs w:val="28"/>
        </w:rPr>
      </w:pPr>
    </w:p>
    <w:p w14:paraId="3C3361CB" w14:textId="77777777" w:rsidR="00D17A19" w:rsidRDefault="00D17A19">
      <w:pPr>
        <w:tabs>
          <w:tab w:val="left" w:pos="810"/>
        </w:tabs>
        <w:rPr>
          <w:rFonts w:ascii="仿宋" w:eastAsia="仿宋" w:hAnsi="仿宋" w:cs="仿宋"/>
          <w:color w:val="000000"/>
          <w:kern w:val="0"/>
          <w:sz w:val="28"/>
          <w:szCs w:val="28"/>
        </w:rPr>
      </w:pPr>
    </w:p>
    <w:p w14:paraId="1A3B746D" w14:textId="77777777" w:rsidR="00D17A19" w:rsidRDefault="00D17A19">
      <w:pPr>
        <w:tabs>
          <w:tab w:val="left" w:pos="810"/>
        </w:tabs>
        <w:rPr>
          <w:rFonts w:ascii="仿宋" w:eastAsia="仿宋" w:hAnsi="仿宋" w:cs="仿宋"/>
          <w:color w:val="000000"/>
          <w:kern w:val="0"/>
          <w:sz w:val="28"/>
          <w:szCs w:val="28"/>
        </w:rPr>
      </w:pPr>
    </w:p>
    <w:p w14:paraId="75EE3E9B" w14:textId="77777777" w:rsidR="00D17A19" w:rsidRDefault="00D17A19">
      <w:pPr>
        <w:tabs>
          <w:tab w:val="left" w:pos="810"/>
        </w:tabs>
        <w:rPr>
          <w:rFonts w:ascii="仿宋" w:eastAsia="仿宋" w:hAnsi="仿宋" w:cs="仿宋"/>
          <w:color w:val="000000"/>
          <w:kern w:val="0"/>
          <w:sz w:val="28"/>
          <w:szCs w:val="28"/>
        </w:rPr>
      </w:pPr>
    </w:p>
    <w:p w14:paraId="4FE4A550" w14:textId="77777777" w:rsidR="00D17A19" w:rsidRDefault="00D17A19">
      <w:pPr>
        <w:tabs>
          <w:tab w:val="left" w:pos="810"/>
        </w:tabs>
        <w:rPr>
          <w:rFonts w:ascii="仿宋" w:eastAsia="仿宋" w:hAnsi="仿宋" w:cs="仿宋"/>
          <w:color w:val="000000"/>
          <w:kern w:val="0"/>
          <w:sz w:val="28"/>
          <w:szCs w:val="28"/>
        </w:rPr>
      </w:pPr>
    </w:p>
    <w:p w14:paraId="11A6C236"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14:paraId="4575446B" w14:textId="577B6E07"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/AQB2-0432-</w:t>
      </w:r>
      <w:r w:rsidR="00785457">
        <w:rPr>
          <w:rFonts w:ascii="仿宋_GB2312" w:eastAsia="仿宋_GB2312" w:hint="eastAsia"/>
          <w:sz w:val="28"/>
          <w:szCs w:val="28"/>
        </w:rPr>
        <w:t>2021</w:t>
      </w:r>
    </w:p>
    <w:p w14:paraId="3ECE9C8E"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14:paraId="1758CBB4" w14:textId="77777777"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14:paraId="448B833E"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14:paraId="3736CCF9" w14:textId="77777777"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14:paraId="4C623211"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14:paraId="6E27863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14:paraId="7D542C1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14:paraId="212B646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14:paraId="18B8011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14:paraId="660D926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14:paraId="31B5B60F"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14:paraId="23162BFA"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14:paraId="24A1D71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14:paraId="6FC522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14:paraId="78C8D16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14:paraId="4B172F78"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14:paraId="5384E59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14:paraId="2C6880E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14:paraId="4026472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14:paraId="1785961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14:paraId="7ADAC24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14:paraId="355CB95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14:paraId="413E653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14:paraId="11BDD47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14:paraId="3A8B7D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14:paraId="146A60D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14:paraId="5010C72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14:paraId="2EB4265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14:paraId="502F99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14:paraId="4D309CB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14:paraId="5CF827B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14:paraId="3718632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14:paraId="3DA0E0E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14:paraId="5FE0E2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14:paraId="516E4BE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14:paraId="0F61CFE8" w14:textId="77777777"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14:paraId="3671B09A" w14:textId="77777777" w:rsidR="00D17A19" w:rsidRDefault="00D17A19">
      <w:pPr>
        <w:tabs>
          <w:tab w:val="left" w:pos="810"/>
        </w:tabs>
        <w:rPr>
          <w:rFonts w:ascii="仿宋" w:eastAsia="仿宋" w:hAnsi="仿宋" w:cs="仿宋"/>
          <w:color w:val="000000"/>
          <w:kern w:val="0"/>
          <w:sz w:val="28"/>
          <w:szCs w:val="28"/>
        </w:rPr>
      </w:pPr>
    </w:p>
    <w:p w14:paraId="4290DC10" w14:textId="77777777" w:rsidR="00D17A19" w:rsidRDefault="00D17A19">
      <w:pPr>
        <w:tabs>
          <w:tab w:val="left" w:pos="810"/>
        </w:tabs>
        <w:rPr>
          <w:rFonts w:ascii="仿宋" w:eastAsia="仿宋" w:hAnsi="仿宋" w:cs="仿宋"/>
          <w:color w:val="000000"/>
          <w:kern w:val="0"/>
          <w:sz w:val="28"/>
          <w:szCs w:val="28"/>
        </w:rPr>
      </w:pPr>
    </w:p>
    <w:p w14:paraId="4A571CAA" w14:textId="77777777" w:rsidR="00D17A19" w:rsidRDefault="00D17A19">
      <w:pPr>
        <w:tabs>
          <w:tab w:val="left" w:pos="810"/>
        </w:tabs>
        <w:rPr>
          <w:rFonts w:ascii="仿宋" w:eastAsia="仿宋" w:hAnsi="仿宋" w:cs="仿宋"/>
          <w:color w:val="000000"/>
          <w:kern w:val="0"/>
          <w:sz w:val="28"/>
          <w:szCs w:val="28"/>
        </w:rPr>
      </w:pPr>
    </w:p>
    <w:p w14:paraId="0AF39135" w14:textId="77777777" w:rsidR="00D17A19" w:rsidRDefault="00D17A19">
      <w:pPr>
        <w:tabs>
          <w:tab w:val="left" w:pos="810"/>
        </w:tabs>
        <w:rPr>
          <w:rFonts w:ascii="仿宋" w:eastAsia="仿宋" w:hAnsi="仿宋" w:cs="仿宋"/>
          <w:color w:val="000000"/>
          <w:kern w:val="0"/>
          <w:sz w:val="28"/>
          <w:szCs w:val="28"/>
        </w:rPr>
      </w:pPr>
    </w:p>
    <w:p w14:paraId="3D1663DD" w14:textId="77777777" w:rsidR="00D17A19" w:rsidRDefault="00D17A19">
      <w:pPr>
        <w:tabs>
          <w:tab w:val="left" w:pos="810"/>
        </w:tabs>
        <w:rPr>
          <w:rFonts w:ascii="仿宋" w:eastAsia="仿宋" w:hAnsi="仿宋" w:cs="仿宋"/>
          <w:color w:val="000000"/>
          <w:kern w:val="0"/>
          <w:sz w:val="28"/>
          <w:szCs w:val="28"/>
        </w:rPr>
      </w:pPr>
    </w:p>
    <w:p w14:paraId="1F01E550" w14:textId="77777777" w:rsidR="00D17A19" w:rsidRDefault="00D17A19">
      <w:pPr>
        <w:tabs>
          <w:tab w:val="left" w:pos="810"/>
        </w:tabs>
        <w:rPr>
          <w:rFonts w:ascii="仿宋" w:eastAsia="仿宋" w:hAnsi="仿宋" w:cs="仿宋"/>
          <w:color w:val="000000"/>
          <w:kern w:val="0"/>
          <w:sz w:val="28"/>
          <w:szCs w:val="28"/>
        </w:rPr>
      </w:pPr>
    </w:p>
    <w:p w14:paraId="26C6E13E" w14:textId="77777777" w:rsidR="00D17A19" w:rsidRDefault="00D17A19">
      <w:pPr>
        <w:tabs>
          <w:tab w:val="left" w:pos="810"/>
        </w:tabs>
        <w:rPr>
          <w:rFonts w:ascii="仿宋" w:eastAsia="仿宋" w:hAnsi="仿宋" w:cs="仿宋"/>
          <w:color w:val="000000"/>
          <w:kern w:val="0"/>
          <w:sz w:val="28"/>
          <w:szCs w:val="28"/>
        </w:rPr>
      </w:pPr>
    </w:p>
    <w:p w14:paraId="36BBBD53" w14:textId="77777777" w:rsidR="00D17A19" w:rsidRDefault="00D17A19">
      <w:pPr>
        <w:tabs>
          <w:tab w:val="left" w:pos="810"/>
        </w:tabs>
        <w:rPr>
          <w:rFonts w:ascii="仿宋" w:eastAsia="仿宋" w:hAnsi="仿宋" w:cs="仿宋"/>
          <w:color w:val="000000"/>
          <w:kern w:val="0"/>
          <w:sz w:val="28"/>
          <w:szCs w:val="28"/>
        </w:rPr>
      </w:pPr>
    </w:p>
    <w:p w14:paraId="5B5ADCA9" w14:textId="77777777" w:rsidR="00D17A19" w:rsidRDefault="00D17A19">
      <w:pPr>
        <w:tabs>
          <w:tab w:val="left" w:pos="810"/>
        </w:tabs>
        <w:rPr>
          <w:rFonts w:ascii="仿宋" w:eastAsia="仿宋" w:hAnsi="仿宋" w:cs="仿宋"/>
          <w:color w:val="000000"/>
          <w:kern w:val="0"/>
          <w:sz w:val="28"/>
          <w:szCs w:val="28"/>
        </w:rPr>
      </w:pPr>
    </w:p>
    <w:p w14:paraId="47D0327C" w14:textId="77777777" w:rsidR="00D17A19" w:rsidRDefault="00D17A19">
      <w:pPr>
        <w:tabs>
          <w:tab w:val="left" w:pos="810"/>
        </w:tabs>
        <w:rPr>
          <w:rFonts w:ascii="仿宋" w:eastAsia="仿宋" w:hAnsi="仿宋" w:cs="仿宋"/>
          <w:color w:val="000000"/>
          <w:kern w:val="0"/>
          <w:sz w:val="28"/>
          <w:szCs w:val="28"/>
        </w:rPr>
      </w:pPr>
    </w:p>
    <w:p w14:paraId="192D98E3" w14:textId="77777777" w:rsidR="00D17A19" w:rsidRDefault="00D17A19">
      <w:pPr>
        <w:tabs>
          <w:tab w:val="left" w:pos="810"/>
        </w:tabs>
        <w:rPr>
          <w:rFonts w:ascii="仿宋" w:eastAsia="仿宋" w:hAnsi="仿宋" w:cs="仿宋"/>
          <w:color w:val="000000"/>
          <w:kern w:val="0"/>
          <w:sz w:val="28"/>
          <w:szCs w:val="28"/>
        </w:rPr>
      </w:pPr>
    </w:p>
    <w:p w14:paraId="054F0E24"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14:paraId="44DE2E1B" w14:textId="64178E7E"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/AQB2-0433-</w:t>
      </w:r>
      <w:r w:rsidR="00785457">
        <w:rPr>
          <w:rFonts w:ascii="仿宋_GB2312" w:eastAsia="仿宋_GB2312" w:hint="eastAsia"/>
          <w:sz w:val="28"/>
          <w:szCs w:val="28"/>
        </w:rPr>
        <w:t>2021</w:t>
      </w:r>
    </w:p>
    <w:p w14:paraId="1A9B90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14:paraId="5CF17505"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14:paraId="3623332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14:paraId="7F6E666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14:paraId="495BC50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14:paraId="60A2732F"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14:paraId="5329C38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14:paraId="043E78F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14:paraId="6BB2952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14:paraId="3D11170B"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14:paraId="53ADD00B"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14:paraId="4E1328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14:paraId="4FF3CCA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14:paraId="56FE9495"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14:paraId="7F96EC45"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14:paraId="5BF3129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14:paraId="171D310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14:paraId="55EFA5C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14:paraId="65B785E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14:paraId="4C98DB1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14:paraId="1F1ACC77" w14:textId="77777777" w:rsidR="00D17A19" w:rsidRDefault="00993390">
      <w:pPr>
        <w:pStyle w:val="af"/>
        <w:spacing w:before="0" w:beforeAutospacing="0" w:after="0" w:afterAutospacing="0" w:line="360" w:lineRule="auto"/>
        <w:ind w:firstLineChars="200" w:firstLine="480"/>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14:paraId="6222BE6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14:paraId="69EF7911"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14:paraId="2304607D"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14:paraId="79F650A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14:paraId="7982290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14:paraId="116D01A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14:paraId="1DE462B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14:paraId="5DABEF8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14:paraId="2811013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14:paraId="2F682F10"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14:paraId="4AE2465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14:paraId="65B2378C"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14:paraId="0109E6E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14:paraId="73ECEF9B"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14:paraId="63B1018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14:paraId="18944C9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14:paraId="0C4A3D2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14:paraId="1719D3C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14:paraId="54DE00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14:paraId="63B44072"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14:paraId="151933D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14:paraId="02E5FA6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14:paraId="4BC3DF3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14:paraId="34580C3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14:paraId="30DA724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14:paraId="475ED9C5"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14:paraId="1CD53B73"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14:paraId="3B567F4C"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14:paraId="005E5C4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14:paraId="3F05F4B1" w14:textId="77777777"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14:paraId="6289044A" w14:textId="77777777" w:rsidR="00D17A19" w:rsidRDefault="00D17A19">
      <w:pPr>
        <w:tabs>
          <w:tab w:val="left" w:pos="810"/>
        </w:tabs>
        <w:rPr>
          <w:rFonts w:ascii="仿宋" w:eastAsia="仿宋" w:hAnsi="仿宋" w:cs="仿宋"/>
          <w:sz w:val="28"/>
          <w:szCs w:val="28"/>
        </w:rPr>
      </w:pPr>
    </w:p>
    <w:p w14:paraId="3D7678E1" w14:textId="77777777" w:rsidR="00D17A19" w:rsidRDefault="00D17A19">
      <w:pPr>
        <w:tabs>
          <w:tab w:val="left" w:pos="810"/>
        </w:tabs>
        <w:rPr>
          <w:rFonts w:ascii="仿宋" w:eastAsia="仿宋" w:hAnsi="仿宋" w:cs="仿宋"/>
          <w:sz w:val="28"/>
          <w:szCs w:val="28"/>
        </w:rPr>
      </w:pPr>
    </w:p>
    <w:p w14:paraId="05081C18" w14:textId="77777777" w:rsidR="00D17A19" w:rsidRDefault="00D17A19">
      <w:pPr>
        <w:tabs>
          <w:tab w:val="left" w:pos="810"/>
        </w:tabs>
        <w:rPr>
          <w:rFonts w:ascii="仿宋" w:eastAsia="仿宋" w:hAnsi="仿宋" w:cs="仿宋"/>
          <w:sz w:val="28"/>
          <w:szCs w:val="28"/>
        </w:rPr>
      </w:pPr>
    </w:p>
    <w:p w14:paraId="232A7BB8" w14:textId="77777777" w:rsidR="00D17A19" w:rsidRDefault="00D17A19">
      <w:pPr>
        <w:tabs>
          <w:tab w:val="left" w:pos="810"/>
        </w:tabs>
        <w:rPr>
          <w:rFonts w:ascii="仿宋" w:eastAsia="仿宋" w:hAnsi="仿宋" w:cs="仿宋"/>
          <w:sz w:val="28"/>
          <w:szCs w:val="28"/>
        </w:rPr>
      </w:pPr>
    </w:p>
    <w:p w14:paraId="2FD901C2" w14:textId="77777777" w:rsidR="00D17A19" w:rsidRDefault="00D17A19">
      <w:pPr>
        <w:tabs>
          <w:tab w:val="left" w:pos="810"/>
        </w:tabs>
        <w:rPr>
          <w:rFonts w:ascii="仿宋" w:eastAsia="仿宋" w:hAnsi="仿宋" w:cs="仿宋"/>
          <w:sz w:val="28"/>
          <w:szCs w:val="28"/>
        </w:rPr>
      </w:pPr>
    </w:p>
    <w:p w14:paraId="332546FE" w14:textId="77777777" w:rsidR="00D17A19" w:rsidRDefault="00D17A19">
      <w:pPr>
        <w:tabs>
          <w:tab w:val="left" w:pos="810"/>
        </w:tabs>
        <w:rPr>
          <w:rFonts w:ascii="仿宋" w:eastAsia="仿宋" w:hAnsi="仿宋" w:cs="仿宋"/>
          <w:sz w:val="28"/>
          <w:szCs w:val="28"/>
        </w:rPr>
      </w:pPr>
    </w:p>
    <w:p w14:paraId="38215E1C" w14:textId="77777777" w:rsidR="00D17A19" w:rsidRDefault="00D17A19">
      <w:pPr>
        <w:tabs>
          <w:tab w:val="left" w:pos="810"/>
        </w:tabs>
        <w:rPr>
          <w:rFonts w:ascii="仿宋" w:eastAsia="仿宋" w:hAnsi="仿宋" w:cs="仿宋"/>
          <w:sz w:val="28"/>
          <w:szCs w:val="28"/>
        </w:rPr>
      </w:pPr>
    </w:p>
    <w:p w14:paraId="732417DC" w14:textId="77777777" w:rsidR="00D17A19" w:rsidRDefault="00D17A19">
      <w:pPr>
        <w:tabs>
          <w:tab w:val="left" w:pos="810"/>
        </w:tabs>
        <w:rPr>
          <w:rFonts w:ascii="仿宋" w:eastAsia="仿宋" w:hAnsi="仿宋" w:cs="仿宋"/>
          <w:sz w:val="28"/>
          <w:szCs w:val="28"/>
        </w:rPr>
      </w:pPr>
    </w:p>
    <w:p w14:paraId="4AB43BE5" w14:textId="77777777" w:rsidR="00D17A19" w:rsidRDefault="00D17A19">
      <w:pPr>
        <w:tabs>
          <w:tab w:val="left" w:pos="810"/>
        </w:tabs>
        <w:rPr>
          <w:rFonts w:ascii="仿宋" w:eastAsia="仿宋" w:hAnsi="仿宋" w:cs="仿宋"/>
          <w:sz w:val="28"/>
          <w:szCs w:val="28"/>
        </w:rPr>
      </w:pPr>
    </w:p>
    <w:p w14:paraId="7F6AAC76" w14:textId="77777777" w:rsidR="00D17A19" w:rsidRDefault="00D17A19">
      <w:pPr>
        <w:tabs>
          <w:tab w:val="left" w:pos="810"/>
        </w:tabs>
        <w:rPr>
          <w:rFonts w:ascii="仿宋" w:eastAsia="仿宋" w:hAnsi="仿宋" w:cs="仿宋"/>
          <w:sz w:val="28"/>
          <w:szCs w:val="28"/>
        </w:rPr>
      </w:pPr>
    </w:p>
    <w:p w14:paraId="3A6716C4" w14:textId="77777777" w:rsidR="00D17A19" w:rsidRDefault="00D17A19">
      <w:pPr>
        <w:tabs>
          <w:tab w:val="left" w:pos="810"/>
        </w:tabs>
        <w:rPr>
          <w:rFonts w:ascii="仿宋" w:eastAsia="仿宋" w:hAnsi="仿宋" w:cs="仿宋"/>
          <w:sz w:val="28"/>
          <w:szCs w:val="28"/>
        </w:rPr>
      </w:pPr>
    </w:p>
    <w:p w14:paraId="1FE12643" w14:textId="77777777" w:rsidR="00D17A19" w:rsidRDefault="00D17A19">
      <w:pPr>
        <w:tabs>
          <w:tab w:val="left" w:pos="810"/>
        </w:tabs>
        <w:rPr>
          <w:rFonts w:ascii="仿宋" w:eastAsia="仿宋" w:hAnsi="仿宋" w:cs="仿宋"/>
          <w:sz w:val="28"/>
          <w:szCs w:val="28"/>
        </w:rPr>
      </w:pPr>
    </w:p>
    <w:p w14:paraId="1B858FA4" w14:textId="77777777" w:rsidR="00D17A19" w:rsidRDefault="00D17A19">
      <w:pPr>
        <w:tabs>
          <w:tab w:val="left" w:pos="810"/>
        </w:tabs>
        <w:rPr>
          <w:rFonts w:ascii="仿宋" w:eastAsia="仿宋" w:hAnsi="仿宋" w:cs="仿宋"/>
          <w:sz w:val="28"/>
          <w:szCs w:val="28"/>
        </w:rPr>
      </w:pPr>
    </w:p>
    <w:p w14:paraId="6DE43C00" w14:textId="77777777" w:rsidR="00D17A19" w:rsidRDefault="00D17A19">
      <w:pPr>
        <w:tabs>
          <w:tab w:val="left" w:pos="810"/>
        </w:tabs>
        <w:rPr>
          <w:rFonts w:ascii="仿宋" w:eastAsia="仿宋" w:hAnsi="仿宋" w:cs="仿宋"/>
          <w:sz w:val="28"/>
          <w:szCs w:val="28"/>
        </w:rPr>
      </w:pPr>
    </w:p>
    <w:p w14:paraId="67DEB965" w14:textId="77777777" w:rsidR="00D17A19" w:rsidRDefault="00D17A19">
      <w:pPr>
        <w:tabs>
          <w:tab w:val="left" w:pos="810"/>
        </w:tabs>
        <w:rPr>
          <w:rFonts w:ascii="仿宋" w:eastAsia="仿宋" w:hAnsi="仿宋" w:cs="仿宋"/>
          <w:sz w:val="28"/>
          <w:szCs w:val="28"/>
        </w:rPr>
      </w:pPr>
    </w:p>
    <w:p w14:paraId="667B3905" w14:textId="77777777" w:rsidR="00D17A19" w:rsidRDefault="00D17A19">
      <w:pPr>
        <w:tabs>
          <w:tab w:val="left" w:pos="810"/>
        </w:tabs>
        <w:rPr>
          <w:rFonts w:ascii="仿宋" w:eastAsia="仿宋" w:hAnsi="仿宋" w:cs="仿宋"/>
          <w:sz w:val="28"/>
          <w:szCs w:val="28"/>
        </w:rPr>
      </w:pPr>
    </w:p>
    <w:p w14:paraId="20477326" w14:textId="77777777" w:rsidR="00D17A19" w:rsidRDefault="00D17A19">
      <w:pPr>
        <w:tabs>
          <w:tab w:val="left" w:pos="810"/>
        </w:tabs>
        <w:rPr>
          <w:rFonts w:ascii="仿宋" w:eastAsia="仿宋" w:hAnsi="仿宋" w:cs="仿宋"/>
          <w:sz w:val="28"/>
          <w:szCs w:val="28"/>
        </w:rPr>
      </w:pPr>
    </w:p>
    <w:p w14:paraId="701935B8" w14:textId="77777777" w:rsidR="00D17A19" w:rsidRDefault="00D17A19">
      <w:pPr>
        <w:tabs>
          <w:tab w:val="left" w:pos="810"/>
        </w:tabs>
        <w:rPr>
          <w:rFonts w:ascii="仿宋" w:eastAsia="仿宋" w:hAnsi="仿宋" w:cs="仿宋"/>
          <w:sz w:val="28"/>
          <w:szCs w:val="28"/>
        </w:rPr>
      </w:pPr>
    </w:p>
    <w:p w14:paraId="122EC789" w14:textId="77777777" w:rsidR="00D17A19" w:rsidRDefault="00D17A19">
      <w:pPr>
        <w:tabs>
          <w:tab w:val="left" w:pos="810"/>
        </w:tabs>
        <w:rPr>
          <w:rFonts w:ascii="仿宋" w:eastAsia="仿宋" w:hAnsi="仿宋" w:cs="仿宋"/>
          <w:sz w:val="28"/>
          <w:szCs w:val="28"/>
        </w:rPr>
      </w:pPr>
    </w:p>
    <w:p w14:paraId="27A997A1" w14:textId="77777777" w:rsidR="00D17A19" w:rsidRDefault="00D17A19">
      <w:pPr>
        <w:tabs>
          <w:tab w:val="left" w:pos="810"/>
        </w:tabs>
        <w:rPr>
          <w:rFonts w:ascii="仿宋" w:eastAsia="仿宋" w:hAnsi="仿宋" w:cs="仿宋"/>
          <w:sz w:val="28"/>
          <w:szCs w:val="28"/>
        </w:rPr>
      </w:pPr>
    </w:p>
    <w:p w14:paraId="302AD28E" w14:textId="77777777" w:rsidR="00D17A19" w:rsidRDefault="00D17A19">
      <w:pPr>
        <w:tabs>
          <w:tab w:val="left" w:pos="810"/>
        </w:tabs>
        <w:rPr>
          <w:rFonts w:ascii="仿宋" w:eastAsia="仿宋" w:hAnsi="仿宋" w:cs="仿宋"/>
          <w:sz w:val="28"/>
          <w:szCs w:val="28"/>
        </w:rPr>
      </w:pPr>
    </w:p>
    <w:p w14:paraId="75DC6DF8" w14:textId="77777777" w:rsidR="00D17A19" w:rsidRDefault="00D17A19">
      <w:pPr>
        <w:tabs>
          <w:tab w:val="left" w:pos="810"/>
        </w:tabs>
        <w:rPr>
          <w:rFonts w:ascii="仿宋" w:eastAsia="仿宋" w:hAnsi="仿宋" w:cs="仿宋"/>
          <w:sz w:val="28"/>
          <w:szCs w:val="28"/>
        </w:rPr>
      </w:pPr>
    </w:p>
    <w:p w14:paraId="2473C1E0" w14:textId="77777777" w:rsidR="00D17A19" w:rsidRDefault="00D17A19">
      <w:pPr>
        <w:tabs>
          <w:tab w:val="left" w:pos="810"/>
        </w:tabs>
        <w:rPr>
          <w:rFonts w:ascii="仿宋" w:eastAsia="仿宋" w:hAnsi="仿宋" w:cs="仿宋"/>
          <w:sz w:val="28"/>
          <w:szCs w:val="28"/>
        </w:rPr>
      </w:pPr>
    </w:p>
    <w:p w14:paraId="07E16EBE" w14:textId="77777777"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14:paraId="6E62239F" w14:textId="1A2EA9C6" w:rsidR="00D17A19" w:rsidRDefault="00EF1864">
      <w:pPr>
        <w:spacing w:line="360" w:lineRule="auto"/>
        <w:jc w:val="right"/>
        <w:rPr>
          <w:rFonts w:ascii="宋体" w:hAnsi="宋体"/>
          <w:b/>
          <w:sz w:val="24"/>
          <w:szCs w:val="24"/>
        </w:rPr>
      </w:pPr>
      <w:r>
        <w:rPr>
          <w:rFonts w:ascii="仿宋_GB2312" w:eastAsia="仿宋_GB2312" w:hint="eastAsia"/>
          <w:sz w:val="28"/>
          <w:szCs w:val="28"/>
        </w:rPr>
        <w:t>JXHDKJ</w:t>
      </w:r>
      <w:r w:rsidR="00C26296">
        <w:rPr>
          <w:rFonts w:ascii="仿宋_GB2312" w:eastAsia="仿宋_GB2312" w:hint="eastAsia"/>
          <w:sz w:val="28"/>
          <w:szCs w:val="28"/>
        </w:rPr>
        <w:t>/AQB2-0434-</w:t>
      </w:r>
      <w:r w:rsidR="00785457">
        <w:rPr>
          <w:rFonts w:ascii="仿宋_GB2312" w:eastAsia="仿宋_GB2312" w:hint="eastAsia"/>
          <w:sz w:val="28"/>
          <w:szCs w:val="28"/>
        </w:rPr>
        <w:t>2021</w:t>
      </w:r>
    </w:p>
    <w:p w14:paraId="45FD783B"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14:paraId="27FA57C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14:paraId="4A077B03"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14:paraId="1C0701A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14:paraId="53D6214E"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14:paraId="58C8806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14:paraId="1EF3E6A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14:paraId="0DE4AE0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14:paraId="18F5D53C"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14:paraId="2A020E3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14:paraId="2BE8A01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14:paraId="16523DBE"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14:paraId="6C175C0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14:paraId="5731F5E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14:paraId="32B42AF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14:paraId="44E008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14:paraId="61B7373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14:paraId="4CCD299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14:paraId="75C0868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14:paraId="75F6B81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14:paraId="1502627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14:paraId="17893E8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14:paraId="0730E18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14:paraId="794947D1"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14:paraId="0B5511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14:paraId="5982413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14:paraId="750D04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14:paraId="0F65C50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14:paraId="4E439A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14:paraId="12797A4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14:paraId="5955C1C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14:paraId="49F8A98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14:paraId="638D0BB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14:paraId="3506691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14:paraId="51FB088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14:paraId="2683D79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14:paraId="2AF2E24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14:paraId="42DF5B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14:paraId="0DB93B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14:paraId="163B674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14:paraId="7FF6EE2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14:paraId="3F1A5D2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14:paraId="7175647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14:paraId="3F9CBA6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14:paraId="7AA87EE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14:paraId="2D192A3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14:paraId="3974CF0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14:paraId="51380E7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14:paraId="6E900F3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14:paraId="27A5D52E"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14:paraId="1FF011C4"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14:paraId="57E64DB0"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14:paraId="393F4FB3"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14:paraId="4CE15C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14:paraId="7C94FFEA"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14:paraId="7B2A9FC0"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14:paraId="2D3F90B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14:paraId="7AA0BCE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14:paraId="037D1CF5"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14:paraId="71CC877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14:paraId="4E76D8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14:paraId="4051C877"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14:paraId="1C845B31"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14:paraId="1CAB381A"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14:paraId="6F93F3FE"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14:paraId="1A043A1B"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14:paraId="2F35E7C4"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14:paraId="4209086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14:paraId="6F93DB6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14:paraId="165456D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14:paraId="3C94ECF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14:paraId="3854B98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14:paraId="255DF6B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14:paraId="20CE845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14:paraId="2DB746A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14:paraId="6B1F7BF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14:paraId="31E2BA9F"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14:paraId="621E392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14:paraId="3C8393B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14:paraId="1EC79C3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14:paraId="6ABFD82B"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14:paraId="5CD4D7B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14:paraId="6C63749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14:paraId="3E7DD10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14:paraId="7BC7D3B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14:paraId="3C12618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14:paraId="28348C0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14:paraId="02ECB86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14:paraId="4E6BAC7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14:paraId="13C4825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14:paraId="74CA038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14:paraId="04F702E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14:paraId="13381BB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14:paraId="6A8ADD6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14:paraId="6C5C36D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14:paraId="28B0DD6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14:paraId="242B7A3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14:paraId="32FD2F4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14:paraId="360ABA3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14:paraId="54959AA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14:paraId="0A5AE2F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14:paraId="5BC2FA7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14:paraId="620ECEE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14:paraId="6D23D4B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14:paraId="12A58E0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14:paraId="7445CED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14:paraId="351D38CB"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14:paraId="3D18953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14:paraId="732063A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14:paraId="3C9BB1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14:paraId="3C0468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14:paraId="1038F6B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14:paraId="745D253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14:paraId="346A8AC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14:paraId="765B94D7"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14:paraId="3269E90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14:paraId="241E75C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14:paraId="3F986BB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14:paraId="556A30D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14:paraId="65DF7EC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14:paraId="4A0F11EC" w14:textId="77777777"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14:paraId="3F2F7A1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14:paraId="1B6B27F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14:paraId="78E8C1E9"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14:paraId="1463F4A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14:paraId="59AE02A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14:paraId="03A9E71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14:paraId="281420D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14:paraId="273BF79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14:paraId="429684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14:paraId="235B37C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14:paraId="7D789D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14:paraId="172DAC9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14:paraId="4E426DB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14:paraId="657848B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14:paraId="528B888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14:paraId="4E006A6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14:paraId="00FF758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14:paraId="634B4ED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14:paraId="5B1BA54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14:paraId="4EA09C0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14:paraId="028F002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14:paraId="4305ADD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14:paraId="4BE9CFA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14:paraId="63CFB79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14:paraId="32C2329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14:paraId="5F1B501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14:paraId="35DCC459"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14:paraId="7165481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14:paraId="558ACE27"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14:paraId="4913927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14:paraId="0EE7F44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14:paraId="7393B92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14:paraId="0532500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14:paraId="7634EDF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14:paraId="679AEDC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14:paraId="3DA0063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14:paraId="3F1B448C"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14:paraId="14217D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14:paraId="63CB60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14:paraId="0C465542"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14:paraId="01417FE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14:paraId="48D35F02"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14:paraId="6FF0B72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14:paraId="00AE456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14:paraId="38A96725" w14:textId="77777777"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14:paraId="55E6D16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14:paraId="12FC555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14:paraId="75633DF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14:paraId="7B4D8951"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14:paraId="6899DF0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14:paraId="720E4AC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14:paraId="2957FE2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14:paraId="2FBDDED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14:paraId="221A61D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14:paraId="6928C52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14:paraId="5C215F8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14:paraId="0759EA5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14:paraId="1F80364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14:paraId="14AFAC8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14:paraId="327B2D6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14:paraId="3A89D1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14:paraId="543B3DE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14:paraId="7FC3179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14:paraId="7A6CF709" w14:textId="77777777"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587F6" w14:textId="77777777" w:rsidR="00993390" w:rsidRDefault="00993390">
      <w:r>
        <w:separator/>
      </w:r>
    </w:p>
  </w:endnote>
  <w:endnote w:type="continuationSeparator" w:id="0">
    <w:p w14:paraId="02C8B108" w14:textId="77777777" w:rsidR="00993390" w:rsidRDefault="0099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D489B" w14:textId="77777777" w:rsidR="00D17A19" w:rsidRDefault="00993390">
    <w:pPr>
      <w:pStyle w:val="a9"/>
      <w:jc w:val="right"/>
    </w:pPr>
    <w:r>
      <w:pict w14:anchorId="2ED850EB">
        <v:shapetype id="_x0000_t202" coordsize="21600,21600" o:spt="202" path="m,l,21600r21600,l21600,xe">
          <v:stroke joinstyle="miter"/>
          <v:path gradientshapeok="t" o:connecttype="rect"/>
        </v:shapetype>
        <v:shape id="_x0000_s2050" type="#_x0000_t202" style="position:absolute;left:0;text-align:left;margin-left:556.8pt;margin-top:0;width:2in;height:2in;z-index:251660288;mso-wrap-style:none;mso-position-horizontal:right;mso-position-horizontal-relative:margin;mso-width-relative:page;mso-height-relative:page" filled="f" stroked="f">
          <v:textbox style="mso-fit-shape-to-text:t" inset="0,0,0,0">
            <w:txbxContent>
              <w:p w14:paraId="4499B899" w14:textId="2625D652"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0770C5">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770C5">
                  <w:rPr>
                    <w:b/>
                    <w:noProof/>
                  </w:rPr>
                  <w:t>121</w:t>
                </w:r>
                <w:r>
                  <w:rPr>
                    <w:b/>
                    <w:sz w:val="24"/>
                    <w:szCs w:val="24"/>
                  </w:rPr>
                  <w:fldChar w:fldCharType="end"/>
                </w:r>
              </w:p>
              <w:p w14:paraId="584B96CE" w14:textId="77777777" w:rsidR="00D17A19" w:rsidRDefault="00D17A19"/>
            </w:txbxContent>
          </v:textbox>
          <w10:wrap anchorx="margin"/>
        </v:shape>
      </w:pict>
    </w:r>
  </w:p>
  <w:p w14:paraId="4F07407E" w14:textId="77777777"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8D25E" w14:textId="77777777" w:rsidR="00D17A19" w:rsidRDefault="00993390">
    <w:pPr>
      <w:pStyle w:val="a9"/>
      <w:jc w:val="right"/>
    </w:pPr>
    <w:r>
      <w:pict w14:anchorId="3BA50410">
        <v:shapetype id="_x0000_t202" coordsize="21600,21600" o:spt="202" path="m,l,21600r21600,l21600,xe">
          <v:stroke joinstyle="miter"/>
          <v:path gradientshapeok="t" o:connecttype="rect"/>
        </v:shapetype>
        <v:shape id="_x0000_s2049" type="#_x0000_t202" style="position:absolute;left:0;text-align:left;margin-left:556.8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14:paraId="01D9E340" w14:textId="4BC9063A"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112802">
                          <w:rPr>
                            <w:b/>
                            <w:noProof/>
                          </w:rPr>
                          <w:t>55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12802">
                          <w:rPr>
                            <w:b/>
                            <w:noProof/>
                          </w:rPr>
                          <w:t>121</w:t>
                        </w:r>
                        <w:r>
                          <w:rPr>
                            <w:b/>
                            <w:sz w:val="24"/>
                            <w:szCs w:val="24"/>
                          </w:rPr>
                          <w:fldChar w:fldCharType="end"/>
                        </w:r>
                      </w:p>
                    </w:sdtContent>
                  </w:sdt>
                </w:sdtContent>
              </w:sdt>
              <w:p w14:paraId="1EEFB165" w14:textId="77777777" w:rsidR="00D17A19" w:rsidRDefault="00D17A19"/>
            </w:txbxContent>
          </v:textbox>
          <w10:wrap anchorx="margin"/>
        </v:shape>
      </w:pict>
    </w:r>
  </w:p>
  <w:p w14:paraId="22EB441B" w14:textId="77777777"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E70EE" w14:textId="77777777" w:rsidR="00993390" w:rsidRDefault="00993390">
      <w:r>
        <w:separator/>
      </w:r>
    </w:p>
  </w:footnote>
  <w:footnote w:type="continuationSeparator" w:id="0">
    <w:p w14:paraId="4191578E" w14:textId="77777777" w:rsidR="00993390" w:rsidRDefault="009933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3D2C4" w14:textId="77777777"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0C5"/>
    <w:rsid w:val="000772CF"/>
    <w:rsid w:val="00093391"/>
    <w:rsid w:val="00096C2A"/>
    <w:rsid w:val="000A3D71"/>
    <w:rsid w:val="000C4318"/>
    <w:rsid w:val="000C46BA"/>
    <w:rsid w:val="000E034A"/>
    <w:rsid w:val="000E61C1"/>
    <w:rsid w:val="000E65CF"/>
    <w:rsid w:val="000E6AA8"/>
    <w:rsid w:val="000F6295"/>
    <w:rsid w:val="00111E66"/>
    <w:rsid w:val="00112802"/>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0D97"/>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1695"/>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E48F9"/>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5F4F69"/>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85457"/>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6D07"/>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3390"/>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C124F"/>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1864"/>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6C2A348"/>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1925B3-676D-411F-93BC-7D26D65C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121</Pages>
  <Words>10179</Words>
  <Characters>58025</Characters>
  <Application>Microsoft Office Word</Application>
  <DocSecurity>0</DocSecurity>
  <Lines>483</Lines>
  <Paragraphs>136</Paragraphs>
  <ScaleCrop>false</ScaleCrop>
  <Company>Microsoft</Company>
  <LinksUpToDate>false</LinksUpToDate>
  <CharactersWithSpaces>68068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403</cp:revision>
  <dcterms:created xsi:type="dcterms:W3CDTF">2012-12-28T07:52:00Z</dcterms:created>
  <dcterms:modified xsi:type="dcterms:W3CDTF">2021-10-28T06:53:00Z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